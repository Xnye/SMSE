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E12" w:rsidRPr="002F4E12" w:rsidRDefault="002F4E12" w:rsidP="002F4E12">
      <w:pPr>
        <w:spacing w:line="360" w:lineRule="auto"/>
        <w:jc w:val="center"/>
        <w:rPr>
          <w:rFonts w:ascii="Times New Roman" w:eastAsia="STZhongsong" w:hAnsi="Times New Roman" w:cs="Times New Roman"/>
          <w:b/>
          <w:sz w:val="32"/>
          <w:szCs w:val="21"/>
        </w:rPr>
      </w:pPr>
      <w:r w:rsidRPr="002F4E12">
        <w:rPr>
          <w:rFonts w:ascii="Times New Roman" w:eastAsia="STZhongsong" w:hAnsi="Times New Roman" w:cs="Times New Roman"/>
          <w:b/>
          <w:sz w:val="32"/>
          <w:szCs w:val="21"/>
        </w:rPr>
        <w:t>2020</w:t>
      </w:r>
      <w:r w:rsidRPr="002F4E12">
        <w:rPr>
          <w:rFonts w:ascii="Times New Roman" w:eastAsia="STZhongsong" w:hAnsi="Times New Roman" w:cs="Times New Roman"/>
          <w:b/>
          <w:sz w:val="32"/>
          <w:szCs w:val="21"/>
        </w:rPr>
        <w:t>年上海市普陀区中考数学一模试卷</w:t>
      </w:r>
    </w:p>
    <w:p w:rsidR="002F4E12" w:rsidRPr="002F4E12" w:rsidRDefault="002F4E12" w:rsidP="002F4E12">
      <w:pPr>
        <w:spacing w:line="360" w:lineRule="auto"/>
        <w:jc w:val="right"/>
        <w:rPr>
          <w:rFonts w:ascii="Times New Roman" w:eastAsia="STZhongsong" w:hAnsi="Times New Roman" w:cs="Times New Roman"/>
          <w:szCs w:val="21"/>
        </w:rPr>
      </w:pPr>
      <w:r w:rsidRPr="002F4E12">
        <w:rPr>
          <w:rFonts w:ascii="Times New Roman" w:eastAsia="STZhongsong" w:hAnsi="Times New Roman" w:cs="Times New Roman"/>
          <w:szCs w:val="21"/>
        </w:rPr>
        <w:t>2020.1</w:t>
      </w:r>
    </w:p>
    <w:p w:rsidR="00F4502B" w:rsidRDefault="00F4502B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一、选择题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6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题，每小题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分，满分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24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每题只有一个正确选项，在答题纸相应题号的选项上用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2B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铅笔正确填涂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]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已知</w:t>
      </w:r>
      <w:r w:rsidRPr="002F4E12">
        <w:rPr>
          <w:rFonts w:ascii="Times New Roman" w:eastAsia="STZhongsong" w:hAnsi="Times New Roman" w:cs="Times New Roman"/>
          <w:position w:val="-28"/>
        </w:rPr>
        <w:object w:dxaOrig="636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33pt" o:ole="">
            <v:imagedata r:id="rId7" o:title=""/>
          </v:shape>
          <o:OLEObject Type="Embed" ProgID="Equation.DSMT4" ShapeID="_x0000_i1025" DrawAspect="Content" ObjectID="_1642513314" r:id="rId8"/>
        </w:object>
      </w:r>
      <w:r w:rsidRPr="002F4E12">
        <w:rPr>
          <w:rFonts w:ascii="Times New Roman" w:eastAsia="STZhongsong" w:hAnsi="Times New Roman" w:cs="Times New Roman"/>
        </w:rPr>
        <w:t>，</w:t>
      </w:r>
      <w:r w:rsidR="00437652" w:rsidRPr="002F4E12">
        <w:rPr>
          <w:rFonts w:ascii="Times New Roman" w:eastAsia="STZhongsong" w:hAnsi="Times New Roman" w:cs="Times New Roman"/>
          <w:szCs w:val="21"/>
        </w:rPr>
        <w:t>那</w:t>
      </w:r>
      <w:r w:rsidR="00437652" w:rsidRPr="002F4E12">
        <w:rPr>
          <w:rFonts w:ascii="Times New Roman" w:eastAsia="STZhongsong" w:hAnsi="Times New Roman" w:cs="Times New Roman"/>
          <w:spacing w:val="-3"/>
          <w:szCs w:val="21"/>
        </w:rPr>
        <w:t>么</w:t>
      </w:r>
      <w:r w:rsidR="00437652" w:rsidRPr="002F4E12">
        <w:rPr>
          <w:rFonts w:ascii="Times New Roman" w:eastAsia="STZhongsong" w:hAnsi="Times New Roman" w:cs="Times New Roman"/>
          <w:szCs w:val="21"/>
        </w:rPr>
        <w:t>下</w:t>
      </w:r>
      <w:r w:rsidR="00437652" w:rsidRPr="002F4E12">
        <w:rPr>
          <w:rFonts w:ascii="Times New Roman" w:eastAsia="STZhongsong" w:hAnsi="Times New Roman" w:cs="Times New Roman"/>
          <w:spacing w:val="-3"/>
          <w:szCs w:val="21"/>
        </w:rPr>
        <w:t>列</w:t>
      </w:r>
      <w:r w:rsidR="00437652" w:rsidRPr="002F4E12">
        <w:rPr>
          <w:rFonts w:ascii="Times New Roman" w:eastAsia="STZhongsong" w:hAnsi="Times New Roman" w:cs="Times New Roman"/>
          <w:szCs w:val="21"/>
        </w:rPr>
        <w:t>等</w:t>
      </w:r>
      <w:r w:rsidR="00437652" w:rsidRPr="002F4E12">
        <w:rPr>
          <w:rFonts w:ascii="Times New Roman" w:eastAsia="STZhongsong" w:hAnsi="Times New Roman" w:cs="Times New Roman"/>
          <w:spacing w:val="-3"/>
          <w:szCs w:val="21"/>
        </w:rPr>
        <w:t>式中</w:t>
      </w:r>
      <w:r w:rsidR="00437652" w:rsidRPr="002F4E12">
        <w:rPr>
          <w:rFonts w:ascii="Times New Roman" w:eastAsia="STZhongsong" w:hAnsi="Times New Roman" w:cs="Times New Roman"/>
          <w:szCs w:val="21"/>
        </w:rPr>
        <w:t>，不</w:t>
      </w:r>
      <w:r w:rsidR="00437652" w:rsidRPr="002F4E12">
        <w:rPr>
          <w:rFonts w:ascii="Times New Roman" w:eastAsia="STZhongsong" w:hAnsi="Times New Roman" w:cs="Times New Roman"/>
          <w:spacing w:val="-3"/>
          <w:szCs w:val="21"/>
        </w:rPr>
        <w:t>一</w:t>
      </w:r>
      <w:r w:rsidR="00437652" w:rsidRPr="002F4E12">
        <w:rPr>
          <w:rFonts w:ascii="Times New Roman" w:eastAsia="STZhongsong" w:hAnsi="Times New Roman" w:cs="Times New Roman"/>
          <w:szCs w:val="21"/>
        </w:rPr>
        <w:t>定</w:t>
      </w:r>
      <w:r w:rsidR="00437652" w:rsidRPr="002F4E12">
        <w:rPr>
          <w:rFonts w:ascii="Times New Roman" w:eastAsia="STZhongsong" w:hAnsi="Times New Roman" w:cs="Times New Roman"/>
          <w:spacing w:val="-3"/>
          <w:szCs w:val="21"/>
        </w:rPr>
        <w:t>正</w:t>
      </w:r>
      <w:r w:rsidR="00437652" w:rsidRPr="002F4E12">
        <w:rPr>
          <w:rFonts w:ascii="Times New Roman" w:eastAsia="STZhongsong" w:hAnsi="Times New Roman" w:cs="Times New Roman"/>
          <w:szCs w:val="21"/>
        </w:rPr>
        <w:t>确</w:t>
      </w:r>
      <w:r w:rsidR="00437652" w:rsidRPr="002F4E12">
        <w:rPr>
          <w:rFonts w:ascii="Times New Roman" w:eastAsia="STZhongsong" w:hAnsi="Times New Roman" w:cs="Times New Roman"/>
          <w:spacing w:val="-3"/>
          <w:szCs w:val="21"/>
        </w:rPr>
        <w:t>的</w:t>
      </w:r>
      <w:r w:rsidR="00437652" w:rsidRPr="002F4E12">
        <w:rPr>
          <w:rFonts w:ascii="Times New Roman" w:eastAsia="STZhongsong" w:hAnsi="Times New Roman" w:cs="Times New Roman"/>
          <w:szCs w:val="21"/>
        </w:rPr>
        <w:t>是</w:t>
      </w:r>
      <w:r w:rsidR="00DD1B67" w:rsidRPr="002F4E12">
        <w:rPr>
          <w:rFonts w:ascii="Times New Roman" w:eastAsia="STZhongsong" w:hAnsi="Times New Roman" w:cs="Times New Roman"/>
          <w:szCs w:val="21"/>
        </w:rPr>
        <w:t>（</w:t>
      </w:r>
      <w:r w:rsidR="00437652" w:rsidRPr="002F4E12">
        <w:rPr>
          <w:rFonts w:ascii="Times New Roman" w:eastAsia="STZhongsong" w:hAnsi="Times New Roman" w:cs="Times New Roman"/>
          <w:szCs w:val="21"/>
        </w:rPr>
        <w:t xml:space="preserve">  </w:t>
      </w:r>
      <w:r w:rsidR="00DD1B67" w:rsidRPr="002F4E12">
        <w:rPr>
          <w:rFonts w:ascii="Times New Roman" w:eastAsia="STZhongsong" w:hAnsi="Times New Roman" w:cs="Times New Roman"/>
          <w:szCs w:val="21"/>
        </w:rPr>
        <w:t>）</w:t>
      </w:r>
    </w:p>
    <w:p w:rsidR="00437652" w:rsidRPr="002F4E12" w:rsidRDefault="002F4E12" w:rsidP="002F4E12">
      <w:pPr>
        <w:tabs>
          <w:tab w:val="left" w:pos="2337"/>
          <w:tab w:val="left" w:pos="4461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A.</w:t>
      </w:r>
      <w:r w:rsidRPr="002F4E12">
        <w:rPr>
          <w:rFonts w:ascii="Times New Roman" w:eastAsia="STZhongsong" w:hAnsi="Times New Roman" w:cs="Times New Roman"/>
          <w:position w:val="-10"/>
        </w:rPr>
        <w:object w:dxaOrig="804" w:dyaOrig="324">
          <v:shape id="_x0000_i1026" type="#_x0000_t75" style="width:40.5pt;height:16.5pt" o:ole="">
            <v:imagedata r:id="rId9" o:title=""/>
          </v:shape>
          <o:OLEObject Type="Embed" ProgID="Equation.DSMT4" ShapeID="_x0000_i1026" DrawAspect="Content" ObjectID="_1642513315" r:id="rId10"/>
        </w:object>
      </w:r>
      <w:r w:rsidR="00EB66D6" w:rsidRPr="002F4E12">
        <w:rPr>
          <w:rFonts w:ascii="Times New Roman" w:eastAsia="STZhongsong" w:hAnsi="Times New Roman" w:cs="Times New Roman"/>
        </w:rPr>
        <w:tab/>
      </w:r>
      <w:r w:rsidRPr="002F4E12">
        <w:rPr>
          <w:rFonts w:ascii="Times New Roman" w:eastAsia="STZhongsong" w:hAnsi="Times New Roman" w:cs="Times New Roman"/>
        </w:rPr>
        <w:t>B.</w:t>
      </w:r>
      <w:r w:rsidRPr="002F4E12">
        <w:rPr>
          <w:rFonts w:ascii="Times New Roman" w:eastAsia="STZhongsong" w:hAnsi="Times New Roman" w:cs="Times New Roman"/>
          <w:position w:val="-10"/>
        </w:rPr>
        <w:object w:dxaOrig="900" w:dyaOrig="324">
          <v:shape id="_x0000_i1027" type="#_x0000_t75" style="width:45pt;height:16.5pt" o:ole="">
            <v:imagedata r:id="rId11" o:title=""/>
          </v:shape>
          <o:OLEObject Type="Embed" ProgID="Equation.DSMT4" ShapeID="_x0000_i1027" DrawAspect="Content" ObjectID="_1642513316" r:id="rId12"/>
        </w:object>
      </w:r>
      <w:r w:rsidRPr="002F4E12">
        <w:rPr>
          <w:rFonts w:ascii="Times New Roman" w:eastAsia="STZhongsong" w:hAnsi="Times New Roman" w:cs="Times New Roman"/>
        </w:rPr>
        <w:tab/>
        <w:t>C.</w:t>
      </w:r>
      <w:r w:rsidRPr="002F4E12">
        <w:rPr>
          <w:rFonts w:ascii="Times New Roman" w:eastAsia="STZhongsong" w:hAnsi="Times New Roman" w:cs="Times New Roman"/>
          <w:position w:val="-28"/>
        </w:rPr>
        <w:object w:dxaOrig="984" w:dyaOrig="660">
          <v:shape id="_x0000_i1028" type="#_x0000_t75" style="width:49.5pt;height:33pt" o:ole="">
            <v:imagedata r:id="rId13" o:title=""/>
          </v:shape>
          <o:OLEObject Type="Embed" ProgID="Equation.DSMT4" ShapeID="_x0000_i1028" DrawAspect="Content" ObjectID="_1642513317" r:id="rId14"/>
        </w:object>
      </w:r>
      <w:r w:rsidR="00EB66D6" w:rsidRPr="002F4E12">
        <w:rPr>
          <w:rFonts w:ascii="Times New Roman" w:eastAsia="STZhongsong" w:hAnsi="Times New Roman" w:cs="Times New Roman"/>
        </w:rPr>
        <w:tab/>
      </w:r>
      <w:r w:rsidR="00323443" w:rsidRPr="002F4E12">
        <w:rPr>
          <w:rFonts w:ascii="Times New Roman" w:eastAsia="STZhongsong" w:hAnsi="Times New Roman" w:cs="Times New Roman"/>
        </w:rPr>
        <w:t>D.</w:t>
      </w:r>
      <w:r w:rsidRPr="002F4E12">
        <w:rPr>
          <w:rFonts w:ascii="Times New Roman" w:eastAsia="STZhongsong" w:hAnsi="Times New Roman" w:cs="Times New Roman"/>
          <w:position w:val="-28"/>
        </w:rPr>
        <w:object w:dxaOrig="984" w:dyaOrig="660">
          <v:shape id="_x0000_i1029" type="#_x0000_t75" style="width:49.5pt;height:33pt" o:ole="">
            <v:imagedata r:id="rId15" o:title=""/>
          </v:shape>
          <o:OLEObject Type="Embed" ProgID="Equation.DSMT4" ShapeID="_x0000_i1029" DrawAspect="Content" ObjectID="_1642513318" r:id="rId16"/>
        </w:objec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  <w:szCs w:val="21"/>
        </w:rPr>
      </w:pPr>
      <w:r w:rsidRPr="002F4E12">
        <w:rPr>
          <w:rFonts w:ascii="Times New Roman" w:eastAsia="STZhongsong" w:hAnsi="Times New Roman" w:cs="Times New Roman"/>
        </w:rPr>
        <w:t>2.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  <w:spacing w:val="-3"/>
          <w:szCs w:val="21"/>
        </w:rPr>
        <w:t>下</w:t>
      </w:r>
      <w:r w:rsidRPr="002F4E12">
        <w:rPr>
          <w:rFonts w:ascii="Times New Roman" w:eastAsia="STZhongsong" w:hAnsi="Times New Roman" w:cs="Times New Roman"/>
          <w:szCs w:val="21"/>
        </w:rPr>
        <w:t>列</w:t>
      </w:r>
      <w:r w:rsidRPr="002F4E12">
        <w:rPr>
          <w:rFonts w:ascii="Times New Roman" w:eastAsia="STZhongsong" w:hAnsi="Times New Roman" w:cs="Times New Roman"/>
          <w:spacing w:val="-3"/>
          <w:szCs w:val="21"/>
        </w:rPr>
        <w:t>二</w:t>
      </w:r>
      <w:r w:rsidRPr="002F4E12">
        <w:rPr>
          <w:rFonts w:ascii="Times New Roman" w:eastAsia="STZhongsong" w:hAnsi="Times New Roman" w:cs="Times New Roman"/>
          <w:szCs w:val="21"/>
        </w:rPr>
        <w:t>次</w:t>
      </w:r>
      <w:r w:rsidRPr="002F4E12">
        <w:rPr>
          <w:rFonts w:ascii="Times New Roman" w:eastAsia="STZhongsong" w:hAnsi="Times New Roman" w:cs="Times New Roman"/>
          <w:spacing w:val="-3"/>
          <w:szCs w:val="21"/>
        </w:rPr>
        <w:t>函</w:t>
      </w:r>
      <w:r w:rsidRPr="002F4E12">
        <w:rPr>
          <w:rFonts w:ascii="Times New Roman" w:eastAsia="STZhongsong" w:hAnsi="Times New Roman" w:cs="Times New Roman"/>
          <w:szCs w:val="21"/>
        </w:rPr>
        <w:t>数</w:t>
      </w:r>
      <w:r w:rsidRPr="002F4E12">
        <w:rPr>
          <w:rFonts w:ascii="Times New Roman" w:eastAsia="STZhongsong" w:hAnsi="Times New Roman" w:cs="Times New Roman"/>
          <w:spacing w:val="-3"/>
          <w:szCs w:val="21"/>
        </w:rPr>
        <w:t>中</w:t>
      </w:r>
      <w:r w:rsidRPr="002F4E12">
        <w:rPr>
          <w:rFonts w:ascii="Times New Roman" w:eastAsia="STZhongsong" w:hAnsi="Times New Roman" w:cs="Times New Roman"/>
          <w:szCs w:val="21"/>
        </w:rPr>
        <w:t>，</w:t>
      </w:r>
      <w:r w:rsidRPr="002F4E12">
        <w:rPr>
          <w:rFonts w:ascii="Times New Roman" w:eastAsia="STZhongsong" w:hAnsi="Times New Roman" w:cs="Times New Roman"/>
          <w:spacing w:val="-3"/>
          <w:szCs w:val="21"/>
        </w:rPr>
        <w:t>如果</w:t>
      </w:r>
      <w:r w:rsidRPr="002F4E12">
        <w:rPr>
          <w:rFonts w:ascii="Times New Roman" w:eastAsia="STZhongsong" w:hAnsi="Times New Roman" w:cs="Times New Roman"/>
          <w:szCs w:val="21"/>
        </w:rPr>
        <w:t>函数</w:t>
      </w:r>
      <w:r w:rsidRPr="002F4E12">
        <w:rPr>
          <w:rFonts w:ascii="Times New Roman" w:eastAsia="STZhongsong" w:hAnsi="Times New Roman" w:cs="Times New Roman"/>
          <w:spacing w:val="-3"/>
          <w:szCs w:val="21"/>
        </w:rPr>
        <w:t>图</w:t>
      </w:r>
      <w:r w:rsidRPr="002F4E12">
        <w:rPr>
          <w:rFonts w:ascii="Times New Roman" w:eastAsia="STZhongsong" w:hAnsi="Times New Roman" w:cs="Times New Roman"/>
          <w:szCs w:val="21"/>
        </w:rPr>
        <w:t>像</w:t>
      </w:r>
      <w:r w:rsidRPr="002F4E12">
        <w:rPr>
          <w:rFonts w:ascii="Times New Roman" w:eastAsia="STZhongsong" w:hAnsi="Times New Roman" w:cs="Times New Roman"/>
          <w:spacing w:val="-3"/>
          <w:szCs w:val="21"/>
        </w:rPr>
        <w:t>的</w:t>
      </w:r>
      <w:r w:rsidRPr="002F4E12">
        <w:rPr>
          <w:rFonts w:ascii="Times New Roman" w:eastAsia="STZhongsong" w:hAnsi="Times New Roman" w:cs="Times New Roman"/>
          <w:szCs w:val="21"/>
        </w:rPr>
        <w:t>对</w:t>
      </w:r>
      <w:r w:rsidRPr="002F4E12">
        <w:rPr>
          <w:rFonts w:ascii="Times New Roman" w:eastAsia="STZhongsong" w:hAnsi="Times New Roman" w:cs="Times New Roman"/>
          <w:spacing w:val="-3"/>
          <w:szCs w:val="21"/>
        </w:rPr>
        <w:t>称轴</w:t>
      </w:r>
      <w:r w:rsidRPr="002F4E12">
        <w:rPr>
          <w:rFonts w:ascii="Times New Roman" w:eastAsia="STZhongsong" w:hAnsi="Times New Roman" w:cs="Times New Roman"/>
          <w:szCs w:val="21"/>
        </w:rPr>
        <w:t>是</w:t>
      </w:r>
      <w:r w:rsidRPr="002F4E12">
        <w:rPr>
          <w:rFonts w:ascii="Times New Roman" w:eastAsia="STZhongsong" w:hAnsi="Times New Roman" w:cs="Times New Roman"/>
          <w:i/>
          <w:iCs/>
          <w:position w:val="-10"/>
          <w:szCs w:val="21"/>
        </w:rPr>
        <w:object w:dxaOrig="216" w:dyaOrig="264">
          <v:shape id="_x0000_i1030" type="#_x0000_t75" style="width:10.5pt;height:13.5pt" o:ole="">
            <v:imagedata r:id="rId17" o:title=""/>
          </v:shape>
          <o:OLEObject Type="Embed" ProgID="Equation.DSMT4" ShapeID="_x0000_i1030" DrawAspect="Content" ObjectID="_1642513319" r:id="rId18"/>
        </w:object>
      </w:r>
      <w:r w:rsidRPr="002F4E12">
        <w:rPr>
          <w:rFonts w:ascii="Times New Roman" w:eastAsia="STZhongsong" w:hAnsi="Times New Roman" w:cs="Times New Roman"/>
          <w:spacing w:val="-3"/>
          <w:szCs w:val="21"/>
        </w:rPr>
        <w:t>轴</w:t>
      </w:r>
      <w:r w:rsidRPr="002F4E12">
        <w:rPr>
          <w:rFonts w:ascii="Times New Roman" w:eastAsia="STZhongsong" w:hAnsi="Times New Roman" w:cs="Times New Roman"/>
          <w:szCs w:val="21"/>
        </w:rPr>
        <w:t>，那</w:t>
      </w:r>
      <w:r w:rsidRPr="002F4E12">
        <w:rPr>
          <w:rFonts w:ascii="Times New Roman" w:eastAsia="STZhongsong" w:hAnsi="Times New Roman" w:cs="Times New Roman"/>
          <w:spacing w:val="-3"/>
          <w:szCs w:val="21"/>
        </w:rPr>
        <w:t>么</w:t>
      </w:r>
      <w:r w:rsidRPr="002F4E12">
        <w:rPr>
          <w:rFonts w:ascii="Times New Roman" w:eastAsia="STZhongsong" w:hAnsi="Times New Roman" w:cs="Times New Roman"/>
          <w:szCs w:val="21"/>
        </w:rPr>
        <w:t>这</w:t>
      </w:r>
      <w:r w:rsidRPr="002F4E12">
        <w:rPr>
          <w:rFonts w:ascii="Times New Roman" w:eastAsia="STZhongsong" w:hAnsi="Times New Roman" w:cs="Times New Roman"/>
          <w:spacing w:val="-3"/>
          <w:szCs w:val="21"/>
        </w:rPr>
        <w:t>个</w:t>
      </w:r>
      <w:r w:rsidRPr="002F4E12">
        <w:rPr>
          <w:rFonts w:ascii="Times New Roman" w:eastAsia="STZhongsong" w:hAnsi="Times New Roman" w:cs="Times New Roman"/>
          <w:szCs w:val="21"/>
        </w:rPr>
        <w:t>函</w:t>
      </w:r>
      <w:r w:rsidRPr="002F4E12">
        <w:rPr>
          <w:rFonts w:ascii="Times New Roman" w:eastAsia="STZhongsong" w:hAnsi="Times New Roman" w:cs="Times New Roman"/>
          <w:spacing w:val="-3"/>
          <w:szCs w:val="21"/>
        </w:rPr>
        <w:t>数</w:t>
      </w:r>
      <w:r w:rsidRPr="002F4E12">
        <w:rPr>
          <w:rFonts w:ascii="Times New Roman" w:eastAsia="STZhongsong" w:hAnsi="Times New Roman" w:cs="Times New Roman"/>
          <w:szCs w:val="21"/>
        </w:rPr>
        <w:t>是</w:t>
      </w:r>
      <w:r w:rsidR="00DD1B67" w:rsidRPr="002F4E12">
        <w:rPr>
          <w:rFonts w:ascii="Times New Roman" w:eastAsia="STZhongsong" w:hAnsi="Times New Roman" w:cs="Times New Roman"/>
          <w:szCs w:val="21"/>
        </w:rPr>
        <w:t>（</w:t>
      </w:r>
      <w:r w:rsidRPr="002F4E12">
        <w:rPr>
          <w:rFonts w:ascii="Times New Roman" w:eastAsia="STZhongsong" w:hAnsi="Times New Roman" w:cs="Times New Roman"/>
          <w:szCs w:val="21"/>
        </w:rPr>
        <w:t xml:space="preserve">  </w:t>
      </w:r>
      <w:r w:rsidR="00DD1B67" w:rsidRPr="002F4E12">
        <w:rPr>
          <w:rFonts w:ascii="Times New Roman" w:eastAsia="STZhongsong" w:hAnsi="Times New Roman" w:cs="Times New Roman"/>
          <w:szCs w:val="21"/>
        </w:rPr>
        <w:t>）</w:t>
      </w:r>
    </w:p>
    <w:p w:rsidR="00323443" w:rsidRPr="002F4E12" w:rsidRDefault="002F4E12" w:rsidP="002F4E12">
      <w:pPr>
        <w:tabs>
          <w:tab w:val="left" w:pos="2337"/>
          <w:tab w:val="left" w:pos="4461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  <w:szCs w:val="21"/>
        </w:rPr>
        <w:t>A.</w:t>
      </w:r>
      <w:r w:rsidRPr="002F4E12">
        <w:rPr>
          <w:rFonts w:ascii="Times New Roman" w:eastAsia="STZhongsong" w:hAnsi="Times New Roman" w:cs="Times New Roman"/>
          <w:position w:val="-10"/>
          <w:szCs w:val="21"/>
        </w:rPr>
        <w:object w:dxaOrig="1080" w:dyaOrig="360">
          <v:shape id="_x0000_i1031" type="#_x0000_t75" style="width:54pt;height:18pt" o:ole="">
            <v:imagedata r:id="rId19" o:title=""/>
          </v:shape>
          <o:OLEObject Type="Embed" ProgID="Equation.DSMT4" ShapeID="_x0000_i1031" DrawAspect="Content" ObjectID="_1642513320" r:id="rId20"/>
        </w:object>
      </w:r>
      <w:r w:rsidR="00EB66D6" w:rsidRPr="002F4E12">
        <w:rPr>
          <w:rFonts w:ascii="Times New Roman" w:eastAsia="STZhongsong" w:hAnsi="Times New Roman" w:cs="Times New Roman"/>
          <w:szCs w:val="21"/>
        </w:rPr>
        <w:tab/>
      </w:r>
      <w:r w:rsidR="00B74763" w:rsidRPr="002F4E12">
        <w:rPr>
          <w:rFonts w:ascii="Times New Roman" w:eastAsia="STZhongsong" w:hAnsi="Times New Roman" w:cs="Times New Roman"/>
          <w:szCs w:val="21"/>
        </w:rPr>
        <w:t>B.</w:t>
      </w:r>
      <w:r w:rsidRPr="002F4E12">
        <w:rPr>
          <w:rFonts w:ascii="Times New Roman" w:eastAsia="STZhongsong" w:hAnsi="Times New Roman" w:cs="Times New Roman"/>
          <w:position w:val="-10"/>
          <w:szCs w:val="21"/>
        </w:rPr>
        <w:object w:dxaOrig="1380" w:dyaOrig="360">
          <v:shape id="_x0000_i1032" type="#_x0000_t75" alt="eqWmf183GmgAAAAAAAMAGQAIACQAAAACRWgEACQAAAxICAAACAKgAAAAAAAUAAAACAQEAAAAFAAAAAQL/&#10;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" style="width:69pt;height:18pt" o:ole="">
            <v:imagedata r:id="rId21" o:title=""/>
          </v:shape>
          <o:OLEObject Type="Embed" ProgID="Equation.DSMT4" ShapeID="_x0000_i1032" DrawAspect="Content" ObjectID="_1642513321" r:id="rId22"/>
        </w:object>
      </w:r>
      <w:r w:rsidR="00EB66D6" w:rsidRPr="002F4E12">
        <w:rPr>
          <w:rFonts w:ascii="Times New Roman" w:eastAsia="STZhongsong" w:hAnsi="Times New Roman" w:cs="Times New Roman"/>
          <w:szCs w:val="21"/>
        </w:rPr>
        <w:tab/>
      </w:r>
      <w:r w:rsidR="00B74763" w:rsidRPr="002F4E12">
        <w:rPr>
          <w:rFonts w:ascii="Times New Roman" w:eastAsia="STZhongsong" w:hAnsi="Times New Roman" w:cs="Times New Roman"/>
          <w:szCs w:val="21"/>
        </w:rPr>
        <w:t>C.</w:t>
      </w:r>
      <w:r w:rsidRPr="002F4E12">
        <w:rPr>
          <w:rFonts w:ascii="Times New Roman" w:eastAsia="STZhongsong" w:hAnsi="Times New Roman" w:cs="Times New Roman"/>
          <w:position w:val="-10"/>
          <w:szCs w:val="21"/>
        </w:rPr>
        <w:object w:dxaOrig="1020" w:dyaOrig="360">
          <v:shape id="_x0000_i1033" type="#_x0000_t75" style="width:51pt;height:18pt" o:ole="">
            <v:imagedata r:id="rId23" o:title=""/>
          </v:shape>
          <o:OLEObject Type="Embed" ProgID="Equation.DSMT4" ShapeID="_x0000_i1033" DrawAspect="Content" ObjectID="_1642513322" r:id="rId24"/>
        </w:object>
      </w:r>
      <w:r w:rsidR="00EB66D6" w:rsidRPr="002F4E12">
        <w:rPr>
          <w:rFonts w:ascii="Times New Roman" w:eastAsia="STZhongsong" w:hAnsi="Times New Roman" w:cs="Times New Roman"/>
          <w:szCs w:val="21"/>
        </w:rPr>
        <w:tab/>
      </w:r>
      <w:r w:rsidR="00B74763" w:rsidRPr="002F4E12">
        <w:rPr>
          <w:rFonts w:ascii="Times New Roman" w:eastAsia="STZhongsong" w:hAnsi="Times New Roman" w:cs="Times New Roman"/>
          <w:szCs w:val="21"/>
        </w:rPr>
        <w:t>D.</w:t>
      </w:r>
      <w:r w:rsidRPr="002F4E12">
        <w:rPr>
          <w:rFonts w:ascii="Times New Roman" w:eastAsia="STZhongsong" w:hAnsi="Times New Roman" w:cs="Times New Roman"/>
          <w:position w:val="-14"/>
          <w:szCs w:val="21"/>
        </w:rPr>
        <w:object w:dxaOrig="1116" w:dyaOrig="444">
          <v:shape id="_x0000_i1034" type="#_x0000_t75" style="width:55.5pt;height:22.5pt" o:ole="">
            <v:imagedata r:id="rId25" o:title=""/>
          </v:shape>
          <o:OLEObject Type="Embed" ProgID="Equation.DSMT4" ShapeID="_x0000_i1034" DrawAspect="Content" ObjectID="_1642513323" r:id="rId26"/>
        </w:objec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3.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已知在</w:t>
      </w:r>
      <w:r w:rsidRPr="002F4E12">
        <w:rPr>
          <w:rFonts w:ascii="Times New Roman" w:eastAsia="STZhongsong" w:hAnsi="Times New Roman" w:cs="Times New Roman"/>
          <w:position w:val="-6"/>
        </w:rPr>
        <w:object w:dxaOrig="1020" w:dyaOrig="300">
          <v:shape id="_x0000_i1035" type="#_x0000_t75" style="width:51pt;height:15pt" o:ole="">
            <v:imagedata r:id="rId27" o:title=""/>
          </v:shape>
          <o:OLEObject Type="Embed" ProgID="Equation.DSMT4" ShapeID="_x0000_i1035" DrawAspect="Content" ObjectID="_1642513324" r:id="rId28"/>
        </w:object>
      </w:r>
      <w:r w:rsidRPr="002F4E12">
        <w:rPr>
          <w:rFonts w:ascii="Times New Roman" w:eastAsia="STZhongsong" w:hAnsi="Times New Roman" w:cs="Times New Roman"/>
        </w:rPr>
        <w:t>中，</w:t>
      </w:r>
      <w:r w:rsidRPr="002F4E12">
        <w:rPr>
          <w:rFonts w:ascii="Times New Roman" w:eastAsia="STZhongsong" w:hAnsi="Times New Roman" w:cs="Times New Roman"/>
          <w:position w:val="-6"/>
        </w:rPr>
        <w:object w:dxaOrig="996" w:dyaOrig="276">
          <v:shape id="_x0000_i1036" type="#_x0000_t75" style="width:49.5pt;height:13.5pt" o:ole="">
            <v:imagedata r:id="rId29" o:title=""/>
          </v:shape>
          <o:OLEObject Type="Embed" ProgID="Equation.DSMT4" ShapeID="_x0000_i1036" DrawAspect="Content" ObjectID="_1642513325" r:id="rId30"/>
        </w:objec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24"/>
        </w:rPr>
        <w:object w:dxaOrig="936" w:dyaOrig="624">
          <v:shape id="_x0000_i1037" type="#_x0000_t75" style="width:46.5pt;height:31.5pt" o:ole="">
            <v:imagedata r:id="rId31" o:title=""/>
          </v:shape>
          <o:OLEObject Type="Embed" ProgID="Equation.DSMT4" ShapeID="_x0000_i1037" DrawAspect="Content" ObjectID="_1642513326" r:id="rId32"/>
        </w:object>
      </w:r>
      <w:r w:rsidRPr="002F4E12">
        <w:rPr>
          <w:rFonts w:ascii="Times New Roman" w:eastAsia="STZhongsong" w:hAnsi="Times New Roman" w:cs="Times New Roman"/>
        </w:rPr>
        <w:t>，那么下列说法中正确的是</w:t>
      </w:r>
      <w:r w:rsidR="00DD1B67"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 xml:space="preserve">  </w:t>
      </w:r>
      <w:r w:rsidRPr="002F4E12">
        <w:rPr>
          <w:rFonts w:ascii="Times New Roman" w:eastAsia="STZhongsong" w:hAnsi="Times New Roman" w:cs="Times New Roman"/>
        </w:rPr>
        <w:tab/>
      </w:r>
      <w:r w:rsidR="00DD1B67" w:rsidRPr="002F4E12">
        <w:rPr>
          <w:rFonts w:ascii="Times New Roman" w:eastAsia="STZhongsong" w:hAnsi="Times New Roman" w:cs="Times New Roman"/>
        </w:rPr>
        <w:t>）</w:t>
      </w:r>
    </w:p>
    <w:p w:rsidR="000D01E6" w:rsidRPr="002F4E12" w:rsidRDefault="002F4E12" w:rsidP="002F4E12">
      <w:pPr>
        <w:tabs>
          <w:tab w:val="left" w:pos="2337"/>
          <w:tab w:val="left" w:pos="4461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A.</w:t>
      </w:r>
      <w:r w:rsidRPr="002F4E12">
        <w:rPr>
          <w:rFonts w:ascii="Times New Roman" w:eastAsia="STZhongsong" w:hAnsi="Times New Roman" w:cs="Times New Roman"/>
          <w:position w:val="-24"/>
        </w:rPr>
        <w:object w:dxaOrig="960" w:dyaOrig="624">
          <v:shape id="_x0000_i1038" type="#_x0000_t75" style="width:48pt;height:31.5pt" o:ole="">
            <v:imagedata r:id="rId33" o:title=""/>
          </v:shape>
          <o:OLEObject Type="Embed" ProgID="Equation.DSMT4" ShapeID="_x0000_i1038" DrawAspect="Content" ObjectID="_1642513327" r:id="rId34"/>
        </w:object>
      </w:r>
      <w:r w:rsidR="00EB66D6" w:rsidRPr="002F4E12">
        <w:rPr>
          <w:rFonts w:ascii="Times New Roman" w:eastAsia="STZhongsong" w:hAnsi="Times New Roman" w:cs="Times New Roman"/>
        </w:rPr>
        <w:tab/>
      </w:r>
      <w:r w:rsidRPr="002F4E12">
        <w:rPr>
          <w:rFonts w:ascii="Times New Roman" w:eastAsia="STZhongsong" w:hAnsi="Times New Roman" w:cs="Times New Roman"/>
        </w:rPr>
        <w:t>B.</w:t>
      </w:r>
      <w:r w:rsidRPr="002F4E12">
        <w:rPr>
          <w:rFonts w:ascii="Times New Roman" w:eastAsia="STZhongsong" w:hAnsi="Times New Roman" w:cs="Times New Roman"/>
          <w:position w:val="-24"/>
        </w:rPr>
        <w:object w:dxaOrig="936" w:dyaOrig="624">
          <v:shape id="_x0000_i1039" type="#_x0000_t75" style="width:46.5pt;height:31.5pt" o:ole="">
            <v:imagedata r:id="rId35" o:title=""/>
          </v:shape>
          <o:OLEObject Type="Embed" ProgID="Equation.DSMT4" ShapeID="_x0000_i1039" DrawAspect="Content" ObjectID="_1642513328" r:id="rId36"/>
        </w:object>
      </w:r>
      <w:r w:rsidR="00EB66D6" w:rsidRPr="002F4E12">
        <w:rPr>
          <w:rFonts w:ascii="Times New Roman" w:eastAsia="STZhongsong" w:hAnsi="Times New Roman" w:cs="Times New Roman"/>
        </w:rPr>
        <w:tab/>
      </w:r>
      <w:r w:rsidR="005618C9" w:rsidRPr="002F4E12">
        <w:rPr>
          <w:rFonts w:ascii="Times New Roman" w:eastAsia="STZhongsong" w:hAnsi="Times New Roman" w:cs="Times New Roman"/>
        </w:rPr>
        <w:t>C.</w:t>
      </w:r>
      <w:r w:rsidRPr="002F4E12">
        <w:rPr>
          <w:rFonts w:ascii="Times New Roman" w:eastAsia="STZhongsong" w:hAnsi="Times New Roman" w:cs="Times New Roman"/>
          <w:position w:val="-24"/>
        </w:rPr>
        <w:object w:dxaOrig="1284" w:dyaOrig="684">
          <v:shape id="_x0000_i1040" type="#_x0000_t75" style="width:64.5pt;height:34.5pt" o:ole="">
            <v:imagedata r:id="rId37" o:title=""/>
          </v:shape>
          <o:OLEObject Type="Embed" ProgID="Equation.DSMT4" ShapeID="_x0000_i1040" DrawAspect="Content" ObjectID="_1642513329" r:id="rId38"/>
        </w:object>
      </w:r>
      <w:r w:rsidR="00EB66D6" w:rsidRPr="002F4E12">
        <w:rPr>
          <w:rFonts w:ascii="Times New Roman" w:eastAsia="STZhongsong" w:hAnsi="Times New Roman" w:cs="Times New Roman"/>
        </w:rPr>
        <w:tab/>
      </w:r>
      <w:r w:rsidR="005618C9" w:rsidRPr="002F4E12">
        <w:rPr>
          <w:rFonts w:ascii="Times New Roman" w:eastAsia="STZhongsong" w:hAnsi="Times New Roman" w:cs="Times New Roman"/>
        </w:rPr>
        <w:t>D.</w:t>
      </w:r>
      <w:r w:rsidRPr="002F4E12">
        <w:rPr>
          <w:rFonts w:ascii="Times New Roman" w:eastAsia="STZhongsong" w:hAnsi="Times New Roman" w:cs="Times New Roman"/>
          <w:position w:val="-24"/>
        </w:rPr>
        <w:object w:dxaOrig="1260" w:dyaOrig="684">
          <v:shape id="_x0000_i1041" type="#_x0000_t75" style="width:63pt;height:34.5pt" o:ole="">
            <v:imagedata r:id="rId39" o:title=""/>
          </v:shape>
          <o:OLEObject Type="Embed" ProgID="Equation.DSMT4" ShapeID="_x0000_i1041" DrawAspect="Content" ObjectID="_1642513330" r:id="rId40"/>
        </w:objec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4.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下列说法中，正确的是</w:t>
      </w:r>
      <w:r w:rsidR="00DD1B67"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 xml:space="preserve">  </w:t>
      </w:r>
      <w:r w:rsidR="00DD1B67" w:rsidRPr="002F4E12">
        <w:rPr>
          <w:rFonts w:ascii="Times New Roman" w:eastAsia="STZhongsong" w:hAnsi="Times New Roman" w:cs="Times New Roman"/>
        </w:rPr>
        <w:t>）</w:t>
      </w:r>
    </w:p>
    <w:p w:rsidR="000D01E6" w:rsidRPr="002F4E12" w:rsidRDefault="002F4E12" w:rsidP="002F4E12">
      <w:pPr>
        <w:tabs>
          <w:tab w:val="left" w:pos="2337"/>
          <w:tab w:val="left" w:pos="4461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A.</w:t>
      </w:r>
      <w:r w:rsidRPr="002F4E12">
        <w:rPr>
          <w:rFonts w:ascii="Times New Roman" w:eastAsia="STZhongsong" w:hAnsi="Times New Roman" w:cs="Times New Roman"/>
        </w:rPr>
        <w:t>如果</w:t>
      </w:r>
      <w:r w:rsidRPr="002F4E12">
        <w:rPr>
          <w:rFonts w:ascii="Times New Roman" w:eastAsia="STZhongsong" w:hAnsi="Times New Roman" w:cs="Times New Roman"/>
          <w:position w:val="-6"/>
        </w:rPr>
        <w:object w:dxaOrig="564" w:dyaOrig="276">
          <v:shape id="_x0000_i1042" type="#_x0000_t75" style="width:28.5pt;height:13.5pt" o:ole="">
            <v:imagedata r:id="rId41" o:title=""/>
          </v:shape>
          <o:OLEObject Type="Embed" ProgID="Equation.DSMT4" ShapeID="_x0000_i1042" DrawAspect="Content" ObjectID="_1642513331" r:id="rId42"/>
        </w:object>
      </w:r>
      <w:r w:rsidRPr="002F4E12">
        <w:rPr>
          <w:rFonts w:ascii="Times New Roman" w:eastAsia="STZhongsong" w:hAnsi="Times New Roman" w:cs="Times New Roman"/>
        </w:rPr>
        <w:t>，</w:t>
      </w:r>
      <m:oMath>
        <m:r>
          <m:rPr>
            <m:sty m:val="p"/>
          </m:rPr>
          <w:rPr>
            <w:rFonts w:ascii="Cambria Math" w:eastAsia="STZhongsong" w:hAnsi="Cambria Math" w:cs="Times New Roman"/>
            <w:sz w:val="24"/>
          </w:rPr>
          <m:t xml:space="preserve"> </m:t>
        </m:r>
        <m:acc>
          <m:accPr>
            <m:chr m:val="⃗"/>
            <m:ctrlPr>
              <w:rPr>
                <w:rFonts w:ascii="Cambria Math" w:eastAsia="STZhongsong" w:hAnsi="Cambria Math" w:cs="Times New Roman"/>
                <w:sz w:val="24"/>
              </w:rPr>
            </m:ctrlPr>
          </m:accPr>
          <m:e>
            <m:r>
              <w:rPr>
                <w:rFonts w:ascii="Cambria Math" w:eastAsia="STZhongsong" w:hAnsi="Cambria Math" w:cs="Times New Roman"/>
                <w:sz w:val="24"/>
              </w:rPr>
              <m:t>a</m:t>
            </m:r>
          </m:e>
        </m:acc>
      </m:oMath>
      <w:r w:rsidRPr="002F4E12">
        <w:rPr>
          <w:rFonts w:ascii="Times New Roman" w:eastAsia="STZhongsong" w:hAnsi="Times New Roman" w:cs="Times New Roman"/>
        </w:rPr>
        <w:t>是非零向量，那么</w:t>
      </w:r>
      <w:r w:rsidRPr="002F4E12">
        <w:rPr>
          <w:rFonts w:ascii="Times New Roman" w:eastAsia="STZhongsong" w:hAnsi="Times New Roman" w:cs="Times New Roman"/>
          <w:i/>
        </w:rPr>
        <w:t>k</w:t>
      </w:r>
      <m:oMath>
        <m:acc>
          <m:accPr>
            <m:chr m:val="⃗"/>
            <m:ctrlPr>
              <w:rPr>
                <w:rFonts w:ascii="Cambria Math" w:eastAsia="STZhongsong" w:hAnsi="Cambria Math" w:cs="Times New Roman"/>
                <w:sz w:val="24"/>
              </w:rPr>
            </m:ctrlPr>
          </m:accPr>
          <m:e>
            <m:r>
              <w:rPr>
                <w:rFonts w:ascii="Cambria Math" w:eastAsia="STZhongsong" w:hAnsi="Cambria Math" w:cs="Times New Roman"/>
                <w:sz w:val="24"/>
              </w:rPr>
              <m:t>a</m:t>
            </m:r>
          </m:e>
        </m:acc>
      </m:oMath>
      <w:r>
        <w:rPr>
          <w:rFonts w:ascii="Times New Roman" w:eastAsia="STZhongsong" w:hAnsi="Times New Roman" w:cs="Times New Roman" w:hint="eastAsia"/>
          <w:sz w:val="24"/>
        </w:rPr>
        <w:t>= 0</w:t>
      </w:r>
    </w:p>
    <w:p w:rsidR="000D01E6" w:rsidRPr="002F4E12" w:rsidRDefault="002F4E12" w:rsidP="002F4E12">
      <w:pPr>
        <w:tabs>
          <w:tab w:val="left" w:pos="2337"/>
          <w:tab w:val="left" w:pos="4461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B.</w:t>
      </w:r>
      <w:r w:rsidRPr="002F4E12">
        <w:rPr>
          <w:rFonts w:ascii="Times New Roman" w:eastAsia="STZhongsong" w:hAnsi="Times New Roman" w:cs="Times New Roman"/>
        </w:rPr>
        <w:t>如果</w:t>
      </w:r>
      <w:r>
        <w:rPr>
          <w:rFonts w:ascii="Times New Roman" w:eastAsia="STZhongsong" w:hAnsi="Times New Roman" w:cs="Times New Roman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 w:cs="Times New Roman"/>
                <w:sz w:val="24"/>
              </w:rPr>
            </m:ctrlPr>
          </m:accPr>
          <m:e>
            <m:r>
              <w:rPr>
                <w:rFonts w:ascii="Cambria Math" w:eastAsia="STZhongsong" w:hAnsi="Cambria Math" w:cs="Times New Roman"/>
                <w:sz w:val="24"/>
              </w:rPr>
              <m:t>e</m:t>
            </m:r>
          </m:e>
        </m:acc>
      </m:oMath>
      <w:r>
        <w:rPr>
          <w:rFonts w:ascii="Times New Roman" w:eastAsia="STZhongsong" w:hAnsi="Times New Roman" w:cs="Times New Roman" w:hint="eastAsia"/>
          <w:sz w:val="24"/>
        </w:rPr>
        <w:t xml:space="preserve"> </w:t>
      </w:r>
      <w:r w:rsidRPr="002F4E12">
        <w:rPr>
          <w:rFonts w:ascii="Times New Roman" w:eastAsia="STZhongsong" w:hAnsi="Times New Roman" w:cs="Times New Roman"/>
        </w:rPr>
        <w:t>是单位向量，那么</w:t>
      </w:r>
      <m:oMath>
        <m:acc>
          <m:accPr>
            <m:chr m:val="⃗"/>
            <m:ctrlPr>
              <w:rPr>
                <w:rFonts w:ascii="Cambria Math" w:eastAsia="STZhongsong" w:hAnsi="Cambria Math" w:cs="Times New Roman"/>
                <w:sz w:val="24"/>
              </w:rPr>
            </m:ctrlPr>
          </m:accPr>
          <m:e>
            <m:r>
              <w:rPr>
                <w:rFonts w:ascii="Cambria Math" w:eastAsia="STZhongsong" w:hAnsi="Cambria Math" w:cs="Times New Roman"/>
                <w:sz w:val="24"/>
              </w:rPr>
              <m:t>e</m:t>
            </m:r>
          </m:e>
        </m:acc>
      </m:oMath>
      <w:r>
        <w:rPr>
          <w:rFonts w:ascii="Times New Roman" w:eastAsia="STZhongsong" w:hAnsi="Times New Roman" w:cs="Times New Roman" w:hint="eastAsia"/>
          <w:sz w:val="24"/>
        </w:rPr>
        <w:t xml:space="preserve"> = 1</w:t>
      </w:r>
    </w:p>
    <w:p w:rsidR="000D01E6" w:rsidRPr="002F4E12" w:rsidRDefault="002F4E12" w:rsidP="002F4E12">
      <w:pPr>
        <w:tabs>
          <w:tab w:val="left" w:pos="2337"/>
          <w:tab w:val="left" w:pos="4461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C.</w:t>
      </w:r>
      <w:r w:rsidRPr="002F4E12">
        <w:rPr>
          <w:rFonts w:ascii="Times New Roman" w:eastAsia="STZhongsong" w:hAnsi="Times New Roman" w:cs="Times New Roman"/>
        </w:rPr>
        <w:t>如果</w:t>
      </w:r>
      <m:oMath>
        <m:d>
          <m:dPr>
            <m:begChr m:val="|"/>
            <m:endChr m:val="|"/>
            <m:ctrlPr>
              <w:rPr>
                <w:rFonts w:ascii="Cambria Math" w:eastAsia="STZhongsong" w:hAnsi="Cambria Math"/>
                <w:sz w:val="24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STZhongsong" w:hAnsi="Cambria Math"/>
                    <w:sz w:val="24"/>
                    <w:szCs w:val="21"/>
                  </w:rPr>
                </m:ctrlPr>
              </m:accPr>
              <m:e>
                <m:r>
                  <w:rPr>
                    <w:rFonts w:ascii="Cambria Math" w:eastAsia="STZhongsong" w:hAnsi="Cambria Math"/>
                    <w:sz w:val="24"/>
                    <w:szCs w:val="21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eastAsia="STZhongsong" w:hAnsi="Cambria Math"/>
            <w:sz w:val="24"/>
          </w:rPr>
          <m:t>=</m:t>
        </m:r>
        <m:r>
          <m:rPr>
            <m:sty m:val="p"/>
          </m:rPr>
          <w:rPr>
            <w:rFonts w:ascii="Cambria Math" w:eastAsia="STZhongsong" w:hAnsi="Cambria Math"/>
            <w:spacing w:val="-2"/>
            <w:w w:val="94"/>
            <w:position w:val="2"/>
            <w:sz w:val="24"/>
            <w:szCs w:val="21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STZhongsong" w:hAnsi="Cambria Math"/>
                <w:sz w:val="24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STZhongsong" w:hAnsi="Cambria Math"/>
                    <w:sz w:val="24"/>
                    <w:szCs w:val="21"/>
                  </w:rPr>
                </m:ctrlPr>
              </m:accPr>
              <m:e>
                <m:r>
                  <w:rPr>
                    <w:rFonts w:ascii="Cambria Math" w:eastAsia="STZhongsong" w:hAnsi="Cambria Math"/>
                    <w:sz w:val="24"/>
                    <w:szCs w:val="21"/>
                  </w:rPr>
                  <m:t>a</m:t>
                </m:r>
              </m:e>
            </m:acc>
          </m:e>
        </m:d>
      </m:oMath>
      <w:r w:rsidRPr="002F4E12">
        <w:rPr>
          <w:rFonts w:ascii="Times New Roman" w:eastAsia="STZhongsong" w:hAnsi="Times New Roman" w:cs="Times New Roman"/>
        </w:rPr>
        <w:t>，那么</w:t>
      </w:r>
      <m:oMath>
        <m:acc>
          <m:accPr>
            <m:chr m:val="⃗"/>
            <m:ctrlPr>
              <w:rPr>
                <w:rFonts w:ascii="Cambria Math" w:eastAsia="STZhongsong" w:hAnsi="Cambria Math" w:cs="Times New Roman"/>
                <w:sz w:val="24"/>
              </w:rPr>
            </m:ctrlPr>
          </m:accPr>
          <m:e>
            <m:r>
              <w:rPr>
                <w:rFonts w:ascii="Cambria Math" w:eastAsia="STZhongsong" w:hAnsi="Cambria Math" w:cs="Times New Roman"/>
                <w:sz w:val="24"/>
              </w:rPr>
              <m:t>b</m:t>
            </m:r>
          </m:e>
        </m:acc>
      </m:oMath>
      <w:r w:rsidR="00FC2ECC">
        <w:rPr>
          <w:rFonts w:ascii="Times New Roman" w:eastAsia="STZhongsong" w:hAnsi="Times New Roman" w:cs="Times New Roman" w:hint="eastAsia"/>
          <w:sz w:val="24"/>
        </w:rPr>
        <w:t xml:space="preserve"> = </w:t>
      </w:r>
      <m:oMath>
        <m:acc>
          <m:accPr>
            <m:chr m:val="⃗"/>
            <m:ctrlPr>
              <w:rPr>
                <w:rFonts w:ascii="Cambria Math" w:eastAsia="STZhongsong" w:hAnsi="Cambria Math" w:cs="Times New Roman"/>
                <w:sz w:val="24"/>
              </w:rPr>
            </m:ctrlPr>
          </m:accPr>
          <m:e>
            <m:r>
              <w:rPr>
                <w:rFonts w:ascii="Cambria Math" w:eastAsia="STZhongsong" w:hAnsi="Cambria Math" w:cs="Times New Roman"/>
                <w:sz w:val="24"/>
              </w:rPr>
              <m:t>a</m:t>
            </m:r>
          </m:e>
        </m:acc>
      </m:oMath>
      <w:r w:rsidR="00FC2ECC">
        <w:rPr>
          <w:rFonts w:ascii="Times New Roman" w:eastAsia="STZhongsong" w:hAnsi="Times New Roman" w:cs="Times New Roman" w:hint="eastAsia"/>
          <w:sz w:val="24"/>
        </w:rPr>
        <w:t xml:space="preserve"> </w:t>
      </w:r>
      <w:r w:rsidR="00FC2ECC">
        <w:rPr>
          <w:rFonts w:ascii="Times New Roman" w:eastAsia="STZhongsong" w:hAnsi="Times New Roman" w:cs="Times New Roman" w:hint="eastAsia"/>
          <w:sz w:val="24"/>
        </w:rPr>
        <w:t>或</w:t>
      </w:r>
      <w:r w:rsidR="00FC2ECC">
        <w:rPr>
          <w:rFonts w:ascii="Times New Roman" w:eastAsia="STZhongsong" w:hAnsi="Times New Roman" w:cs="Times New Roman" w:hint="eastAsia"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 w:cs="Times New Roman"/>
                <w:sz w:val="24"/>
              </w:rPr>
            </m:ctrlPr>
          </m:accPr>
          <m:e>
            <m:r>
              <w:rPr>
                <w:rFonts w:ascii="Cambria Math" w:eastAsia="STZhongsong" w:hAnsi="Cambria Math" w:cs="Times New Roman"/>
                <w:sz w:val="24"/>
              </w:rPr>
              <m:t>b</m:t>
            </m:r>
          </m:e>
        </m:acc>
      </m:oMath>
      <w:r w:rsidR="00FC2ECC">
        <w:rPr>
          <w:rFonts w:ascii="Times New Roman" w:eastAsia="STZhongsong" w:hAnsi="Times New Roman" w:cs="Times New Roman" w:hint="eastAsia"/>
          <w:sz w:val="24"/>
        </w:rPr>
        <w:t xml:space="preserve"> =</w:t>
      </w:r>
      <w:r w:rsidR="00FC2ECC">
        <w:rPr>
          <w:rFonts w:ascii="STZhongsong" w:eastAsia="STZhongsong" w:hAnsi="STZhongsong" w:cs="Times New Roman" w:hint="eastAsia"/>
          <w:sz w:val="24"/>
        </w:rPr>
        <w:t>–</w:t>
      </w:r>
      <m:oMath>
        <m:acc>
          <m:accPr>
            <m:chr m:val="⃗"/>
            <m:ctrlPr>
              <w:rPr>
                <w:rFonts w:ascii="Cambria Math" w:eastAsia="STZhongsong" w:hAnsi="Cambria Math" w:cs="Times New Roman"/>
                <w:sz w:val="24"/>
              </w:rPr>
            </m:ctrlPr>
          </m:accPr>
          <m:e>
            <m:r>
              <w:rPr>
                <w:rFonts w:ascii="Cambria Math" w:eastAsia="STZhongsong" w:hAnsi="Cambria Math" w:cs="Times New Roman"/>
                <w:sz w:val="24"/>
              </w:rPr>
              <m:t>a</m:t>
            </m:r>
          </m:e>
        </m:acc>
      </m:oMath>
    </w:p>
    <w:p w:rsidR="000D01E6" w:rsidRPr="002F4E12" w:rsidRDefault="00D8793E" w:rsidP="002F4E12">
      <w:pPr>
        <w:tabs>
          <w:tab w:val="left" w:pos="2337"/>
          <w:tab w:val="left" w:pos="4461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4445</wp:posOffset>
            </wp:positionV>
            <wp:extent cx="960120" cy="1287780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E12" w:rsidRPr="002F4E12">
        <w:rPr>
          <w:rFonts w:ascii="Times New Roman" w:eastAsia="STZhongsong" w:hAnsi="Times New Roman" w:cs="Times New Roman"/>
        </w:rPr>
        <w:t>D.</w:t>
      </w:r>
      <w:r w:rsidR="002F4E12" w:rsidRPr="002F4E12">
        <w:rPr>
          <w:rFonts w:ascii="Times New Roman" w:eastAsia="STZhongsong" w:hAnsi="Times New Roman" w:cs="Times New Roman"/>
        </w:rPr>
        <w:t>已知非零向量</w:t>
      </w:r>
      <m:oMath>
        <m:acc>
          <m:accPr>
            <m:chr m:val="⃗"/>
            <m:ctrlPr>
              <w:rPr>
                <w:rFonts w:ascii="Cambria Math" w:eastAsia="STZhongsong" w:hAnsi="Cambria Math" w:cs="Times New Roman"/>
                <w:sz w:val="24"/>
              </w:rPr>
            </m:ctrlPr>
          </m:accPr>
          <m:e>
            <m:r>
              <w:rPr>
                <w:rFonts w:ascii="Cambria Math" w:eastAsia="STZhongsong" w:hAnsi="Cambria Math" w:cs="Times New Roman"/>
                <w:sz w:val="24"/>
              </w:rPr>
              <m:t>a</m:t>
            </m:r>
          </m:e>
        </m:acc>
      </m:oMath>
      <w:r w:rsidR="002F4E12" w:rsidRPr="002F4E12">
        <w:rPr>
          <w:rFonts w:ascii="Times New Roman" w:eastAsia="STZhongsong" w:hAnsi="Times New Roman" w:cs="Times New Roman"/>
        </w:rPr>
        <w:t>，如果向量</w:t>
      </w:r>
      <m:oMath>
        <m:acc>
          <m:accPr>
            <m:chr m:val="⃗"/>
            <m:ctrlPr>
              <w:rPr>
                <w:rFonts w:ascii="Cambria Math" w:eastAsia="STZhongsong" w:hAnsi="Cambria Math" w:cs="Times New Roman"/>
                <w:sz w:val="24"/>
              </w:rPr>
            </m:ctrlPr>
          </m:accPr>
          <m:e>
            <m:r>
              <w:rPr>
                <w:rFonts w:ascii="Cambria Math" w:eastAsia="STZhongsong" w:hAnsi="Cambria Math" w:cs="Times New Roman"/>
                <w:sz w:val="24"/>
              </w:rPr>
              <m:t>b</m:t>
            </m:r>
          </m:e>
        </m:acc>
      </m:oMath>
      <w:r w:rsidR="00FC2ECC">
        <w:rPr>
          <w:rFonts w:ascii="Times New Roman" w:eastAsia="STZhongsong" w:hAnsi="Times New Roman" w:cs="Times New Roman" w:hint="eastAsia"/>
          <w:sz w:val="24"/>
        </w:rPr>
        <w:t xml:space="preserve"> =</w:t>
      </w:r>
      <w:r w:rsidR="00FC2ECC">
        <w:rPr>
          <w:rFonts w:ascii="STZhongsong" w:eastAsia="STZhongsong" w:hAnsi="STZhongsong" w:cs="Times New Roman" w:hint="eastAsia"/>
          <w:sz w:val="24"/>
        </w:rPr>
        <w:t>–</w:t>
      </w:r>
      <w:r w:rsidR="00FC2ECC" w:rsidRPr="00FC2ECC">
        <w:rPr>
          <w:rFonts w:ascii="STZhongsong" w:eastAsia="STZhongsong" w:hAnsi="STZhongsong" w:cs="Times New Roman" w:hint="eastAsia"/>
          <w:sz w:val="22"/>
        </w:rPr>
        <w:t>5</w:t>
      </w:r>
      <m:oMath>
        <m:acc>
          <m:accPr>
            <m:chr m:val="⃗"/>
            <m:ctrlPr>
              <w:rPr>
                <w:rFonts w:ascii="Cambria Math" w:eastAsia="STZhongsong" w:hAnsi="Cambria Math" w:cs="Times New Roman"/>
                <w:sz w:val="24"/>
              </w:rPr>
            </m:ctrlPr>
          </m:accPr>
          <m:e>
            <m:r>
              <w:rPr>
                <w:rFonts w:ascii="Cambria Math" w:eastAsia="STZhongsong" w:hAnsi="Cambria Math" w:cs="Times New Roman"/>
                <w:sz w:val="24"/>
              </w:rPr>
              <m:t>a</m:t>
            </m:r>
          </m:e>
        </m:acc>
      </m:oMath>
      <w:r w:rsidR="002F4E12" w:rsidRPr="002F4E12">
        <w:rPr>
          <w:rFonts w:ascii="Times New Roman" w:eastAsia="STZhongsong" w:hAnsi="Times New Roman" w:cs="Times New Roman"/>
        </w:rPr>
        <w:t>，那么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a</m:t>
            </m:r>
          </m:e>
        </m:acc>
      </m:oMath>
      <w:r w:rsidR="00FC2ECC">
        <w:rPr>
          <w:rFonts w:ascii="Times New Roman" w:eastAsia="STZhongsong" w:hAnsi="Times New Roman"/>
          <w:szCs w:val="21"/>
        </w:rPr>
        <w:t xml:space="preserve"> //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b</m:t>
            </m:r>
          </m:e>
        </m:acc>
      </m:oMath>
    </w:p>
    <w:p w:rsidR="000D01E6" w:rsidRPr="00D8793E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5.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如果二次函数</w:t>
      </w:r>
      <w:r w:rsidRPr="002F4E12">
        <w:rPr>
          <w:rFonts w:ascii="Times New Roman" w:eastAsia="STZhongsong" w:hAnsi="Times New Roman" w:cs="Times New Roman"/>
          <w:position w:val="-14"/>
        </w:rPr>
        <w:object w:dxaOrig="1584" w:dyaOrig="444">
          <v:shape id="_x0000_i1043" type="#_x0000_t75" style="width:79.5pt;height:22.5pt" o:ole="">
            <v:imagedata r:id="rId44" o:title=""/>
          </v:shape>
          <o:OLEObject Type="Embed" ProgID="Equation.DSMT4" ShapeID="_x0000_i1043" DrawAspect="Content" ObjectID="_1642513332" r:id="rId45"/>
        </w:object>
      </w:r>
      <w:r w:rsidRPr="002F4E12">
        <w:rPr>
          <w:rFonts w:ascii="Times New Roman" w:eastAsia="STZhongsong" w:hAnsi="Times New Roman" w:cs="Times New Roman"/>
        </w:rPr>
        <w:t>的图像如图</w:t>
      </w:r>
      <w:r w:rsidR="00D8793E">
        <w:rPr>
          <w:rFonts w:ascii="Times New Roman" w:eastAsia="STZhongsong" w:hAnsi="Times New Roman" w:cs="Times New Roman" w:hint="eastAsia"/>
        </w:rPr>
        <w:t>1</w:t>
      </w:r>
      <w:r w:rsidRPr="002F4E12">
        <w:rPr>
          <w:rFonts w:ascii="Times New Roman" w:eastAsia="STZhongsong" w:hAnsi="Times New Roman" w:cs="Times New Roman"/>
        </w:rPr>
        <w:t>所示，那么一次函数</w:t>
      </w:r>
      <w:r w:rsidRPr="002F4E12">
        <w:rPr>
          <w:rFonts w:ascii="Times New Roman" w:eastAsia="STZhongsong" w:hAnsi="Times New Roman" w:cs="Times New Roman"/>
          <w:position w:val="-10"/>
        </w:rPr>
        <w:object w:dxaOrig="1080" w:dyaOrig="276">
          <v:shape id="_x0000_i1044" type="#_x0000_t75" style="width:54pt;height:13.5pt" o:ole="">
            <v:imagedata r:id="rId46" o:title=""/>
          </v:shape>
          <o:OLEObject Type="Embed" ProgID="Equation.DSMT4" ShapeID="_x0000_i1044" DrawAspect="Content" ObjectID="_1642513333" r:id="rId47"/>
        </w:object>
      </w:r>
      <w:r w:rsidRPr="002F4E12">
        <w:rPr>
          <w:rFonts w:ascii="Times New Roman" w:eastAsia="STZhongsong" w:hAnsi="Times New Roman" w:cs="Times New Roman"/>
        </w:rPr>
        <w:t>的图像经过</w:t>
      </w:r>
      <w:r w:rsidR="00DD1B67" w:rsidRPr="002F4E12">
        <w:rPr>
          <w:rFonts w:ascii="Times New Roman" w:eastAsia="STZhongsong" w:hAnsi="Times New Roman" w:cs="Times New Roman"/>
        </w:rPr>
        <w:t>（</w:t>
      </w:r>
      <w:r w:rsidR="004A318F" w:rsidRPr="002F4E12">
        <w:rPr>
          <w:rFonts w:ascii="Times New Roman" w:eastAsia="STZhongsong" w:hAnsi="Times New Roman" w:cs="Times New Roman"/>
        </w:rPr>
        <w:t xml:space="preserve">  </w:t>
      </w:r>
      <w:r w:rsidR="00DD1B67" w:rsidRPr="002F4E12">
        <w:rPr>
          <w:rFonts w:ascii="Times New Roman" w:eastAsia="STZhongsong" w:hAnsi="Times New Roman" w:cs="Times New Roman"/>
        </w:rPr>
        <w:t>）</w:t>
      </w:r>
    </w:p>
    <w:p w:rsidR="000D01E6" w:rsidRPr="002F4E12" w:rsidRDefault="002F4E12" w:rsidP="002F4E12">
      <w:pPr>
        <w:tabs>
          <w:tab w:val="left" w:pos="2337"/>
          <w:tab w:val="left" w:pos="4461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A.</w:t>
      </w:r>
      <w:r w:rsidRPr="002F4E12">
        <w:rPr>
          <w:rFonts w:ascii="Times New Roman" w:eastAsia="STZhongsong" w:hAnsi="Times New Roman" w:cs="Times New Roman"/>
        </w:rPr>
        <w:t>第一、二、三象限</w:t>
      </w:r>
      <w:r w:rsidR="00DD1B67" w:rsidRPr="002F4E12">
        <w:rPr>
          <w:rFonts w:ascii="Times New Roman" w:eastAsia="STZhongsong" w:hAnsi="Times New Roman" w:cs="Times New Roman"/>
        </w:rPr>
        <w:tab/>
      </w:r>
      <w:r w:rsidR="00DD1B67" w:rsidRPr="002F4E12">
        <w:rPr>
          <w:rFonts w:ascii="Times New Roman" w:eastAsia="STZhongsong" w:hAnsi="Times New Roman" w:cs="Times New Roman"/>
        </w:rPr>
        <w:tab/>
      </w:r>
      <w:r w:rsidRPr="002F4E12">
        <w:rPr>
          <w:rFonts w:ascii="Times New Roman" w:eastAsia="STZhongsong" w:hAnsi="Times New Roman" w:cs="Times New Roman"/>
        </w:rPr>
        <w:t>B.</w:t>
      </w:r>
      <w:r w:rsidRPr="002F4E12">
        <w:rPr>
          <w:rFonts w:ascii="Times New Roman" w:eastAsia="STZhongsong" w:hAnsi="Times New Roman" w:cs="Times New Roman"/>
        </w:rPr>
        <w:t>第一、三、四象限</w:t>
      </w:r>
    </w:p>
    <w:p w:rsidR="000D01E6" w:rsidRPr="002F4E12" w:rsidRDefault="002F4E12" w:rsidP="002F4E12">
      <w:pPr>
        <w:tabs>
          <w:tab w:val="left" w:pos="2337"/>
          <w:tab w:val="left" w:pos="4461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C.</w:t>
      </w:r>
      <w:r w:rsidRPr="002F4E12">
        <w:rPr>
          <w:rFonts w:ascii="Times New Roman" w:eastAsia="STZhongsong" w:hAnsi="Times New Roman" w:cs="Times New Roman"/>
        </w:rPr>
        <w:t>第一、二、四象限</w:t>
      </w:r>
      <w:r w:rsidRPr="002F4E12">
        <w:rPr>
          <w:rFonts w:ascii="Times New Roman" w:eastAsia="STZhongsong" w:hAnsi="Times New Roman" w:cs="Times New Roman"/>
        </w:rPr>
        <w:tab/>
      </w:r>
      <w:r w:rsidR="00DD1B67" w:rsidRPr="002F4E12">
        <w:rPr>
          <w:rFonts w:ascii="Times New Roman" w:eastAsia="STZhongsong" w:hAnsi="Times New Roman" w:cs="Times New Roman"/>
        </w:rPr>
        <w:tab/>
      </w:r>
      <w:r w:rsidRPr="002F4E12">
        <w:rPr>
          <w:rFonts w:ascii="Times New Roman" w:eastAsia="STZhongsong" w:hAnsi="Times New Roman" w:cs="Times New Roman"/>
        </w:rPr>
        <w:t>D.</w:t>
      </w:r>
      <w:r w:rsidRPr="002F4E12">
        <w:rPr>
          <w:rFonts w:ascii="Times New Roman" w:eastAsia="STZhongsong" w:hAnsi="Times New Roman" w:cs="Times New Roman"/>
        </w:rPr>
        <w:t>第二、三、四象限</w:t>
      </w:r>
    </w:p>
    <w:p w:rsidR="000D01E6" w:rsidRP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4747260</wp:posOffset>
            </wp:positionH>
            <wp:positionV relativeFrom="paragraph">
              <wp:posOffset>10160</wp:posOffset>
            </wp:positionV>
            <wp:extent cx="1485900" cy="10287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E12" w:rsidRPr="002F4E12">
        <w:rPr>
          <w:rFonts w:ascii="Times New Roman" w:eastAsia="STZhongsong" w:hAnsi="Times New Roman" w:cs="Times New Roman"/>
        </w:rPr>
        <w:t>6.</w:t>
      </w:r>
      <w:r w:rsidR="002F4E12">
        <w:rPr>
          <w:rFonts w:ascii="Times New Roman" w:eastAsia="STZhongsong" w:hAnsi="Times New Roman" w:cs="Times New Roman"/>
        </w:rPr>
        <w:t xml:space="preserve"> </w:t>
      </w:r>
      <w:r w:rsidR="002F4E12" w:rsidRPr="002F4E12">
        <w:rPr>
          <w:rFonts w:ascii="Times New Roman" w:eastAsia="STZhongsong" w:hAnsi="Times New Roman" w:cs="Times New Roman"/>
        </w:rPr>
        <w:t>如图</w:t>
      </w:r>
      <w:r>
        <w:rPr>
          <w:rFonts w:ascii="Times New Roman" w:eastAsia="STZhongsong" w:hAnsi="Times New Roman" w:cs="Times New Roman" w:hint="eastAsia"/>
        </w:rPr>
        <w:t>2</w:t>
      </w:r>
      <w:r w:rsidR="002F4E12" w:rsidRPr="002F4E12">
        <w:rPr>
          <w:rFonts w:ascii="Times New Roman" w:eastAsia="STZhongsong" w:hAnsi="Times New Roman" w:cs="Times New Roman"/>
        </w:rPr>
        <w:t>，在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1020" w:dyaOrig="300">
          <v:shape id="_x0000_i1045" type="#_x0000_t75" style="width:51pt;height:15pt" o:ole="">
            <v:imagedata r:id="rId27" o:title=""/>
          </v:shape>
          <o:OLEObject Type="Embed" ProgID="Equation.DSMT4" ShapeID="_x0000_i1045" DrawAspect="Content" ObjectID="_1642513334" r:id="rId49"/>
        </w:object>
      </w:r>
      <w:r w:rsidR="002F4E12" w:rsidRPr="002F4E12">
        <w:rPr>
          <w:rFonts w:ascii="Times New Roman" w:eastAsia="STZhongsong" w:hAnsi="Times New Roman" w:cs="Times New Roman"/>
        </w:rPr>
        <w:t>中，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1284" w:dyaOrig="276">
          <v:shape id="_x0000_i1046" type="#_x0000_t75" style="width:64.5pt;height:13.5pt" o:ole="">
            <v:imagedata r:id="rId50" o:title=""/>
          </v:shape>
          <o:OLEObject Type="Embed" ProgID="Equation.DSMT4" ShapeID="_x0000_i1046" DrawAspect="Content" ObjectID="_1642513335" r:id="rId51"/>
        </w:object>
      </w:r>
      <w:r w:rsidR="002F4E12" w:rsidRPr="002F4E12">
        <w:rPr>
          <w:rFonts w:ascii="Times New Roman" w:eastAsia="STZhongsong" w:hAnsi="Times New Roman" w:cs="Times New Roman"/>
        </w:rPr>
        <w:t>，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996" w:dyaOrig="276">
          <v:shape id="_x0000_i1047" type="#_x0000_t75" style="width:49.5pt;height:13.5pt" o:ole="">
            <v:imagedata r:id="rId52" o:title=""/>
          </v:shape>
          <o:OLEObject Type="Embed" ProgID="Equation.DSMT4" ShapeID="_x0000_i1047" DrawAspect="Content" ObjectID="_1642513336" r:id="rId53"/>
        </w:object>
      </w:r>
      <w:r w:rsidR="002F4E12" w:rsidRPr="002F4E12">
        <w:rPr>
          <w:rFonts w:ascii="Times New Roman" w:eastAsia="STZhongsong" w:hAnsi="Times New Roman" w:cs="Times New Roman"/>
        </w:rPr>
        <w:t>，垂足为点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264" w:dyaOrig="264">
          <v:shape id="_x0000_i1048" type="#_x0000_t75" style="width:13.5pt;height:13.5pt" o:ole="">
            <v:imagedata r:id="rId54" o:title=""/>
          </v:shape>
          <o:OLEObject Type="Embed" ProgID="Equation.DSMT4" ShapeID="_x0000_i1048" DrawAspect="Content" ObjectID="_1642513337" r:id="rId55"/>
        </w:object>
      </w:r>
      <w:r w:rsidR="002F4E12" w:rsidRPr="002F4E12">
        <w:rPr>
          <w:rFonts w:ascii="Times New Roman" w:eastAsia="STZhongsong" w:hAnsi="Times New Roman" w:cs="Times New Roman"/>
        </w:rPr>
        <w:t>，如果</w:t>
      </w:r>
      <w:r w:rsidR="002F4E12" w:rsidRPr="002F4E12">
        <w:rPr>
          <w:rFonts w:ascii="Times New Roman" w:eastAsia="STZhongsong" w:hAnsi="Times New Roman" w:cs="Times New Roman"/>
          <w:position w:val="-30"/>
        </w:rPr>
        <w:object w:dxaOrig="1116" w:dyaOrig="684">
          <v:shape id="_x0000_i1049" type="#_x0000_t75" style="width:55.5pt;height:34.5pt" o:ole="">
            <v:imagedata r:id="rId56" o:title=""/>
          </v:shape>
          <o:OLEObject Type="Embed" ProgID="Equation.DSMT4" ShapeID="_x0000_i1049" DrawAspect="Content" ObjectID="_1642513338" r:id="rId57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780" w:dyaOrig="276">
          <v:shape id="_x0000_i1050" type="#_x0000_t75" style="width:39pt;height:13.5pt" o:ole="">
            <v:imagedata r:id="rId58" o:title=""/>
          </v:shape>
          <o:OLEObject Type="Embed" ProgID="Equation.DSMT4" ShapeID="_x0000_i1050" DrawAspect="Content" ObjectID="_1642513339" r:id="rId59"/>
        </w:object>
      </w:r>
      <w:r w:rsidR="002F4E12" w:rsidRPr="002F4E12">
        <w:rPr>
          <w:rFonts w:ascii="Times New Roman" w:eastAsia="STZhongsong" w:hAnsi="Times New Roman" w:cs="Times New Roman"/>
        </w:rPr>
        <w:t>，那么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396" w:dyaOrig="276">
          <v:shape id="_x0000_i1051" type="#_x0000_t75" style="width:19.5pt;height:13.5pt" o:ole="">
            <v:imagedata r:id="rId60" o:title=""/>
          </v:shape>
          <o:OLEObject Type="Embed" ProgID="Equation.DSMT4" ShapeID="_x0000_i1051" DrawAspect="Content" ObjectID="_1642513340" r:id="rId61"/>
        </w:object>
      </w:r>
      <w:r w:rsidR="002F4E12" w:rsidRPr="002F4E12">
        <w:rPr>
          <w:rFonts w:ascii="Times New Roman" w:eastAsia="STZhongsong" w:hAnsi="Times New Roman" w:cs="Times New Roman"/>
        </w:rPr>
        <w:t>的长是</w:t>
      </w:r>
      <w:r w:rsidR="00DD1B67" w:rsidRPr="002F4E12">
        <w:rPr>
          <w:rFonts w:ascii="Times New Roman" w:eastAsia="STZhongsong" w:hAnsi="Times New Roman" w:cs="Times New Roman"/>
        </w:rPr>
        <w:t>（</w:t>
      </w:r>
      <w:r w:rsidR="00F20EBF" w:rsidRPr="002F4E12">
        <w:rPr>
          <w:rFonts w:ascii="Times New Roman" w:eastAsia="STZhongsong" w:hAnsi="Times New Roman" w:cs="Times New Roman"/>
        </w:rPr>
        <w:t xml:space="preserve">  </w:t>
      </w:r>
      <w:r w:rsidR="00DD1B67" w:rsidRPr="002F4E12">
        <w:rPr>
          <w:rFonts w:ascii="Times New Roman" w:eastAsia="STZhongsong" w:hAnsi="Times New Roman" w:cs="Times New Roman"/>
        </w:rPr>
        <w:t>）</w:t>
      </w:r>
    </w:p>
    <w:p w:rsidR="000D01E6" w:rsidRPr="002F4E12" w:rsidRDefault="002F4E12" w:rsidP="002F4E12">
      <w:pPr>
        <w:tabs>
          <w:tab w:val="left" w:pos="2337"/>
          <w:tab w:val="left" w:pos="4461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A.4</w:t>
      </w:r>
      <w:r w:rsidRPr="002F4E12">
        <w:rPr>
          <w:rFonts w:ascii="Times New Roman" w:eastAsia="STZhongsong" w:hAnsi="Times New Roman" w:cs="Times New Roman"/>
        </w:rPr>
        <w:tab/>
        <w:t>B.6</w:t>
      </w:r>
      <w:r w:rsidRPr="002F4E12">
        <w:rPr>
          <w:rFonts w:ascii="Times New Roman" w:eastAsia="STZhongsong" w:hAnsi="Times New Roman" w:cs="Times New Roman"/>
        </w:rPr>
        <w:tab/>
        <w:t>C</w:t>
      </w:r>
      <w:r w:rsidR="00F20EBF" w:rsidRPr="002F4E12">
        <w:rPr>
          <w:rFonts w:ascii="Times New Roman" w:eastAsia="STZhongsong" w:hAnsi="Times New Roman" w:cs="Times New Roman"/>
        </w:rPr>
        <w:t>.</w:t>
      </w:r>
      <w:r w:rsidRPr="002F4E12">
        <w:rPr>
          <w:rFonts w:ascii="Times New Roman" w:eastAsia="STZhongsong" w:hAnsi="Times New Roman" w:cs="Times New Roman"/>
          <w:position w:val="-8"/>
        </w:rPr>
        <w:object w:dxaOrig="576" w:dyaOrig="360">
          <v:shape id="_x0000_i1052" type="#_x0000_t75" style="width:28.5pt;height:18pt" o:ole="">
            <v:imagedata r:id="rId62" o:title=""/>
          </v:shape>
          <o:OLEObject Type="Embed" ProgID="Equation.DSMT4" ShapeID="_x0000_i1052" DrawAspect="Content" ObjectID="_1642513341" r:id="rId63"/>
        </w:object>
      </w:r>
      <w:r w:rsidR="00DD1B67" w:rsidRPr="002F4E12">
        <w:rPr>
          <w:rFonts w:ascii="Times New Roman" w:eastAsia="STZhongsong" w:hAnsi="Times New Roman" w:cs="Times New Roman"/>
        </w:rPr>
        <w:tab/>
      </w:r>
      <w:r w:rsidR="00F20EBF" w:rsidRPr="002F4E12">
        <w:rPr>
          <w:rFonts w:ascii="Times New Roman" w:eastAsia="STZhongsong" w:hAnsi="Times New Roman" w:cs="Times New Roman"/>
        </w:rPr>
        <w:t>D.</w:t>
      </w:r>
      <w:r w:rsidRPr="002F4E12">
        <w:rPr>
          <w:rFonts w:ascii="Times New Roman" w:eastAsia="STZhongsong" w:hAnsi="Times New Roman" w:cs="Times New Roman"/>
          <w:position w:val="-8"/>
        </w:rPr>
        <w:object w:dxaOrig="576" w:dyaOrig="360">
          <v:shape id="_x0000_i1053" type="#_x0000_t75" style="width:28.5pt;height:18pt" o:ole="">
            <v:imagedata r:id="rId64" o:title=""/>
          </v:shape>
          <o:OLEObject Type="Embed" ProgID="Equation.DSMT4" ShapeID="_x0000_i1053" DrawAspect="Content" ObjectID="_1642513342" r:id="rId65"/>
        </w:object>
      </w:r>
    </w:p>
    <w:p w:rsidR="00FC2ECC" w:rsidRDefault="00FC2ECC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  <w:b/>
          <w:sz w:val="24"/>
          <w:szCs w:val="24"/>
        </w:rPr>
      </w:pPr>
    </w:p>
    <w:p w:rsidR="00F4502B" w:rsidRDefault="00F4502B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二、填空题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12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题，每小题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分，满分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48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请将结果直接填入答题纸的相应位置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]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lastRenderedPageBreak/>
        <w:t>7.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化简：</w:t>
      </w:r>
      <w:r w:rsidRPr="002F4E12">
        <w:rPr>
          <w:rFonts w:ascii="Times New Roman" w:eastAsia="STZhongsong" w:hAnsi="Times New Roman" w:cs="Times New Roman"/>
          <w:position w:val="-28"/>
        </w:rPr>
        <w:object w:dxaOrig="2184" w:dyaOrig="684">
          <v:shape id="_x0000_i1054" type="#_x0000_t75" style="width:109.5pt;height:34.5pt" o:ole="">
            <v:imagedata r:id="rId66" o:title=""/>
          </v:shape>
          <o:OLEObject Type="Embed" ProgID="Equation.DSMT4" ShapeID="_x0000_i1054" DrawAspect="Content" ObjectID="_1642513343" r:id="rId67"/>
        </w:object>
      </w:r>
      <w:r w:rsidRPr="002F4E12">
        <w:rPr>
          <w:rFonts w:ascii="Times New Roman" w:eastAsia="STZhongsong" w:hAnsi="Times New Roman" w:cs="Times New Roman"/>
        </w:rPr>
        <w:t>__________.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8.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抛物线</w:t>
      </w:r>
      <w:r w:rsidRPr="002F4E12">
        <w:rPr>
          <w:rFonts w:ascii="Times New Roman" w:eastAsia="STZhongsong" w:hAnsi="Times New Roman" w:cs="Times New Roman"/>
          <w:position w:val="-14"/>
        </w:rPr>
        <w:object w:dxaOrig="1320" w:dyaOrig="396">
          <v:shape id="_x0000_i1055" type="#_x0000_t75" style="width:66pt;height:19.5pt" o:ole="">
            <v:imagedata r:id="rId68" o:title=""/>
          </v:shape>
          <o:OLEObject Type="Embed" ProgID="Equation.DSMT4" ShapeID="_x0000_i1055" DrawAspect="Content" ObjectID="_1642513344" r:id="rId69"/>
        </w:object>
      </w:r>
      <w:r w:rsidRPr="002F4E12">
        <w:rPr>
          <w:rFonts w:ascii="Times New Roman" w:eastAsia="STZhongsong" w:hAnsi="Times New Roman" w:cs="Times New Roman"/>
        </w:rPr>
        <w:t>在对称轴左侧的部分是上升的，那么</w:t>
      </w:r>
      <w:r w:rsidRPr="002F4E12">
        <w:rPr>
          <w:rFonts w:ascii="Times New Roman" w:eastAsia="STZhongsong" w:hAnsi="Times New Roman" w:cs="Times New Roman"/>
          <w:position w:val="-6"/>
        </w:rPr>
        <w:object w:dxaOrig="204" w:dyaOrig="216">
          <v:shape id="_x0000_i1056" type="#_x0000_t75" style="width:10.5pt;height:10.5pt" o:ole="">
            <v:imagedata r:id="rId70" o:title=""/>
          </v:shape>
          <o:OLEObject Type="Embed" ProgID="Equation.DSMT4" ShapeID="_x0000_i1056" DrawAspect="Content" ObjectID="_1642513345" r:id="rId71"/>
        </w:object>
      </w:r>
      <w:r w:rsidRPr="002F4E12">
        <w:rPr>
          <w:rFonts w:ascii="Times New Roman" w:eastAsia="STZhongsong" w:hAnsi="Times New Roman" w:cs="Times New Roman"/>
        </w:rPr>
        <w:t>的取值范围是</w:t>
      </w:r>
      <w:r w:rsidR="000A2764" w:rsidRPr="002F4E12">
        <w:rPr>
          <w:rFonts w:ascii="Times New Roman" w:eastAsia="STZhongsong" w:hAnsi="Times New Roman" w:cs="Times New Roman"/>
        </w:rPr>
        <w:t>____________.</w:t>
      </w:r>
    </w:p>
    <w:p w:rsidR="000A2764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9.</w:t>
      </w:r>
      <w:r>
        <w:rPr>
          <w:rFonts w:ascii="Times New Roman" w:eastAsia="STZhongsong" w:hAnsi="Times New Roman" w:cs="Times New Roman"/>
        </w:rPr>
        <w:t xml:space="preserve"> </w:t>
      </w:r>
      <w:r w:rsidR="000D01E6" w:rsidRPr="002F4E12">
        <w:rPr>
          <w:rFonts w:ascii="Times New Roman" w:eastAsia="STZhongsong" w:hAnsi="Times New Roman" w:cs="Times New Roman"/>
        </w:rPr>
        <w:t>已知函数</w:t>
      </w:r>
      <w:r w:rsidRPr="002F4E12">
        <w:rPr>
          <w:rFonts w:ascii="Times New Roman" w:eastAsia="STZhongsong" w:hAnsi="Times New Roman" w:cs="Times New Roman"/>
          <w:position w:val="-14"/>
        </w:rPr>
        <w:object w:dxaOrig="1896" w:dyaOrig="396">
          <v:shape id="_x0000_i1057" type="#_x0000_t75" style="width:94.5pt;height:19.5pt" o:ole="">
            <v:imagedata r:id="rId72" o:title=""/>
          </v:shape>
          <o:OLEObject Type="Embed" ProgID="Equation.DSMT4" ShapeID="_x0000_i1057" DrawAspect="Content" ObjectID="_1642513346" r:id="rId73"/>
        </w:object>
      </w:r>
      <w:r w:rsidR="000D01E6" w:rsidRPr="002F4E12">
        <w:rPr>
          <w:rFonts w:ascii="Times New Roman" w:eastAsia="STZhongsong" w:hAnsi="Times New Roman" w:cs="Times New Roman"/>
        </w:rPr>
        <w:t>，如果</w:t>
      </w:r>
      <w:r w:rsidRPr="002F4E12">
        <w:rPr>
          <w:rFonts w:ascii="Times New Roman" w:eastAsia="STZhongsong" w:hAnsi="Times New Roman" w:cs="Times New Roman"/>
          <w:position w:val="-6"/>
        </w:rPr>
        <w:object w:dxaOrig="564" w:dyaOrig="276">
          <v:shape id="_x0000_i1058" type="#_x0000_t75" style="width:28.5pt;height:13.5pt" o:ole="">
            <v:imagedata r:id="rId74" o:title=""/>
          </v:shape>
          <o:OLEObject Type="Embed" ProgID="Equation.DSMT4" ShapeID="_x0000_i1058" DrawAspect="Content" ObjectID="_1642513347" r:id="rId75"/>
        </w:object>
      </w:r>
      <w:r w:rsidR="000D01E6" w:rsidRPr="002F4E12">
        <w:rPr>
          <w:rFonts w:ascii="Times New Roman" w:eastAsia="STZhongsong" w:hAnsi="Times New Roman" w:cs="Times New Roman"/>
        </w:rPr>
        <w:t>，那么</w:t>
      </w:r>
      <w:r w:rsidRPr="002F4E12">
        <w:rPr>
          <w:rFonts w:ascii="Times New Roman" w:eastAsia="STZhongsong" w:hAnsi="Times New Roman" w:cs="Times New Roman"/>
          <w:position w:val="-14"/>
        </w:rPr>
        <w:object w:dxaOrig="756" w:dyaOrig="396">
          <v:shape id="_x0000_i1059" type="#_x0000_t75" style="width:37.5pt;height:19.5pt" o:ole="">
            <v:imagedata r:id="rId76" o:title=""/>
          </v:shape>
          <o:OLEObject Type="Embed" ProgID="Equation.DSMT4" ShapeID="_x0000_i1059" DrawAspect="Content" ObjectID="_1642513348" r:id="rId77"/>
        </w:object>
      </w:r>
      <w:r w:rsidRPr="002F4E12">
        <w:rPr>
          <w:rFonts w:ascii="Times New Roman" w:eastAsia="STZhongsong" w:hAnsi="Times New Roman" w:cs="Times New Roman"/>
        </w:rPr>
        <w:t>___________.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10.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如果抛物线</w:t>
      </w:r>
      <w:r w:rsidRPr="002F4E12">
        <w:rPr>
          <w:rFonts w:ascii="Times New Roman" w:eastAsia="STZhongsong" w:hAnsi="Times New Roman" w:cs="Times New Roman"/>
          <w:position w:val="-10"/>
        </w:rPr>
        <w:object w:dxaOrig="1680" w:dyaOrig="360">
          <v:shape id="_x0000_i1060" type="#_x0000_t75" style="width:84pt;height:18pt" o:ole="">
            <v:imagedata r:id="rId78" o:title=""/>
          </v:shape>
          <o:OLEObject Type="Embed" ProgID="Equation.DSMT4" ShapeID="_x0000_i1060" DrawAspect="Content" ObjectID="_1642513349" r:id="rId79"/>
        </w:object>
      </w:r>
      <w:r w:rsidRPr="002F4E12">
        <w:rPr>
          <w:rFonts w:ascii="Times New Roman" w:eastAsia="STZhongsong" w:hAnsi="Times New Roman" w:cs="Times New Roman"/>
        </w:rPr>
        <w:t>与</w:t>
      </w:r>
      <w:r w:rsidRPr="002F4E12">
        <w:rPr>
          <w:rFonts w:ascii="Times New Roman" w:eastAsia="STZhongsong" w:hAnsi="Times New Roman" w:cs="Times New Roman"/>
          <w:position w:val="-6"/>
        </w:rPr>
        <w:object w:dxaOrig="204" w:dyaOrig="216">
          <v:shape id="_x0000_i1061" type="#_x0000_t75" style="width:10.5pt;height:10.5pt" o:ole="">
            <v:imagedata r:id="rId80" o:title=""/>
          </v:shape>
          <o:OLEObject Type="Embed" ProgID="Equation.DSMT4" ShapeID="_x0000_i1061" DrawAspect="Content" ObjectID="_1642513350" r:id="rId81"/>
        </w:object>
      </w:r>
      <w:r w:rsidRPr="002F4E12">
        <w:rPr>
          <w:rFonts w:ascii="Times New Roman" w:eastAsia="STZhongsong" w:hAnsi="Times New Roman" w:cs="Times New Roman"/>
        </w:rPr>
        <w:t>轴的一个交点的坐标是</w:t>
      </w:r>
      <w:r w:rsidRPr="002F4E12">
        <w:rPr>
          <w:rFonts w:ascii="Times New Roman" w:eastAsia="STZhongsong" w:hAnsi="Times New Roman" w:cs="Times New Roman"/>
          <w:position w:val="-14"/>
        </w:rPr>
        <w:object w:dxaOrig="540" w:dyaOrig="396">
          <v:shape id="_x0000_i1062" type="#_x0000_t75" style="width:27pt;height:19.5pt" o:ole="">
            <v:imagedata r:id="rId82" o:title=""/>
          </v:shape>
          <o:OLEObject Type="Embed" ProgID="Equation.DSMT4" ShapeID="_x0000_i1062" DrawAspect="Content" ObjectID="_1642513351" r:id="rId83"/>
        </w:object>
      </w:r>
      <w:r w:rsidRPr="002F4E12">
        <w:rPr>
          <w:rFonts w:ascii="Times New Roman" w:eastAsia="STZhongsong" w:hAnsi="Times New Roman" w:cs="Times New Roman"/>
        </w:rPr>
        <w:t>，那么与</w:t>
      </w:r>
      <w:r w:rsidRPr="002F4E12">
        <w:rPr>
          <w:rFonts w:ascii="Times New Roman" w:eastAsia="STZhongsong" w:hAnsi="Times New Roman" w:cs="Times New Roman"/>
          <w:position w:val="-6"/>
        </w:rPr>
        <w:object w:dxaOrig="204" w:dyaOrig="216">
          <v:shape id="_x0000_i1063" type="#_x0000_t75" style="width:10.5pt;height:10.5pt" o:ole="">
            <v:imagedata r:id="rId84" o:title=""/>
          </v:shape>
          <o:OLEObject Type="Embed" ProgID="Equation.DSMT4" ShapeID="_x0000_i1063" DrawAspect="Content" ObjectID="_1642513352" r:id="rId85"/>
        </w:object>
      </w:r>
      <w:r w:rsidRPr="002F4E12">
        <w:rPr>
          <w:rFonts w:ascii="Times New Roman" w:eastAsia="STZhongsong" w:hAnsi="Times New Roman" w:cs="Times New Roman"/>
        </w:rPr>
        <w:t>轴的另一个交点的坐标是</w:t>
      </w:r>
      <w:r w:rsidR="008F1795" w:rsidRPr="002F4E12">
        <w:rPr>
          <w:rFonts w:ascii="Times New Roman" w:eastAsia="STZhongsong" w:hAnsi="Times New Roman" w:cs="Times New Roman"/>
        </w:rPr>
        <w:t>___________.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11.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将二次函数</w:t>
      </w:r>
      <w:r w:rsidRPr="002F4E12">
        <w:rPr>
          <w:rFonts w:ascii="Times New Roman" w:eastAsia="STZhongsong" w:hAnsi="Times New Roman" w:cs="Times New Roman"/>
          <w:position w:val="-10"/>
        </w:rPr>
        <w:object w:dxaOrig="1476" w:dyaOrig="360">
          <v:shape id="_x0000_i1064" type="#_x0000_t75" style="width:73.5pt;height:18pt" o:ole="">
            <v:imagedata r:id="rId86" o:title=""/>
          </v:shape>
          <o:OLEObject Type="Embed" ProgID="Equation.DSMT4" ShapeID="_x0000_i1064" DrawAspect="Content" ObjectID="_1642513353" r:id="rId87"/>
        </w:object>
      </w:r>
      <w:r w:rsidRPr="002F4E12">
        <w:rPr>
          <w:rFonts w:ascii="Times New Roman" w:eastAsia="STZhongsong" w:hAnsi="Times New Roman" w:cs="Times New Roman"/>
        </w:rPr>
        <w:t>的图像向下平移</w:t>
      </w:r>
      <w:r w:rsidRPr="002F4E12">
        <w:rPr>
          <w:rFonts w:ascii="Times New Roman" w:eastAsia="STZhongsong" w:hAnsi="Times New Roman" w:cs="Times New Roman"/>
          <w:position w:val="-14"/>
        </w:rPr>
        <w:object w:dxaOrig="996" w:dyaOrig="396">
          <v:shape id="_x0000_i1065" type="#_x0000_t75" style="width:49.5pt;height:19.5pt" o:ole="">
            <v:imagedata r:id="rId88" o:title=""/>
          </v:shape>
          <o:OLEObject Type="Embed" ProgID="Equation.DSMT4" ShapeID="_x0000_i1065" DrawAspect="Content" ObjectID="_1642513354" r:id="rId89"/>
        </w:object>
      </w:r>
      <w:r w:rsidRPr="002F4E12">
        <w:rPr>
          <w:rFonts w:ascii="Times New Roman" w:eastAsia="STZhongsong" w:hAnsi="Times New Roman" w:cs="Times New Roman"/>
        </w:rPr>
        <w:t>个单位后，它的顶点恰好落在</w:t>
      </w:r>
      <w:r w:rsidRPr="002F4E12">
        <w:rPr>
          <w:rFonts w:ascii="Times New Roman" w:eastAsia="STZhongsong" w:hAnsi="Times New Roman" w:cs="Times New Roman"/>
          <w:position w:val="-6"/>
        </w:rPr>
        <w:object w:dxaOrig="204" w:dyaOrig="216">
          <v:shape id="_x0000_i1066" type="#_x0000_t75" style="width:10.5pt;height:10.5pt" o:ole="">
            <v:imagedata r:id="rId84" o:title=""/>
          </v:shape>
          <o:OLEObject Type="Embed" ProgID="Equation.DSMT4" ShapeID="_x0000_i1066" DrawAspect="Content" ObjectID="_1642513355" r:id="rId90"/>
        </w:object>
      </w:r>
      <w:r w:rsidRPr="002F4E12">
        <w:rPr>
          <w:rFonts w:ascii="Times New Roman" w:eastAsia="STZhongsong" w:hAnsi="Times New Roman" w:cs="Times New Roman"/>
        </w:rPr>
        <w:t>轴上，那么</w:t>
      </w:r>
      <w:r w:rsidRPr="002F4E12">
        <w:rPr>
          <w:rFonts w:ascii="Times New Roman" w:eastAsia="STZhongsong" w:hAnsi="Times New Roman" w:cs="Times New Roman"/>
          <w:position w:val="-6"/>
        </w:rPr>
        <w:object w:dxaOrig="264" w:dyaOrig="216">
          <v:shape id="_x0000_i1067" type="#_x0000_t75" style="width:13.5pt;height:10.5pt" o:ole="">
            <v:imagedata r:id="rId91" o:title=""/>
          </v:shape>
          <o:OLEObject Type="Embed" ProgID="Equation.DSMT4" ShapeID="_x0000_i1067" DrawAspect="Content" ObjectID="_1642513356" r:id="rId92"/>
        </w:object>
      </w:r>
      <w:r w:rsidRPr="002F4E12">
        <w:rPr>
          <w:rFonts w:ascii="Times New Roman" w:eastAsia="STZhongsong" w:hAnsi="Times New Roman" w:cs="Times New Roman"/>
        </w:rPr>
        <w:t>的值等于</w:t>
      </w:r>
      <w:r w:rsidR="006616CE" w:rsidRPr="002F4E12">
        <w:rPr>
          <w:rFonts w:ascii="Times New Roman" w:eastAsia="STZhongsong" w:hAnsi="Times New Roman" w:cs="Times New Roman"/>
        </w:rPr>
        <w:t>__________.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12.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已知在</w:t>
      </w:r>
      <w:r w:rsidRPr="002F4E12">
        <w:rPr>
          <w:rFonts w:ascii="Times New Roman" w:eastAsia="STZhongsong" w:hAnsi="Times New Roman" w:cs="Times New Roman"/>
          <w:position w:val="-6"/>
        </w:rPr>
        <w:object w:dxaOrig="1020" w:dyaOrig="300">
          <v:shape id="_x0000_i1068" type="#_x0000_t75" style="width:51pt;height:15pt" o:ole="">
            <v:imagedata r:id="rId27" o:title=""/>
          </v:shape>
          <o:OLEObject Type="Embed" ProgID="Equation.DSMT4" ShapeID="_x0000_i1068" DrawAspect="Content" ObjectID="_1642513357" r:id="rId93"/>
        </w:object>
      </w:r>
      <w:r w:rsidRPr="002F4E12">
        <w:rPr>
          <w:rFonts w:ascii="Times New Roman" w:eastAsia="STZhongsong" w:hAnsi="Times New Roman" w:cs="Times New Roman"/>
        </w:rPr>
        <w:t>中，</w:t>
      </w:r>
      <w:r w:rsidRPr="002F4E12">
        <w:rPr>
          <w:rFonts w:ascii="Times New Roman" w:eastAsia="STZhongsong" w:hAnsi="Times New Roman" w:cs="Times New Roman"/>
          <w:position w:val="-6"/>
        </w:rPr>
        <w:object w:dxaOrig="996" w:dyaOrig="276">
          <v:shape id="_x0000_i1069" type="#_x0000_t75" style="width:49.5pt;height:13.5pt" o:ole="">
            <v:imagedata r:id="rId94" o:title=""/>
          </v:shape>
          <o:OLEObject Type="Embed" ProgID="Equation.DSMT4" ShapeID="_x0000_i1069" DrawAspect="Content" ObjectID="_1642513358" r:id="rId95"/>
        </w:objec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24"/>
        </w:rPr>
        <w:object w:dxaOrig="936" w:dyaOrig="624">
          <v:shape id="_x0000_i1070" type="#_x0000_t75" style="width:46.5pt;height:31.5pt" o:ole="">
            <v:imagedata r:id="rId96" o:title=""/>
          </v:shape>
          <o:OLEObject Type="Embed" ProgID="Equation.DSMT4" ShapeID="_x0000_i1070" DrawAspect="Content" ObjectID="_1642513359" r:id="rId97"/>
        </w:objec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6"/>
        </w:rPr>
        <w:object w:dxaOrig="756" w:dyaOrig="276">
          <v:shape id="_x0000_i1071" type="#_x0000_t75" style="width:37.5pt;height:13.5pt" o:ole="">
            <v:imagedata r:id="rId98" o:title=""/>
          </v:shape>
          <o:OLEObject Type="Embed" ProgID="Equation.DSMT4" ShapeID="_x0000_i1071" DrawAspect="Content" ObjectID="_1642513360" r:id="rId99"/>
        </w:object>
      </w:r>
      <w:r w:rsidRPr="002F4E12">
        <w:rPr>
          <w:rFonts w:ascii="Times New Roman" w:eastAsia="STZhongsong" w:hAnsi="Times New Roman" w:cs="Times New Roman"/>
        </w:rPr>
        <w:t>，那么</w:t>
      </w:r>
      <w:r w:rsidRPr="002F4E12">
        <w:rPr>
          <w:rFonts w:ascii="Times New Roman" w:eastAsia="STZhongsong" w:hAnsi="Times New Roman" w:cs="Times New Roman"/>
          <w:position w:val="-6"/>
        </w:rPr>
        <w:object w:dxaOrig="600" w:dyaOrig="276">
          <v:shape id="_x0000_i1072" type="#_x0000_t75" style="width:30pt;height:13.5pt" o:ole="">
            <v:imagedata r:id="rId100" o:title=""/>
          </v:shape>
          <o:OLEObject Type="Embed" ProgID="Equation.DSMT4" ShapeID="_x0000_i1072" DrawAspect="Content" ObjectID="_1642513361" r:id="rId101"/>
        </w:object>
      </w:r>
      <w:r w:rsidR="00B50F86" w:rsidRPr="002F4E12">
        <w:rPr>
          <w:rFonts w:ascii="Times New Roman" w:eastAsia="STZhongsong" w:hAnsi="Times New Roman" w:cs="Times New Roman"/>
        </w:rPr>
        <w:t>_____________.</w:t>
      </w:r>
    </w:p>
    <w:p w:rsidR="00D278BC" w:rsidRPr="00D8793E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13.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如图</w:t>
      </w:r>
      <w:r w:rsidR="00D8793E">
        <w:rPr>
          <w:rFonts w:ascii="Times New Roman" w:eastAsia="STZhongsong" w:hAnsi="Times New Roman" w:cs="Times New Roman"/>
        </w:rPr>
        <w:t>3</w: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6"/>
        </w:rPr>
        <w:object w:dxaOrig="780" w:dyaOrig="300">
          <v:shape id="_x0000_i1073" type="#_x0000_t75" style="width:39pt;height:15pt" o:ole="">
            <v:imagedata r:id="rId102" o:title=""/>
          </v:shape>
          <o:OLEObject Type="Embed" ProgID="Equation.DSMT4" ShapeID="_x0000_i1073" DrawAspect="Content" ObjectID="_1642513362" r:id="rId103"/>
        </w:object>
      </w:r>
      <w:r w:rsidRPr="002F4E12">
        <w:rPr>
          <w:rFonts w:ascii="Times New Roman" w:eastAsia="STZhongsong" w:hAnsi="Times New Roman" w:cs="Times New Roman"/>
        </w:rPr>
        <w:t>的中线</w:t>
      </w:r>
      <w:r w:rsidRPr="002F4E12">
        <w:rPr>
          <w:rFonts w:ascii="Times New Roman" w:eastAsia="STZhongsong" w:hAnsi="Times New Roman" w:cs="Times New Roman"/>
          <w:position w:val="-4"/>
        </w:rPr>
        <w:object w:dxaOrig="420" w:dyaOrig="264">
          <v:shape id="_x0000_i1074" type="#_x0000_t75" style="width:21pt;height:13.5pt" o:ole="">
            <v:imagedata r:id="rId104" o:title=""/>
          </v:shape>
          <o:OLEObject Type="Embed" ProgID="Equation.DSMT4" ShapeID="_x0000_i1074" DrawAspect="Content" ObjectID="_1642513363" r:id="rId105"/>
        </w:object>
      </w:r>
      <w:r w:rsidRPr="002F4E12">
        <w:rPr>
          <w:rFonts w:ascii="Times New Roman" w:eastAsia="STZhongsong" w:hAnsi="Times New Roman" w:cs="Times New Roman"/>
        </w:rPr>
        <w:t>、</w:t>
      </w:r>
      <w:r w:rsidRPr="002F4E12">
        <w:rPr>
          <w:rFonts w:ascii="Times New Roman" w:eastAsia="STZhongsong" w:hAnsi="Times New Roman" w:cs="Times New Roman"/>
          <w:position w:val="-6"/>
        </w:rPr>
        <w:object w:dxaOrig="384" w:dyaOrig="276">
          <v:shape id="_x0000_i1075" type="#_x0000_t75" style="width:19.5pt;height:13.5pt" o:ole="">
            <v:imagedata r:id="rId106" o:title=""/>
          </v:shape>
          <o:OLEObject Type="Embed" ProgID="Equation.DSMT4" ShapeID="_x0000_i1075" DrawAspect="Content" ObjectID="_1642513364" r:id="rId107"/>
        </w:object>
      </w:r>
      <w:r w:rsidRPr="002F4E12">
        <w:rPr>
          <w:rFonts w:ascii="Times New Roman" w:eastAsia="STZhongsong" w:hAnsi="Times New Roman" w:cs="Times New Roman"/>
        </w:rPr>
        <w:t>交于点</w:t>
      </w:r>
      <w:r w:rsidRPr="002F4E12">
        <w:rPr>
          <w:rFonts w:ascii="Times New Roman" w:eastAsia="STZhongsong" w:hAnsi="Times New Roman" w:cs="Times New Roman"/>
          <w:position w:val="-6"/>
        </w:rPr>
        <w:object w:dxaOrig="264" w:dyaOrig="276">
          <v:shape id="_x0000_i1076" type="#_x0000_t75" style="width:13.5pt;height:13.5pt" o:ole="">
            <v:imagedata r:id="rId108" o:title=""/>
          </v:shape>
          <o:OLEObject Type="Embed" ProgID="Equation.DSMT4" ShapeID="_x0000_i1076" DrawAspect="Content" ObjectID="_1642513365" r:id="rId109"/>
        </w:object>
      </w:r>
      <w:r w:rsidRPr="002F4E12">
        <w:rPr>
          <w:rFonts w:ascii="Times New Roman" w:eastAsia="STZhongsong" w:hAnsi="Times New Roman" w:cs="Times New Roman"/>
        </w:rPr>
        <w:t>，点</w:t>
      </w:r>
      <w:r w:rsidRPr="002F4E12">
        <w:rPr>
          <w:rFonts w:ascii="Times New Roman" w:eastAsia="STZhongsong" w:hAnsi="Times New Roman" w:cs="Times New Roman"/>
          <w:position w:val="-4"/>
        </w:rPr>
        <w:object w:dxaOrig="264" w:dyaOrig="264">
          <v:shape id="_x0000_i1077" type="#_x0000_t75" style="width:13.5pt;height:13.5pt" o:ole="">
            <v:imagedata r:id="rId110" o:title=""/>
          </v:shape>
          <o:OLEObject Type="Embed" ProgID="Equation.DSMT4" ShapeID="_x0000_i1077" DrawAspect="Content" ObjectID="_1642513366" r:id="rId111"/>
        </w:object>
      </w:r>
      <w:r w:rsidRPr="002F4E12">
        <w:rPr>
          <w:rFonts w:ascii="Times New Roman" w:eastAsia="STZhongsong" w:hAnsi="Times New Roman" w:cs="Times New Roman"/>
        </w:rPr>
        <w:t>在边</w:t>
      </w:r>
      <w:r w:rsidRPr="002F4E12">
        <w:rPr>
          <w:rFonts w:ascii="Times New Roman" w:eastAsia="STZhongsong" w:hAnsi="Times New Roman" w:cs="Times New Roman"/>
          <w:position w:val="-6"/>
        </w:rPr>
        <w:object w:dxaOrig="420" w:dyaOrig="276">
          <v:shape id="_x0000_i1078" type="#_x0000_t75" style="width:21pt;height:13.5pt" o:ole="">
            <v:imagedata r:id="rId112" o:title=""/>
          </v:shape>
          <o:OLEObject Type="Embed" ProgID="Equation.DSMT4" ShapeID="_x0000_i1078" DrawAspect="Content" ObjectID="_1642513367" r:id="rId113"/>
        </w:object>
      </w:r>
      <w:r w:rsidRPr="002F4E12">
        <w:rPr>
          <w:rFonts w:ascii="Times New Roman" w:eastAsia="STZhongsong" w:hAnsi="Times New Roman" w:cs="Times New Roman"/>
        </w:rPr>
        <w:t>上，</w:t>
      </w:r>
      <w:r w:rsidR="00FC2ECC" w:rsidRPr="00FC2ECC">
        <w:rPr>
          <w:rFonts w:ascii="Times New Roman" w:eastAsia="STZhongsong" w:hAnsi="Times New Roman" w:cs="Times New Roman"/>
          <w:i/>
        </w:rPr>
        <w:t>GF</w:t>
      </w:r>
      <w:r w:rsidR="00FC2ECC">
        <w:rPr>
          <w:rFonts w:ascii="Times New Roman" w:eastAsia="STZhongsong" w:hAnsi="Times New Roman" w:cs="Times New Roman"/>
        </w:rPr>
        <w:t xml:space="preserve"> // </w:t>
      </w:r>
      <w:r w:rsidR="00FC2ECC" w:rsidRPr="00FC2ECC">
        <w:rPr>
          <w:rFonts w:ascii="Times New Roman" w:eastAsia="STZhongsong" w:hAnsi="Times New Roman" w:cs="Times New Roman"/>
          <w:i/>
        </w:rPr>
        <w:t>BC</w:t>
      </w:r>
      <w:r w:rsidRPr="002F4E12">
        <w:rPr>
          <w:rFonts w:ascii="Times New Roman" w:eastAsia="STZhongsong" w:hAnsi="Times New Roman" w:cs="Times New Roman"/>
        </w:rPr>
        <w:t>，那么</w:t>
      </w:r>
      <w:r w:rsidRPr="002F4E12">
        <w:rPr>
          <w:rFonts w:ascii="Times New Roman" w:eastAsia="STZhongsong" w:hAnsi="Times New Roman" w:cs="Times New Roman"/>
          <w:position w:val="-24"/>
        </w:rPr>
        <w:object w:dxaOrig="444" w:dyaOrig="624">
          <v:shape id="_x0000_i1079" type="#_x0000_t75" style="width:22.5pt;height:31.5pt" o:ole="">
            <v:imagedata r:id="rId114" o:title=""/>
          </v:shape>
          <o:OLEObject Type="Embed" ProgID="Equation.DSMT4" ShapeID="_x0000_i1079" DrawAspect="Content" ObjectID="_1642513368" r:id="rId115"/>
        </w:object>
      </w:r>
      <w:r w:rsidRPr="002F4E12">
        <w:rPr>
          <w:rFonts w:ascii="Times New Roman" w:eastAsia="STZhongsong" w:hAnsi="Times New Roman" w:cs="Times New Roman"/>
        </w:rPr>
        <w:t>的值是</w:t>
      </w:r>
      <w:r w:rsidR="001C3CF9" w:rsidRPr="002F4E12">
        <w:rPr>
          <w:rFonts w:ascii="Times New Roman" w:eastAsia="STZhongsong" w:hAnsi="Times New Roman" w:cs="Times New Roman"/>
        </w:rPr>
        <w:t>__________.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14.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如图</w:t>
      </w:r>
      <w:r w:rsidR="00D8793E">
        <w:rPr>
          <w:rFonts w:ascii="Times New Roman" w:eastAsia="STZhongsong" w:hAnsi="Times New Roman" w:cs="Times New Roman"/>
        </w:rPr>
        <w:t>4</w:t>
      </w:r>
      <w:r w:rsidRPr="002F4E12">
        <w:rPr>
          <w:rFonts w:ascii="Times New Roman" w:eastAsia="STZhongsong" w:hAnsi="Times New Roman" w:cs="Times New Roman"/>
        </w:rPr>
        <w:t>，在</w:t>
      </w:r>
      <w:r w:rsidRPr="002F4E12">
        <w:rPr>
          <w:rFonts w:ascii="Times New Roman" w:eastAsia="STZhongsong" w:hAnsi="Times New Roman" w:cs="Times New Roman"/>
          <w:position w:val="-6"/>
        </w:rPr>
        <w:object w:dxaOrig="780" w:dyaOrig="300">
          <v:shape id="_x0000_i1080" type="#_x0000_t75" style="width:39pt;height:15pt" o:ole="">
            <v:imagedata r:id="rId102" o:title=""/>
          </v:shape>
          <o:OLEObject Type="Embed" ProgID="Equation.DSMT4" ShapeID="_x0000_i1080" DrawAspect="Content" ObjectID="_1642513369" r:id="rId116"/>
        </w:object>
      </w:r>
      <w:r w:rsidRPr="002F4E12">
        <w:rPr>
          <w:rFonts w:ascii="Times New Roman" w:eastAsia="STZhongsong" w:hAnsi="Times New Roman" w:cs="Times New Roman"/>
        </w:rPr>
        <w:t>与</w:t>
      </w:r>
      <w:r w:rsidRPr="002F4E12">
        <w:rPr>
          <w:rFonts w:ascii="Times New Roman" w:eastAsia="STZhongsong" w:hAnsi="Times New Roman" w:cs="Times New Roman"/>
          <w:position w:val="-4"/>
        </w:rPr>
        <w:object w:dxaOrig="780" w:dyaOrig="276">
          <v:shape id="_x0000_i1081" type="#_x0000_t75" style="width:39pt;height:13.5pt" o:ole="">
            <v:imagedata r:id="rId117" o:title=""/>
          </v:shape>
          <o:OLEObject Type="Embed" ProgID="Equation.DSMT4" ShapeID="_x0000_i1081" DrawAspect="Content" ObjectID="_1642513370" r:id="rId118"/>
        </w:object>
      </w:r>
      <w:r w:rsidRPr="002F4E12">
        <w:rPr>
          <w:rFonts w:ascii="Times New Roman" w:eastAsia="STZhongsong" w:hAnsi="Times New Roman" w:cs="Times New Roman"/>
        </w:rPr>
        <w:t>中，</w:t>
      </w:r>
      <w:r w:rsidRPr="002F4E12">
        <w:rPr>
          <w:rFonts w:ascii="Times New Roman" w:eastAsia="STZhongsong" w:hAnsi="Times New Roman" w:cs="Times New Roman"/>
          <w:position w:val="-24"/>
        </w:rPr>
        <w:object w:dxaOrig="1044" w:dyaOrig="624">
          <v:shape id="_x0000_i1082" type="#_x0000_t75" style="width:52.5pt;height:31.5pt" o:ole="">
            <v:imagedata r:id="rId119" o:title=""/>
          </v:shape>
          <o:OLEObject Type="Embed" ProgID="Equation.DSMT4" ShapeID="_x0000_i1082" DrawAspect="Content" ObjectID="_1642513371" r:id="rId120"/>
        </w:object>
      </w:r>
      <w:r w:rsidRPr="002F4E12">
        <w:rPr>
          <w:rFonts w:ascii="Times New Roman" w:eastAsia="STZhongsong" w:hAnsi="Times New Roman" w:cs="Times New Roman"/>
        </w:rPr>
        <w:t>，要使</w:t>
      </w:r>
      <w:r w:rsidRPr="002F4E12">
        <w:rPr>
          <w:rFonts w:ascii="Times New Roman" w:eastAsia="STZhongsong" w:hAnsi="Times New Roman" w:cs="Times New Roman"/>
          <w:position w:val="-6"/>
        </w:rPr>
        <w:object w:dxaOrig="780" w:dyaOrig="300">
          <v:shape id="_x0000_i1083" type="#_x0000_t75" style="width:39pt;height:15pt" o:ole="">
            <v:imagedata r:id="rId102" o:title=""/>
          </v:shape>
          <o:OLEObject Type="Embed" ProgID="Equation.DSMT4" ShapeID="_x0000_i1083" DrawAspect="Content" ObjectID="_1642513372" r:id="rId121"/>
        </w:object>
      </w:r>
      <w:r w:rsidRPr="002F4E12">
        <w:rPr>
          <w:rFonts w:ascii="Times New Roman" w:eastAsia="STZhongsong" w:hAnsi="Times New Roman" w:cs="Times New Roman"/>
        </w:rPr>
        <w:t>与</w:t>
      </w:r>
      <w:r w:rsidRPr="002F4E12">
        <w:rPr>
          <w:rFonts w:ascii="Times New Roman" w:eastAsia="STZhongsong" w:hAnsi="Times New Roman" w:cs="Times New Roman"/>
          <w:position w:val="-4"/>
        </w:rPr>
        <w:object w:dxaOrig="780" w:dyaOrig="276">
          <v:shape id="_x0000_i1084" type="#_x0000_t75" style="width:39pt;height:13.5pt" o:ole="">
            <v:imagedata r:id="rId117" o:title=""/>
          </v:shape>
          <o:OLEObject Type="Embed" ProgID="Equation.DSMT4" ShapeID="_x0000_i1084" DrawAspect="Content" ObjectID="_1642513373" r:id="rId122"/>
        </w:object>
      </w:r>
      <w:r w:rsidRPr="002F4E12">
        <w:rPr>
          <w:rFonts w:ascii="Times New Roman" w:eastAsia="STZhongsong" w:hAnsi="Times New Roman" w:cs="Times New Roman"/>
        </w:rPr>
        <w:t>相似，还需添加一个条件，这个条件可以是</w:t>
      </w:r>
      <w:r w:rsidR="00C669D3" w:rsidRPr="002F4E12">
        <w:rPr>
          <w:rFonts w:ascii="Times New Roman" w:eastAsia="STZhongsong" w:hAnsi="Times New Roman" w:cs="Times New Roman"/>
        </w:rPr>
        <w:t>____________</w:t>
      </w:r>
      <w:r w:rsidR="00DD1B67"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只需填一个条件</w:t>
      </w:r>
      <w:r w:rsidR="00DD1B67" w:rsidRPr="002F4E12">
        <w:rPr>
          <w:rFonts w:ascii="Times New Roman" w:eastAsia="STZhongsong" w:hAnsi="Times New Roman" w:cs="Times New Roman"/>
        </w:rPr>
        <w:t>）</w:t>
      </w:r>
    </w:p>
    <w:p w:rsidR="00D278BC" w:rsidRPr="002F4E12" w:rsidRDefault="00D8793E" w:rsidP="00D8793E">
      <w:pPr>
        <w:tabs>
          <w:tab w:val="left" w:pos="2127"/>
          <w:tab w:val="left" w:pos="4253"/>
          <w:tab w:val="left" w:pos="6379"/>
        </w:tabs>
        <w:spacing w:line="360" w:lineRule="auto"/>
        <w:jc w:val="center"/>
        <w:rPr>
          <w:rFonts w:ascii="Times New Roman" w:eastAsia="STZhongsong" w:hAnsi="Times New Roman" w:cs="Times New Roman"/>
        </w:rPr>
      </w:pPr>
      <w:r>
        <w:rPr>
          <w:noProof/>
        </w:rPr>
        <w:drawing>
          <wp:inline distT="0" distB="0" distL="0" distR="0" wp14:anchorId="20575671" wp14:editId="689637F3">
            <wp:extent cx="4351397" cy="11888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BC" w:rsidRPr="00D8793E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15.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如图</w:t>
      </w:r>
      <w:r w:rsidR="00D8793E">
        <w:rPr>
          <w:rFonts w:ascii="Times New Roman" w:eastAsia="STZhongsong" w:hAnsi="Times New Roman" w:cs="Times New Roman" w:hint="eastAsia"/>
        </w:rPr>
        <w:t>5</w:t>
      </w:r>
      <w:r w:rsidRPr="002F4E12">
        <w:rPr>
          <w:rFonts w:ascii="Times New Roman" w:eastAsia="STZhongsong" w:hAnsi="Times New Roman" w:cs="Times New Roman"/>
        </w:rPr>
        <w:t>，在</w:t>
      </w:r>
      <w:r w:rsidRPr="002F4E12">
        <w:rPr>
          <w:rFonts w:ascii="Times New Roman" w:eastAsia="STZhongsong" w:hAnsi="Times New Roman" w:cs="Times New Roman"/>
          <w:position w:val="-6"/>
        </w:rPr>
        <w:object w:dxaOrig="1020" w:dyaOrig="300">
          <v:shape id="_x0000_i1085" type="#_x0000_t75" style="width:51pt;height:15pt" o:ole="">
            <v:imagedata r:id="rId27" o:title=""/>
          </v:shape>
          <o:OLEObject Type="Embed" ProgID="Equation.DSMT4" ShapeID="_x0000_i1085" DrawAspect="Content" ObjectID="_1642513374" r:id="rId124"/>
        </w:object>
      </w:r>
      <w:r w:rsidRPr="002F4E12">
        <w:rPr>
          <w:rFonts w:ascii="Times New Roman" w:eastAsia="STZhongsong" w:hAnsi="Times New Roman" w:cs="Times New Roman"/>
        </w:rPr>
        <w:t>中，</w:t>
      </w:r>
      <w:r w:rsidRPr="002F4E12">
        <w:rPr>
          <w:rFonts w:ascii="Times New Roman" w:eastAsia="STZhongsong" w:hAnsi="Times New Roman" w:cs="Times New Roman"/>
          <w:position w:val="-6"/>
        </w:rPr>
        <w:object w:dxaOrig="996" w:dyaOrig="276">
          <v:shape id="_x0000_i1086" type="#_x0000_t75" style="width:49.5pt;height:13.5pt" o:ole="">
            <v:imagedata r:id="rId125" o:title=""/>
          </v:shape>
          <o:OLEObject Type="Embed" ProgID="Equation.DSMT4" ShapeID="_x0000_i1086" DrawAspect="Content" ObjectID="_1642513375" r:id="rId126"/>
        </w:objec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4"/>
        </w:rPr>
        <w:object w:dxaOrig="420" w:dyaOrig="264">
          <v:shape id="_x0000_i1087" type="#_x0000_t75" style="width:21pt;height:13.5pt" o:ole="">
            <v:imagedata r:id="rId127" o:title=""/>
          </v:shape>
          <o:OLEObject Type="Embed" ProgID="Equation.DSMT4" ShapeID="_x0000_i1087" DrawAspect="Content" ObjectID="_1642513376" r:id="rId128"/>
        </w:object>
      </w:r>
      <w:r w:rsidRPr="002F4E12">
        <w:rPr>
          <w:rFonts w:ascii="Times New Roman" w:eastAsia="STZhongsong" w:hAnsi="Times New Roman" w:cs="Times New Roman"/>
        </w:rPr>
        <w:t>是三角形的角平分线，如果</w:t>
      </w:r>
      <w:r w:rsidRPr="002F4E12">
        <w:rPr>
          <w:rFonts w:ascii="Times New Roman" w:eastAsia="STZhongsong" w:hAnsi="Times New Roman" w:cs="Times New Roman"/>
          <w:position w:val="-8"/>
        </w:rPr>
        <w:object w:dxaOrig="1044" w:dyaOrig="360">
          <v:shape id="_x0000_i1088" type="#_x0000_t75" style="width:52.5pt;height:18pt" o:ole="">
            <v:imagedata r:id="rId129" o:title=""/>
          </v:shape>
          <o:OLEObject Type="Embed" ProgID="Equation.DSMT4" ShapeID="_x0000_i1088" DrawAspect="Content" ObjectID="_1642513377" r:id="rId130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8"/>
        </w:rPr>
        <w:object w:dxaOrig="1056" w:dyaOrig="360">
          <v:shape id="_x0000_i1089" type="#_x0000_t75" style="width:52.5pt;height:18pt" o:ole="">
            <v:imagedata r:id="rId131" o:title=""/>
          </v:shape>
          <o:OLEObject Type="Embed" ProgID="Equation.DSMT4" ShapeID="_x0000_i1089" DrawAspect="Content" ObjectID="_1642513378" r:id="rId132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="003A28F7" w:rsidRPr="002F4E12">
        <w:rPr>
          <w:rFonts w:ascii="Times New Roman" w:eastAsia="STZhongsong" w:hAnsi="Times New Roman" w:cs="Times New Roman"/>
        </w:rPr>
        <w:t>那么点</w:t>
      </w:r>
      <w:r w:rsidRPr="002F4E12">
        <w:rPr>
          <w:rFonts w:ascii="Times New Roman" w:eastAsia="STZhongsong" w:hAnsi="Times New Roman" w:cs="Times New Roman"/>
          <w:position w:val="-4"/>
        </w:rPr>
        <w:object w:dxaOrig="264" w:dyaOrig="264">
          <v:shape id="_x0000_i1090" type="#_x0000_t75" style="width:13.5pt;height:13.5pt" o:ole="">
            <v:imagedata r:id="rId133" o:title=""/>
          </v:shape>
          <o:OLEObject Type="Embed" ProgID="Equation.DSMT4" ShapeID="_x0000_i1090" DrawAspect="Content" ObjectID="_1642513379" r:id="rId134"/>
        </w:object>
      </w:r>
      <w:r w:rsidR="004D4C28" w:rsidRPr="002F4E12">
        <w:rPr>
          <w:rFonts w:ascii="Times New Roman" w:eastAsia="STZhongsong" w:hAnsi="Times New Roman" w:cs="Times New Roman"/>
        </w:rPr>
        <w:t>到</w:t>
      </w:r>
      <w:r w:rsidRPr="002F4E12">
        <w:rPr>
          <w:rFonts w:ascii="Times New Roman" w:eastAsia="STZhongsong" w:hAnsi="Times New Roman" w:cs="Times New Roman"/>
        </w:rPr>
        <w:t>直线</w:t>
      </w:r>
      <w:r w:rsidRPr="002F4E12">
        <w:rPr>
          <w:rFonts w:ascii="Times New Roman" w:eastAsia="STZhongsong" w:hAnsi="Times New Roman" w:cs="Times New Roman"/>
          <w:position w:val="-4"/>
        </w:rPr>
        <w:object w:dxaOrig="396" w:dyaOrig="264">
          <v:shape id="_x0000_i1091" type="#_x0000_t75" style="width:19.5pt;height:13.5pt" o:ole="">
            <v:imagedata r:id="rId135" o:title=""/>
          </v:shape>
          <o:OLEObject Type="Embed" ProgID="Equation.DSMT4" ShapeID="_x0000_i1091" DrawAspect="Content" ObjectID="_1642513380" r:id="rId136"/>
        </w:object>
      </w:r>
      <w:r w:rsidRPr="002F4E12">
        <w:rPr>
          <w:rFonts w:ascii="Times New Roman" w:eastAsia="STZhongsong" w:hAnsi="Times New Roman" w:cs="Times New Roman"/>
        </w:rPr>
        <w:t>的距离等于</w:t>
      </w:r>
      <w:r w:rsidR="004D4C28" w:rsidRPr="002F4E12">
        <w:rPr>
          <w:rFonts w:ascii="Times New Roman" w:eastAsia="STZhongsong" w:hAnsi="Times New Roman" w:cs="Times New Roman"/>
        </w:rPr>
        <w:t>___________.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16.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如图</w:t>
      </w:r>
      <w:r w:rsidR="00D8793E">
        <w:rPr>
          <w:rFonts w:ascii="Times New Roman" w:eastAsia="STZhongsong" w:hAnsi="Times New Roman" w:cs="Times New Roman" w:hint="eastAsia"/>
        </w:rPr>
        <w:t>6</w:t>
      </w:r>
      <w:r w:rsidRPr="002F4E12">
        <w:rPr>
          <w:rFonts w:ascii="Times New Roman" w:eastAsia="STZhongsong" w:hAnsi="Times New Roman" w:cs="Times New Roman"/>
        </w:rPr>
        <w:t>，斜坡</w:t>
      </w:r>
      <w:r w:rsidRPr="002F4E12">
        <w:rPr>
          <w:rFonts w:ascii="Times New Roman" w:eastAsia="STZhongsong" w:hAnsi="Times New Roman" w:cs="Times New Roman"/>
          <w:position w:val="-4"/>
        </w:rPr>
        <w:object w:dxaOrig="396" w:dyaOrig="264">
          <v:shape id="_x0000_i1092" type="#_x0000_t75" style="width:19.5pt;height:13.5pt" o:ole="">
            <v:imagedata r:id="rId137" o:title=""/>
          </v:shape>
          <o:OLEObject Type="Embed" ProgID="Equation.DSMT4" ShapeID="_x0000_i1092" DrawAspect="Content" ObjectID="_1642513381" r:id="rId138"/>
        </w:object>
      </w:r>
      <w:r w:rsidRPr="002F4E12">
        <w:rPr>
          <w:rFonts w:ascii="Times New Roman" w:eastAsia="STZhongsong" w:hAnsi="Times New Roman" w:cs="Times New Roman"/>
        </w:rPr>
        <w:t>长为</w:t>
      </w:r>
      <w:r w:rsidRPr="002F4E12">
        <w:rPr>
          <w:rFonts w:ascii="Times New Roman" w:eastAsia="STZhongsong" w:hAnsi="Times New Roman" w:cs="Times New Roman"/>
        </w:rPr>
        <w:t>100</w:t>
      </w:r>
      <w:r w:rsidRPr="002F4E12">
        <w:rPr>
          <w:rFonts w:ascii="Times New Roman" w:eastAsia="STZhongsong" w:hAnsi="Times New Roman" w:cs="Times New Roman"/>
        </w:rPr>
        <w:t>米，坡角</w:t>
      </w:r>
      <w:r w:rsidRPr="002F4E12">
        <w:rPr>
          <w:rFonts w:ascii="Times New Roman" w:eastAsia="STZhongsong" w:hAnsi="Times New Roman" w:cs="Times New Roman"/>
          <w:position w:val="-6"/>
        </w:rPr>
        <w:object w:dxaOrig="1284" w:dyaOrig="276">
          <v:shape id="_x0000_i1093" type="#_x0000_t75" style="width:64.5pt;height:13.5pt" o:ole="">
            <v:imagedata r:id="rId139" o:title=""/>
          </v:shape>
          <o:OLEObject Type="Embed" ProgID="Equation.DSMT4" ShapeID="_x0000_i1093" DrawAspect="Content" ObjectID="_1642513382" r:id="rId140"/>
        </w:object>
      </w:r>
      <w:r w:rsidRPr="002F4E12">
        <w:rPr>
          <w:rFonts w:ascii="Times New Roman" w:eastAsia="STZhongsong" w:hAnsi="Times New Roman" w:cs="Times New Roman"/>
        </w:rPr>
        <w:t>，现因</w:t>
      </w:r>
      <w:r w:rsidRPr="002F4E12">
        <w:rPr>
          <w:rFonts w:ascii="Times New Roman" w:eastAsia="STZhongsong" w:hAnsi="Times New Roman" w:cs="Times New Roman"/>
        </w:rPr>
        <w:t>“</w:t>
      </w:r>
      <w:r w:rsidRPr="002F4E12">
        <w:rPr>
          <w:rFonts w:ascii="Times New Roman" w:eastAsia="STZhongsong" w:hAnsi="Times New Roman" w:cs="Times New Roman"/>
        </w:rPr>
        <w:t>改小坡度</w:t>
      </w:r>
      <w:r w:rsidRPr="002F4E12">
        <w:rPr>
          <w:rFonts w:ascii="Times New Roman" w:eastAsia="STZhongsong" w:hAnsi="Times New Roman" w:cs="Times New Roman"/>
        </w:rPr>
        <w:t>”</w:t>
      </w:r>
      <w:r w:rsidRPr="002F4E12">
        <w:rPr>
          <w:rFonts w:ascii="Times New Roman" w:eastAsia="STZhongsong" w:hAnsi="Times New Roman" w:cs="Times New Roman"/>
        </w:rPr>
        <w:t>工程的需要，将斜坡</w:t>
      </w:r>
      <w:r w:rsidRPr="002F4E12">
        <w:rPr>
          <w:rFonts w:ascii="Times New Roman" w:eastAsia="STZhongsong" w:hAnsi="Times New Roman" w:cs="Times New Roman"/>
          <w:position w:val="-4"/>
        </w:rPr>
        <w:object w:dxaOrig="396" w:dyaOrig="264">
          <v:shape id="_x0000_i1094" type="#_x0000_t75" style="width:19.5pt;height:13.5pt" o:ole="">
            <v:imagedata r:id="rId137" o:title=""/>
          </v:shape>
          <o:OLEObject Type="Embed" ProgID="Equation.DSMT4" ShapeID="_x0000_i1094" DrawAspect="Content" ObjectID="_1642513383" r:id="rId141"/>
        </w:object>
      </w:r>
      <w:r w:rsidRPr="002F4E12">
        <w:rPr>
          <w:rFonts w:ascii="Times New Roman" w:eastAsia="STZhongsong" w:hAnsi="Times New Roman" w:cs="Times New Roman"/>
        </w:rPr>
        <w:t>改造成坡度</w:t>
      </w:r>
      <w:r w:rsidRPr="002F4E12">
        <w:rPr>
          <w:rFonts w:ascii="Times New Roman" w:eastAsia="STZhongsong" w:hAnsi="Times New Roman" w:cs="Times New Roman"/>
          <w:position w:val="-6"/>
        </w:rPr>
        <w:object w:dxaOrig="696" w:dyaOrig="276">
          <v:shape id="_x0000_i1095" type="#_x0000_t75" style="width:34.5pt;height:13.5pt" o:ole="">
            <v:imagedata r:id="rId142" o:title=""/>
          </v:shape>
          <o:OLEObject Type="Embed" ProgID="Equation.DSMT4" ShapeID="_x0000_i1095" DrawAspect="Content" ObjectID="_1642513384" r:id="rId143"/>
        </w:object>
      </w:r>
      <w:r w:rsidRPr="002F4E12">
        <w:rPr>
          <w:rFonts w:ascii="Times New Roman" w:eastAsia="STZhongsong" w:hAnsi="Times New Roman" w:cs="Times New Roman"/>
        </w:rPr>
        <w:t>的斜坡</w:t>
      </w:r>
      <w:r w:rsidRPr="002F4E12">
        <w:rPr>
          <w:rFonts w:ascii="Times New Roman" w:eastAsia="STZhongsong" w:hAnsi="Times New Roman" w:cs="Times New Roman"/>
          <w:position w:val="-4"/>
        </w:rPr>
        <w:object w:dxaOrig="396" w:dyaOrig="264">
          <v:shape id="_x0000_i1096" type="#_x0000_t75" style="width:19.5pt;height:13.5pt" o:ole="">
            <v:imagedata r:id="rId144" o:title=""/>
          </v:shape>
          <o:OLEObject Type="Embed" ProgID="Equation.DSMT4" ShapeID="_x0000_i1096" DrawAspect="Content" ObjectID="_1642513385" r:id="rId145"/>
        </w:object>
      </w:r>
      <w:r w:rsidR="00DD1B67"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097" type="#_x0000_t75" style="width:12pt;height:13.5pt" o:ole="">
            <v:imagedata r:id="rId146" o:title=""/>
          </v:shape>
          <o:OLEObject Type="Embed" ProgID="Equation.DSMT4" ShapeID="_x0000_i1097" DrawAspect="Content" ObjectID="_1642513386" r:id="rId147"/>
        </w:object>
      </w:r>
      <w:r w:rsidRPr="002F4E12">
        <w:rPr>
          <w:rFonts w:ascii="Times New Roman" w:eastAsia="STZhongsong" w:hAnsi="Times New Roman" w:cs="Times New Roman"/>
        </w:rPr>
        <w:t>、</w:t>
      </w:r>
      <w:r w:rsidRPr="002F4E12">
        <w:rPr>
          <w:rFonts w:ascii="Times New Roman" w:eastAsia="STZhongsong" w:hAnsi="Times New Roman" w:cs="Times New Roman"/>
          <w:position w:val="-4"/>
        </w:rPr>
        <w:object w:dxaOrig="264" w:dyaOrig="264">
          <v:shape id="_x0000_i1098" type="#_x0000_t75" style="width:13.5pt;height:13.5pt" o:ole="">
            <v:imagedata r:id="rId148" o:title=""/>
          </v:shape>
          <o:OLEObject Type="Embed" ProgID="Equation.DSMT4" ShapeID="_x0000_i1098" DrawAspect="Content" ObjectID="_1642513387" r:id="rId149"/>
        </w:object>
      </w:r>
      <w:r w:rsidRPr="002F4E12">
        <w:rPr>
          <w:rFonts w:ascii="Times New Roman" w:eastAsia="STZhongsong" w:hAnsi="Times New Roman" w:cs="Times New Roman"/>
        </w:rPr>
        <w:t>、</w:t>
      </w:r>
      <w:r w:rsidRPr="002F4E12">
        <w:rPr>
          <w:rFonts w:ascii="Times New Roman" w:eastAsia="STZhongsong" w:hAnsi="Times New Roman" w:cs="Times New Roman"/>
          <w:position w:val="-6"/>
        </w:rPr>
        <w:object w:dxaOrig="240" w:dyaOrig="276">
          <v:shape id="_x0000_i1099" type="#_x0000_t75" style="width:12pt;height:13.5pt" o:ole="">
            <v:imagedata r:id="rId150" o:title=""/>
          </v:shape>
          <o:OLEObject Type="Embed" ProgID="Equation.DSMT4" ShapeID="_x0000_i1099" DrawAspect="Content" ObjectID="_1642513388" r:id="rId151"/>
        </w:object>
      </w:r>
      <w:r w:rsidRPr="002F4E12">
        <w:rPr>
          <w:rFonts w:ascii="Times New Roman" w:eastAsia="STZhongsong" w:hAnsi="Times New Roman" w:cs="Times New Roman"/>
        </w:rPr>
        <w:t>三点在地面的同一条垂线上</w:t>
      </w:r>
      <w:r w:rsidR="00DD1B67" w:rsidRPr="002F4E12">
        <w:rPr>
          <w:rFonts w:ascii="Times New Roman" w:eastAsia="STZhongsong" w:hAnsi="Times New Roman" w:cs="Times New Roman"/>
        </w:rPr>
        <w:t>）</w:t>
      </w:r>
      <w:r w:rsidRPr="002F4E12">
        <w:rPr>
          <w:rFonts w:ascii="Times New Roman" w:eastAsia="STZhongsong" w:hAnsi="Times New Roman" w:cs="Times New Roman"/>
        </w:rPr>
        <w:t>，那么由点</w:t>
      </w:r>
      <w:r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100" type="#_x0000_t75" style="width:12pt;height:13.5pt" o:ole="">
            <v:imagedata r:id="rId146" o:title=""/>
          </v:shape>
          <o:OLEObject Type="Embed" ProgID="Equation.DSMT4" ShapeID="_x0000_i1100" DrawAspect="Content" ObjectID="_1642513389" r:id="rId152"/>
        </w:object>
      </w:r>
      <w:r w:rsidRPr="002F4E12">
        <w:rPr>
          <w:rFonts w:ascii="Times New Roman" w:eastAsia="STZhongsong" w:hAnsi="Times New Roman" w:cs="Times New Roman"/>
        </w:rPr>
        <w:t>到点</w:t>
      </w:r>
      <w:r w:rsidRPr="002F4E12">
        <w:rPr>
          <w:rFonts w:ascii="Times New Roman" w:eastAsia="STZhongsong" w:hAnsi="Times New Roman" w:cs="Times New Roman"/>
          <w:position w:val="-4"/>
        </w:rPr>
        <w:object w:dxaOrig="264" w:dyaOrig="264">
          <v:shape id="_x0000_i1101" type="#_x0000_t75" style="width:13.5pt;height:13.5pt" o:ole="">
            <v:imagedata r:id="rId148" o:title=""/>
          </v:shape>
          <o:OLEObject Type="Embed" ProgID="Equation.DSMT4" ShapeID="_x0000_i1101" DrawAspect="Content" ObjectID="_1642513390" r:id="rId153"/>
        </w:object>
      </w:r>
      <w:r w:rsidRPr="002F4E12">
        <w:rPr>
          <w:rFonts w:ascii="Times New Roman" w:eastAsia="STZhongsong" w:hAnsi="Times New Roman" w:cs="Times New Roman"/>
        </w:rPr>
        <w:t>下降了</w:t>
      </w:r>
      <w:r w:rsidR="003B534D" w:rsidRPr="002F4E12">
        <w:rPr>
          <w:rFonts w:ascii="Times New Roman" w:eastAsia="STZhongsong" w:hAnsi="Times New Roman" w:cs="Times New Roman"/>
        </w:rPr>
        <w:t>_________</w:t>
      </w:r>
      <w:r w:rsidRPr="002F4E12">
        <w:rPr>
          <w:rFonts w:ascii="Times New Roman" w:eastAsia="STZhongsong" w:hAnsi="Times New Roman" w:cs="Times New Roman"/>
        </w:rPr>
        <w:t>米</w:t>
      </w:r>
      <w:r w:rsidR="00DD1B67"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结果保留根号</w:t>
      </w:r>
      <w:r w:rsidR="00DD1B67" w:rsidRPr="002F4E12">
        <w:rPr>
          <w:rFonts w:ascii="Times New Roman" w:eastAsia="STZhongsong" w:hAnsi="Times New Roman" w:cs="Times New Roman"/>
        </w:rPr>
        <w:t>）</w:t>
      </w:r>
    </w:p>
    <w:p w:rsidR="00133101" w:rsidRPr="002F4E12" w:rsidRDefault="00D8793E" w:rsidP="00D8793E">
      <w:pPr>
        <w:tabs>
          <w:tab w:val="left" w:pos="2127"/>
          <w:tab w:val="left" w:pos="4253"/>
          <w:tab w:val="left" w:pos="6379"/>
        </w:tabs>
        <w:spacing w:line="360" w:lineRule="auto"/>
        <w:jc w:val="center"/>
        <w:rPr>
          <w:rFonts w:ascii="Times New Roman" w:eastAsia="STZhongsong" w:hAnsi="Times New Roman" w:cs="Times New Roman"/>
        </w:rPr>
      </w:pPr>
      <w:r>
        <w:rPr>
          <w:noProof/>
        </w:rPr>
        <w:drawing>
          <wp:inline distT="0" distB="0" distL="0" distR="0" wp14:anchorId="294A97D1" wp14:editId="02821ED8">
            <wp:extent cx="4465707" cy="108213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17.</w:t>
      </w:r>
      <w:r>
        <w:rPr>
          <w:rFonts w:ascii="Times New Roman" w:eastAsia="STZhongsong" w:hAnsi="Times New Roman" w:cs="Times New Roman"/>
        </w:rPr>
        <w:t xml:space="preserve"> </w:t>
      </w:r>
      <w:r w:rsidRPr="002F4E12">
        <w:rPr>
          <w:rFonts w:ascii="Times New Roman" w:eastAsia="STZhongsong" w:hAnsi="Times New Roman" w:cs="Times New Roman"/>
        </w:rPr>
        <w:t>如图</w:t>
      </w:r>
      <w:r w:rsidR="00D8793E">
        <w:rPr>
          <w:rFonts w:ascii="Times New Roman" w:eastAsia="STZhongsong" w:hAnsi="Times New Roman" w:cs="Times New Roman" w:hint="eastAsia"/>
        </w:rPr>
        <w:t>7</w:t>
      </w:r>
      <w:r w:rsidRPr="002F4E12">
        <w:rPr>
          <w:rFonts w:ascii="Times New Roman" w:eastAsia="STZhongsong" w:hAnsi="Times New Roman" w:cs="Times New Roman"/>
        </w:rPr>
        <w:t>，在四边形</w:t>
      </w:r>
      <w:r w:rsidRPr="002F4E12">
        <w:rPr>
          <w:rFonts w:ascii="Times New Roman" w:eastAsia="STZhongsong" w:hAnsi="Times New Roman" w:cs="Times New Roman"/>
          <w:position w:val="-6"/>
        </w:rPr>
        <w:object w:dxaOrig="720" w:dyaOrig="276">
          <v:shape id="_x0000_i1102" type="#_x0000_t75" style="width:36pt;height:13.5pt" o:ole="">
            <v:imagedata r:id="rId155" o:title=""/>
          </v:shape>
          <o:OLEObject Type="Embed" ProgID="Equation.DSMT4" ShapeID="_x0000_i1102" DrawAspect="Content" ObjectID="_1642513391" r:id="rId156"/>
        </w:object>
      </w:r>
      <w:r w:rsidRPr="002F4E12">
        <w:rPr>
          <w:rFonts w:ascii="Times New Roman" w:eastAsia="STZhongsong" w:hAnsi="Times New Roman" w:cs="Times New Roman"/>
        </w:rPr>
        <w:t>中，</w:t>
      </w:r>
      <w:r w:rsidRPr="002F4E12">
        <w:rPr>
          <w:rFonts w:ascii="Times New Roman" w:eastAsia="STZhongsong" w:hAnsi="Times New Roman" w:cs="Times New Roman"/>
          <w:position w:val="-6"/>
        </w:rPr>
        <w:object w:dxaOrig="1284" w:dyaOrig="276">
          <v:shape id="_x0000_i1103" type="#_x0000_t75" style="width:64.5pt;height:13.5pt" o:ole="">
            <v:imagedata r:id="rId157" o:title=""/>
          </v:shape>
          <o:OLEObject Type="Embed" ProgID="Equation.DSMT4" ShapeID="_x0000_i1103" DrawAspect="Content" ObjectID="_1642513392" r:id="rId158"/>
        </w:object>
      </w:r>
      <w:r w:rsidRPr="002F4E12">
        <w:rPr>
          <w:rFonts w:ascii="Times New Roman" w:eastAsia="STZhongsong" w:hAnsi="Times New Roman" w:cs="Times New Roman"/>
        </w:rPr>
        <w:t>，对角线</w:t>
      </w:r>
      <w:r w:rsidRPr="002F4E12">
        <w:rPr>
          <w:rFonts w:ascii="Times New Roman" w:eastAsia="STZhongsong" w:hAnsi="Times New Roman" w:cs="Times New Roman"/>
          <w:position w:val="-6"/>
        </w:rPr>
        <w:object w:dxaOrig="420" w:dyaOrig="276">
          <v:shape id="_x0000_i1104" type="#_x0000_t75" style="width:21pt;height:13.5pt" o:ole="">
            <v:imagedata r:id="rId159" o:title=""/>
          </v:shape>
          <o:OLEObject Type="Embed" ProgID="Equation.DSMT4" ShapeID="_x0000_i1104" DrawAspect="Content" ObjectID="_1642513393" r:id="rId160"/>
        </w:object>
      </w:r>
      <w:r w:rsidRPr="002F4E12">
        <w:rPr>
          <w:rFonts w:ascii="Times New Roman" w:eastAsia="STZhongsong" w:hAnsi="Times New Roman" w:cs="Times New Roman"/>
        </w:rPr>
        <w:t>、</w:t>
      </w:r>
      <w:r w:rsidRPr="002F4E12">
        <w:rPr>
          <w:rFonts w:ascii="Times New Roman" w:eastAsia="STZhongsong" w:hAnsi="Times New Roman" w:cs="Times New Roman"/>
          <w:position w:val="-4"/>
        </w:rPr>
        <w:object w:dxaOrig="396" w:dyaOrig="264">
          <v:shape id="_x0000_i1105" type="#_x0000_t75" style="width:19.5pt;height:13.5pt" o:ole="">
            <v:imagedata r:id="rId161" o:title=""/>
          </v:shape>
          <o:OLEObject Type="Embed" ProgID="Equation.DSMT4" ShapeID="_x0000_i1105" DrawAspect="Content" ObjectID="_1642513394" r:id="rId162"/>
        </w:object>
      </w:r>
      <w:r w:rsidRPr="002F4E12">
        <w:rPr>
          <w:rFonts w:ascii="Times New Roman" w:eastAsia="STZhongsong" w:hAnsi="Times New Roman" w:cs="Times New Roman"/>
        </w:rPr>
        <w:t>交于点</w:t>
      </w:r>
      <w:r w:rsidRPr="002F4E12">
        <w:rPr>
          <w:rFonts w:ascii="Times New Roman" w:eastAsia="STZhongsong" w:hAnsi="Times New Roman" w:cs="Times New Roman"/>
          <w:position w:val="-6"/>
        </w:rPr>
        <w:object w:dxaOrig="240" w:dyaOrig="276">
          <v:shape id="_x0000_i1106" type="#_x0000_t75" style="width:12pt;height:13.5pt" o:ole="">
            <v:imagedata r:id="rId163" o:title=""/>
          </v:shape>
          <o:OLEObject Type="Embed" ProgID="Equation.DSMT4" ShapeID="_x0000_i1106" DrawAspect="Content" ObjectID="_1642513395" r:id="rId164"/>
        </w:objec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6"/>
        </w:rPr>
        <w:object w:dxaOrig="996" w:dyaOrig="276">
          <v:shape id="_x0000_i1107" type="#_x0000_t75" style="width:49.5pt;height:13.5pt" o:ole="">
            <v:imagedata r:id="rId165" o:title=""/>
          </v:shape>
          <o:OLEObject Type="Embed" ProgID="Equation.DSMT4" ShapeID="_x0000_i1107" DrawAspect="Content" ObjectID="_1642513396" r:id="rId166"/>
        </w:objec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6"/>
        </w:rPr>
        <w:object w:dxaOrig="996" w:dyaOrig="276">
          <v:shape id="_x0000_i1108" type="#_x0000_t75" style="width:49.5pt;height:13.5pt" o:ole="">
            <v:imagedata r:id="rId167" o:title=""/>
          </v:shape>
          <o:OLEObject Type="Embed" ProgID="Equation.DSMT4" ShapeID="_x0000_i1108" DrawAspect="Content" ObjectID="_1642513397" r:id="rId168"/>
        </w:object>
      </w:r>
      <w:r w:rsidRPr="002F4E12">
        <w:rPr>
          <w:rFonts w:ascii="Times New Roman" w:eastAsia="STZhongsong" w:hAnsi="Times New Roman" w:cs="Times New Roman"/>
        </w:rPr>
        <w:t>，如果</w:t>
      </w:r>
      <w:r w:rsidRPr="002F4E12">
        <w:rPr>
          <w:rFonts w:ascii="Times New Roman" w:eastAsia="STZhongsong" w:hAnsi="Times New Roman" w:cs="Times New Roman"/>
          <w:position w:val="-6"/>
        </w:rPr>
        <w:object w:dxaOrig="756" w:dyaOrig="276">
          <v:shape id="_x0000_i1109" type="#_x0000_t75" style="width:37.5pt;height:13.5pt" o:ole="">
            <v:imagedata r:id="rId169" o:title=""/>
          </v:shape>
          <o:OLEObject Type="Embed" ProgID="Equation.DSMT4" ShapeID="_x0000_i1109" DrawAspect="Content" ObjectID="_1642513398" r:id="rId170"/>
        </w:objec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6"/>
        </w:rPr>
        <w:object w:dxaOrig="756" w:dyaOrig="276">
          <v:shape id="_x0000_i1110" type="#_x0000_t75" style="width:37.5pt;height:13.5pt" o:ole="">
            <v:imagedata r:id="rId171" o:title=""/>
          </v:shape>
          <o:OLEObject Type="Embed" ProgID="Equation.DSMT4" ShapeID="_x0000_i1110" DrawAspect="Content" ObjectID="_1642513399" r:id="rId172"/>
        </w:object>
      </w:r>
      <w:r w:rsidRPr="002F4E12">
        <w:rPr>
          <w:rFonts w:ascii="Times New Roman" w:eastAsia="STZhongsong" w:hAnsi="Times New Roman" w:cs="Times New Roman"/>
        </w:rPr>
        <w:t>，那么</w:t>
      </w:r>
      <w:r w:rsidRPr="002F4E12">
        <w:rPr>
          <w:rFonts w:ascii="Times New Roman" w:eastAsia="STZhongsong" w:hAnsi="Times New Roman" w:cs="Times New Roman"/>
          <w:position w:val="-4"/>
        </w:rPr>
        <w:object w:dxaOrig="576" w:dyaOrig="264">
          <v:shape id="_x0000_i1111" type="#_x0000_t75" style="width:28.5pt;height:13.5pt" o:ole="">
            <v:imagedata r:id="rId173" o:title=""/>
          </v:shape>
          <o:OLEObject Type="Embed" ProgID="Equation.DSMT4" ShapeID="_x0000_i1111" DrawAspect="Content" ObjectID="_1642513400" r:id="rId174"/>
        </w:object>
      </w:r>
      <w:r w:rsidR="009445AD" w:rsidRPr="002F4E12">
        <w:rPr>
          <w:rFonts w:ascii="Times New Roman" w:eastAsia="STZhongsong" w:hAnsi="Times New Roman" w:cs="Times New Roman"/>
        </w:rPr>
        <w:t>____________.</w:t>
      </w:r>
    </w:p>
    <w:p w:rsidR="00133101" w:rsidRPr="002F4E12" w:rsidRDefault="00133101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CE205F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18.</w:t>
      </w:r>
      <w:r>
        <w:rPr>
          <w:rFonts w:ascii="Times New Roman" w:eastAsia="STZhongsong" w:hAnsi="Times New Roman" w:cs="Times New Roman"/>
        </w:rPr>
        <w:t xml:space="preserve"> </w:t>
      </w:r>
      <w:r w:rsidR="000D01E6" w:rsidRPr="002F4E12">
        <w:rPr>
          <w:rFonts w:ascii="Times New Roman" w:eastAsia="STZhongsong" w:hAnsi="Times New Roman" w:cs="Times New Roman"/>
        </w:rPr>
        <w:t>如图</w:t>
      </w:r>
      <w:r w:rsidR="00D8793E">
        <w:rPr>
          <w:rFonts w:ascii="Times New Roman" w:eastAsia="STZhongsong" w:hAnsi="Times New Roman" w:cs="Times New Roman" w:hint="eastAsia"/>
        </w:rPr>
        <w:t>8</w:t>
      </w:r>
      <w:r w:rsidR="000D01E6" w:rsidRPr="002F4E12">
        <w:rPr>
          <w:rFonts w:ascii="Times New Roman" w:eastAsia="STZhongsong" w:hAnsi="Times New Roman" w:cs="Times New Roman"/>
        </w:rPr>
        <w:t>，在</w:t>
      </w:r>
      <w:r w:rsidRPr="002F4E12">
        <w:rPr>
          <w:rFonts w:ascii="Times New Roman" w:eastAsia="STZhongsong" w:hAnsi="Times New Roman" w:cs="Times New Roman"/>
          <w:position w:val="-6"/>
        </w:rPr>
        <w:object w:dxaOrig="1020" w:dyaOrig="300">
          <v:shape id="_x0000_i1112" type="#_x0000_t75" style="width:51pt;height:15pt" o:ole="">
            <v:imagedata r:id="rId27" o:title=""/>
          </v:shape>
          <o:OLEObject Type="Embed" ProgID="Equation.DSMT4" ShapeID="_x0000_i1112" DrawAspect="Content" ObjectID="_1642513401" r:id="rId175"/>
        </w:object>
      </w:r>
      <w:r w:rsidR="000D01E6" w:rsidRPr="002F4E12">
        <w:rPr>
          <w:rFonts w:ascii="Times New Roman" w:eastAsia="STZhongsong" w:hAnsi="Times New Roman" w:cs="Times New Roman"/>
        </w:rPr>
        <w:t>中，</w:t>
      </w:r>
      <w:r w:rsidRPr="002F4E12">
        <w:rPr>
          <w:rFonts w:ascii="Times New Roman" w:eastAsia="STZhongsong" w:hAnsi="Times New Roman" w:cs="Times New Roman"/>
          <w:position w:val="-6"/>
        </w:rPr>
        <w:object w:dxaOrig="996" w:dyaOrig="276">
          <v:shape id="_x0000_i1113" type="#_x0000_t75" style="width:49.5pt;height:13.5pt" o:ole="">
            <v:imagedata r:id="rId176" o:title=""/>
          </v:shape>
          <o:OLEObject Type="Embed" ProgID="Equation.DSMT4" ShapeID="_x0000_i1113" DrawAspect="Content" ObjectID="_1642513402" r:id="rId177"/>
        </w:object>
      </w:r>
      <w:r w:rsidR="000D01E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6"/>
        </w:rPr>
        <w:object w:dxaOrig="756" w:dyaOrig="276">
          <v:shape id="_x0000_i1114" type="#_x0000_t75" style="width:37.5pt;height:13.5pt" o:ole="">
            <v:imagedata r:id="rId178" o:title=""/>
          </v:shape>
          <o:OLEObject Type="Embed" ProgID="Equation.DSMT4" ShapeID="_x0000_i1114" DrawAspect="Content" ObjectID="_1642513403" r:id="rId179"/>
        </w:object>
      </w:r>
      <w:r w:rsidR="000D01E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24"/>
        </w:rPr>
        <w:object w:dxaOrig="1044" w:dyaOrig="624">
          <v:shape id="_x0000_i1115" type="#_x0000_t75" style="width:52.5pt;height:31.5pt" o:ole="">
            <v:imagedata r:id="rId180" o:title=""/>
          </v:shape>
          <o:OLEObject Type="Embed" ProgID="Equation.DSMT4" ShapeID="_x0000_i1115" DrawAspect="Content" ObjectID="_1642513404" r:id="rId181"/>
        </w:object>
      </w:r>
      <w:r w:rsidR="000D01E6" w:rsidRPr="002F4E12">
        <w:rPr>
          <w:rFonts w:ascii="Times New Roman" w:eastAsia="STZhongsong" w:hAnsi="Times New Roman" w:cs="Times New Roman"/>
        </w:rPr>
        <w:t>，点</w:t>
      </w:r>
      <w:r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116" type="#_x0000_t75" style="width:12pt;height:13.5pt" o:ole="">
            <v:imagedata r:id="rId182" o:title=""/>
          </v:shape>
          <o:OLEObject Type="Embed" ProgID="Equation.DSMT4" ShapeID="_x0000_i1116" DrawAspect="Content" ObjectID="_1642513405" r:id="rId183"/>
        </w:object>
      </w:r>
      <w:r w:rsidR="000D01E6" w:rsidRPr="002F4E12">
        <w:rPr>
          <w:rFonts w:ascii="Times New Roman" w:eastAsia="STZhongsong" w:hAnsi="Times New Roman" w:cs="Times New Roman"/>
        </w:rPr>
        <w:t>为边</w:t>
      </w:r>
      <w:r w:rsidRPr="002F4E12">
        <w:rPr>
          <w:rFonts w:ascii="Times New Roman" w:eastAsia="STZhongsong" w:hAnsi="Times New Roman" w:cs="Times New Roman"/>
          <w:position w:val="-6"/>
        </w:rPr>
        <w:object w:dxaOrig="396" w:dyaOrig="276">
          <v:shape id="_x0000_i1117" type="#_x0000_t75" style="width:19.5pt;height:13.5pt" o:ole="">
            <v:imagedata r:id="rId184" o:title=""/>
          </v:shape>
          <o:OLEObject Type="Embed" ProgID="Equation.DSMT4" ShapeID="_x0000_i1117" DrawAspect="Content" ObjectID="_1642513406" r:id="rId185"/>
        </w:object>
      </w:r>
      <w:r w:rsidR="000D01E6" w:rsidRPr="002F4E12">
        <w:rPr>
          <w:rFonts w:ascii="Times New Roman" w:eastAsia="STZhongsong" w:hAnsi="Times New Roman" w:cs="Times New Roman"/>
        </w:rPr>
        <w:t>上一点，</w:t>
      </w:r>
      <w:r w:rsidRPr="002F4E12">
        <w:rPr>
          <w:rFonts w:ascii="Times New Roman" w:eastAsia="STZhongsong" w:hAnsi="Times New Roman" w:cs="Times New Roman"/>
          <w:position w:val="-6"/>
        </w:rPr>
        <w:object w:dxaOrig="744" w:dyaOrig="276">
          <v:shape id="_x0000_i1118" type="#_x0000_t75" style="width:37.5pt;height:13.5pt" o:ole="">
            <v:imagedata r:id="rId186" o:title=""/>
          </v:shape>
          <o:OLEObject Type="Embed" ProgID="Equation.DSMT4" ShapeID="_x0000_i1118" DrawAspect="Content" ObjectID="_1642513407" r:id="rId187"/>
        </w:object>
      </w:r>
      <w:r w:rsidR="000D01E6" w:rsidRPr="002F4E12">
        <w:rPr>
          <w:rFonts w:ascii="Times New Roman" w:eastAsia="STZhongsong" w:hAnsi="Times New Roman" w:cs="Times New Roman"/>
        </w:rPr>
        <w:t>，将</w:t>
      </w:r>
      <w:r w:rsidRPr="002F4E12">
        <w:rPr>
          <w:rFonts w:ascii="Times New Roman" w:eastAsia="STZhongsong" w:hAnsi="Times New Roman" w:cs="Times New Roman"/>
          <w:position w:val="-6"/>
        </w:rPr>
        <w:object w:dxaOrig="780" w:dyaOrig="300">
          <v:shape id="_x0000_i1119" type="#_x0000_t75" style="width:39pt;height:15pt" o:ole="">
            <v:imagedata r:id="rId188" o:title=""/>
          </v:shape>
          <o:OLEObject Type="Embed" ProgID="Equation.DSMT4" ShapeID="_x0000_i1119" DrawAspect="Content" ObjectID="_1642513408" r:id="rId189"/>
        </w:object>
      </w:r>
      <w:r w:rsidR="000D01E6" w:rsidRPr="002F4E12">
        <w:rPr>
          <w:rFonts w:ascii="Times New Roman" w:eastAsia="STZhongsong" w:hAnsi="Times New Roman" w:cs="Times New Roman"/>
        </w:rPr>
        <w:t>绕点</w:t>
      </w:r>
      <w:r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120" type="#_x0000_t75" style="width:12pt;height:13.5pt" o:ole="">
            <v:imagedata r:id="rId190" o:title=""/>
          </v:shape>
          <o:OLEObject Type="Embed" ProgID="Equation.DSMT4" ShapeID="_x0000_i1120" DrawAspect="Content" ObjectID="_1642513409" r:id="rId191"/>
        </w:object>
      </w:r>
      <w:r w:rsidR="000D01E6" w:rsidRPr="002F4E12">
        <w:rPr>
          <w:rFonts w:ascii="Times New Roman" w:eastAsia="STZhongsong" w:hAnsi="Times New Roman" w:cs="Times New Roman"/>
        </w:rPr>
        <w:t>旋转得到</w:t>
      </w:r>
      <w:r w:rsidRPr="002F4E12">
        <w:rPr>
          <w:rFonts w:ascii="Times New Roman" w:eastAsia="STZhongsong" w:hAnsi="Times New Roman" w:cs="Times New Roman"/>
          <w:position w:val="-6"/>
        </w:rPr>
        <w:object w:dxaOrig="936" w:dyaOrig="300">
          <v:shape id="_x0000_i1121" type="#_x0000_t75" style="width:46.5pt;height:15pt" o:ole="">
            <v:imagedata r:id="rId192" o:title=""/>
          </v:shape>
          <o:OLEObject Type="Embed" ProgID="Equation.DSMT4" ShapeID="_x0000_i1121" DrawAspect="Content" ObjectID="_1642513410" r:id="rId193"/>
        </w:object>
      </w:r>
      <w:r w:rsidR="00DD1B67" w:rsidRPr="002F4E12">
        <w:rPr>
          <w:rFonts w:ascii="Times New Roman" w:eastAsia="STZhongsong" w:hAnsi="Times New Roman" w:cs="Times New Roman"/>
        </w:rPr>
        <w:t>（</w:t>
      </w:r>
      <w:r w:rsidR="000D01E6" w:rsidRPr="002F4E12">
        <w:rPr>
          <w:rFonts w:ascii="Times New Roman" w:eastAsia="STZhongsong" w:hAnsi="Times New Roman" w:cs="Times New Roman"/>
        </w:rPr>
        <w:t>点</w:t>
      </w:r>
      <w:r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122" type="#_x0000_t75" style="width:12pt;height:13.5pt" o:ole="">
            <v:imagedata r:id="rId194" o:title=""/>
          </v:shape>
          <o:OLEObject Type="Embed" ProgID="Equation.DSMT4" ShapeID="_x0000_i1122" DrawAspect="Content" ObjectID="_1642513411" r:id="rId195"/>
        </w:object>
      </w:r>
      <w:r w:rsidR="000D01E6" w:rsidRPr="002F4E12">
        <w:rPr>
          <w:rFonts w:ascii="Times New Roman" w:eastAsia="STZhongsong" w:hAnsi="Times New Roman" w:cs="Times New Roman"/>
        </w:rPr>
        <w:t>、</w:t>
      </w:r>
      <w:r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123" type="#_x0000_t75" style="width:12pt;height:13.5pt" o:ole="">
            <v:imagedata r:id="rId196" o:title=""/>
          </v:shape>
          <o:OLEObject Type="Embed" ProgID="Equation.DSMT4" ShapeID="_x0000_i1123" DrawAspect="Content" ObjectID="_1642513412" r:id="rId197"/>
        </w:object>
      </w:r>
      <w:r w:rsidR="000D01E6" w:rsidRPr="002F4E12">
        <w:rPr>
          <w:rFonts w:ascii="Times New Roman" w:eastAsia="STZhongsong" w:hAnsi="Times New Roman" w:cs="Times New Roman"/>
        </w:rPr>
        <w:t>、</w:t>
      </w:r>
      <w:r w:rsidRPr="002F4E12">
        <w:rPr>
          <w:rFonts w:ascii="Times New Roman" w:eastAsia="STZhongsong" w:hAnsi="Times New Roman" w:cs="Times New Roman"/>
          <w:position w:val="-6"/>
        </w:rPr>
        <w:object w:dxaOrig="240" w:dyaOrig="276">
          <v:shape id="_x0000_i1124" type="#_x0000_t75" style="width:12pt;height:13.5pt" o:ole="">
            <v:imagedata r:id="rId198" o:title=""/>
          </v:shape>
          <o:OLEObject Type="Embed" ProgID="Equation.DSMT4" ShapeID="_x0000_i1124" DrawAspect="Content" ObjectID="_1642513413" r:id="rId199"/>
        </w:object>
      </w:r>
      <w:r w:rsidR="000D01E6" w:rsidRPr="002F4E12">
        <w:rPr>
          <w:rFonts w:ascii="Times New Roman" w:eastAsia="STZhongsong" w:hAnsi="Times New Roman" w:cs="Times New Roman"/>
        </w:rPr>
        <w:t>分别与点</w:t>
      </w:r>
      <w:r w:rsidRPr="002F4E12">
        <w:rPr>
          <w:rFonts w:ascii="Times New Roman" w:eastAsia="STZhongsong" w:hAnsi="Times New Roman" w:cs="Times New Roman"/>
          <w:position w:val="-4"/>
        </w:rPr>
        <w:object w:dxaOrig="276" w:dyaOrig="264">
          <v:shape id="_x0000_i1125" type="#_x0000_t75" style="width:13.5pt;height:13.5pt" o:ole="">
            <v:imagedata r:id="rId200" o:title=""/>
          </v:shape>
          <o:OLEObject Type="Embed" ProgID="Equation.DSMT4" ShapeID="_x0000_i1125" DrawAspect="Content" ObjectID="_1642513414" r:id="rId201"/>
        </w:object>
      </w:r>
      <w:r w:rsidR="000D01E6" w:rsidRPr="002F4E12">
        <w:rPr>
          <w:rFonts w:ascii="Times New Roman" w:eastAsia="STZhongsong" w:hAnsi="Times New Roman" w:cs="Times New Roman"/>
        </w:rPr>
        <w:t>、</w:t>
      </w:r>
      <w:r w:rsidRPr="002F4E12">
        <w:rPr>
          <w:rFonts w:ascii="Times New Roman" w:eastAsia="STZhongsong" w:hAnsi="Times New Roman" w:cs="Times New Roman"/>
          <w:position w:val="-4"/>
        </w:rPr>
        <w:object w:dxaOrig="276" w:dyaOrig="264">
          <v:shape id="_x0000_i1126" type="#_x0000_t75" style="width:13.5pt;height:13.5pt" o:ole="">
            <v:imagedata r:id="rId202" o:title=""/>
          </v:shape>
          <o:OLEObject Type="Embed" ProgID="Equation.DSMT4" ShapeID="_x0000_i1126" DrawAspect="Content" ObjectID="_1642513415" r:id="rId203"/>
        </w:object>
      </w:r>
      <w:r w:rsidR="000D01E6" w:rsidRPr="002F4E12">
        <w:rPr>
          <w:rFonts w:ascii="Times New Roman" w:eastAsia="STZhongsong" w:hAnsi="Times New Roman" w:cs="Times New Roman"/>
        </w:rPr>
        <w:t>、</w:t>
      </w:r>
      <w:r w:rsidRPr="002F4E12">
        <w:rPr>
          <w:rFonts w:ascii="Times New Roman" w:eastAsia="STZhongsong" w:hAnsi="Times New Roman" w:cs="Times New Roman"/>
          <w:position w:val="-6"/>
        </w:rPr>
        <w:object w:dxaOrig="300" w:dyaOrig="276">
          <v:shape id="_x0000_i1127" type="#_x0000_t75" style="width:15pt;height:13.5pt" o:ole="">
            <v:imagedata r:id="rId204" o:title=""/>
          </v:shape>
          <o:OLEObject Type="Embed" ProgID="Equation.DSMT4" ShapeID="_x0000_i1127" DrawAspect="Content" ObjectID="_1642513416" r:id="rId205"/>
        </w:object>
      </w:r>
      <w:r w:rsidR="000D01E6" w:rsidRPr="002F4E12">
        <w:rPr>
          <w:rFonts w:ascii="Times New Roman" w:eastAsia="STZhongsong" w:hAnsi="Times New Roman" w:cs="Times New Roman"/>
        </w:rPr>
        <w:t>对应</w:t>
      </w:r>
      <w:r w:rsidR="00DD1B67" w:rsidRPr="002F4E12">
        <w:rPr>
          <w:rFonts w:ascii="Times New Roman" w:eastAsia="STZhongsong" w:hAnsi="Times New Roman" w:cs="Times New Roman"/>
        </w:rPr>
        <w:t>）</w:t>
      </w:r>
      <w:r w:rsidR="000D01E6" w:rsidRPr="002F4E12">
        <w:rPr>
          <w:rFonts w:ascii="Times New Roman" w:eastAsia="STZhongsong" w:hAnsi="Times New Roman" w:cs="Times New Roman"/>
        </w:rPr>
        <w:t>，使</w:t>
      </w:r>
      <w:r w:rsidRPr="002F4E12">
        <w:rPr>
          <w:rFonts w:ascii="Times New Roman" w:eastAsia="STZhongsong" w:hAnsi="Times New Roman" w:cs="Times New Roman"/>
          <w:position w:val="-10"/>
        </w:rPr>
        <w:object w:dxaOrig="1080" w:dyaOrig="324">
          <v:shape id="_x0000_i1128" type="#_x0000_t75" style="width:54pt;height:16.5pt" o:ole="">
            <v:imagedata r:id="rId206" o:title=""/>
          </v:shape>
          <o:OLEObject Type="Embed" ProgID="Equation.DSMT4" ShapeID="_x0000_i1128" DrawAspect="Content" ObjectID="_1642513417" r:id="rId207"/>
        </w:object>
      </w:r>
      <w:r w:rsidR="000D01E6" w:rsidRPr="002F4E12">
        <w:rPr>
          <w:rFonts w:ascii="Times New Roman" w:eastAsia="STZhongsong" w:hAnsi="Times New Roman" w:cs="Times New Roman"/>
        </w:rPr>
        <w:t>，边</w:t>
      </w:r>
      <w:r w:rsidRPr="002F4E12">
        <w:rPr>
          <w:rFonts w:ascii="Times New Roman" w:eastAsia="STZhongsong" w:hAnsi="Times New Roman" w:cs="Times New Roman"/>
          <w:position w:val="-6"/>
        </w:rPr>
        <w:object w:dxaOrig="516" w:dyaOrig="276">
          <v:shape id="_x0000_i1129" type="#_x0000_t75" style="width:25.5pt;height:13.5pt" o:ole="">
            <v:imagedata r:id="rId208" o:title=""/>
          </v:shape>
          <o:OLEObject Type="Embed" ProgID="Equation.DSMT4" ShapeID="_x0000_i1129" DrawAspect="Content" ObjectID="_1642513418" r:id="rId209"/>
        </w:object>
      </w:r>
      <w:r w:rsidR="000D01E6" w:rsidRPr="002F4E12">
        <w:rPr>
          <w:rFonts w:ascii="Times New Roman" w:eastAsia="STZhongsong" w:hAnsi="Times New Roman" w:cs="Times New Roman"/>
        </w:rPr>
        <w:t>与边</w:t>
      </w:r>
      <w:r w:rsidRPr="002F4E12">
        <w:rPr>
          <w:rFonts w:ascii="Times New Roman" w:eastAsia="STZhongsong" w:hAnsi="Times New Roman" w:cs="Times New Roman"/>
          <w:position w:val="-4"/>
        </w:rPr>
        <w:object w:dxaOrig="396" w:dyaOrig="264">
          <v:shape id="_x0000_i1130" type="#_x0000_t75" style="width:19.5pt;height:13.5pt" o:ole="">
            <v:imagedata r:id="rId210" o:title=""/>
          </v:shape>
          <o:OLEObject Type="Embed" ProgID="Equation.DSMT4" ShapeID="_x0000_i1130" DrawAspect="Content" ObjectID="_1642513419" r:id="rId211"/>
        </w:object>
      </w:r>
      <w:r w:rsidR="000D01E6" w:rsidRPr="002F4E12">
        <w:rPr>
          <w:rFonts w:ascii="Times New Roman" w:eastAsia="STZhongsong" w:hAnsi="Times New Roman" w:cs="Times New Roman"/>
        </w:rPr>
        <w:t>交于点</w:t>
      </w:r>
      <w:r w:rsidRPr="002F4E12">
        <w:rPr>
          <w:rFonts w:ascii="Times New Roman" w:eastAsia="STZhongsong" w:hAnsi="Times New Roman" w:cs="Times New Roman"/>
          <w:position w:val="-6"/>
        </w:rPr>
        <w:object w:dxaOrig="264" w:dyaOrig="276">
          <v:shape id="_x0000_i1131" type="#_x0000_t75" style="width:13.5pt;height:13.5pt" o:ole="">
            <v:imagedata r:id="rId212" o:title=""/>
          </v:shape>
          <o:OLEObject Type="Embed" ProgID="Equation.DSMT4" ShapeID="_x0000_i1131" DrawAspect="Content" ObjectID="_1642513420" r:id="rId213"/>
        </w:object>
      </w:r>
      <w:r w:rsidR="000D01E6" w:rsidRPr="002F4E12">
        <w:rPr>
          <w:rFonts w:ascii="Times New Roman" w:eastAsia="STZhongsong" w:hAnsi="Times New Roman" w:cs="Times New Roman"/>
        </w:rPr>
        <w:t>，那么</w:t>
      </w:r>
      <w:r w:rsidRPr="002F4E12">
        <w:rPr>
          <w:rFonts w:ascii="Times New Roman" w:eastAsia="STZhongsong" w:hAnsi="Times New Roman" w:cs="Times New Roman"/>
          <w:position w:val="-6"/>
        </w:rPr>
        <w:object w:dxaOrig="480" w:dyaOrig="276">
          <v:shape id="_x0000_i1132" type="#_x0000_t75" style="width:24pt;height:13.5pt" o:ole="">
            <v:imagedata r:id="rId214" o:title=""/>
          </v:shape>
          <o:OLEObject Type="Embed" ProgID="Equation.DSMT4" ShapeID="_x0000_i1132" DrawAspect="Content" ObjectID="_1642513421" r:id="rId215"/>
        </w:object>
      </w:r>
      <w:r w:rsidR="000D01E6" w:rsidRPr="002F4E12">
        <w:rPr>
          <w:rFonts w:ascii="Times New Roman" w:eastAsia="STZhongsong" w:hAnsi="Times New Roman" w:cs="Times New Roman"/>
        </w:rPr>
        <w:t>的长等于</w:t>
      </w:r>
      <w:r w:rsidRPr="002F4E12">
        <w:rPr>
          <w:rFonts w:ascii="Times New Roman" w:eastAsia="STZhongsong" w:hAnsi="Times New Roman" w:cs="Times New Roman"/>
        </w:rPr>
        <w:t>__________.</w:t>
      </w:r>
    </w:p>
    <w:p w:rsidR="00133101" w:rsidRPr="002F4E12" w:rsidRDefault="00133101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F4502B" w:rsidRDefault="00F4502B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三、解答题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7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题，满分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78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 xml:space="preserve">  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请将解题过程填入答题纸的相应位置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]</w:t>
      </w:r>
    </w:p>
    <w:p w:rsidR="00F4502B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19.</w:t>
      </w:r>
      <w:r>
        <w:rPr>
          <w:rFonts w:ascii="Times New Roman" w:eastAsia="STZhongsong" w:hAnsi="Times New Roman" w:cs="Times New Roman"/>
        </w:rPr>
        <w:t xml:space="preserve"> 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F4502B" w:rsidRPr="00B74FA8">
        <w:rPr>
          <w:rFonts w:ascii="Times New Roman" w:eastAsia="STZhongsong" w:hAnsi="Times New Roman" w:cs="Times New Roman"/>
          <w:color w:val="000000"/>
          <w:szCs w:val="21"/>
        </w:rPr>
        <w:t>10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0D01E6" w:rsidRDefault="002F4E12" w:rsidP="00F4502B">
      <w:pPr>
        <w:tabs>
          <w:tab w:val="left" w:pos="2127"/>
          <w:tab w:val="left" w:pos="4253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计算：</w:t>
      </w:r>
      <w:r w:rsidRPr="002F4E12">
        <w:rPr>
          <w:rFonts w:ascii="Times New Roman" w:eastAsia="STZhongsong" w:hAnsi="Times New Roman" w:cs="Times New Roman"/>
          <w:position w:val="-24"/>
        </w:rPr>
        <w:object w:dxaOrig="1896" w:dyaOrig="660">
          <v:shape id="_x0000_i1133" type="#_x0000_t75" style="width:94.5pt;height:33pt" o:ole="">
            <v:imagedata r:id="rId216" o:title=""/>
          </v:shape>
          <o:OLEObject Type="Embed" ProgID="Equation.DSMT4" ShapeID="_x0000_i1133" DrawAspect="Content" ObjectID="_1642513422" r:id="rId217"/>
        </w:object>
      </w: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F4502B" w:rsidRDefault="00F4502B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Pr="002F4E12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F4502B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20.</w:t>
      </w:r>
      <w:r>
        <w:rPr>
          <w:rFonts w:ascii="Times New Roman" w:eastAsia="STZhongsong" w:hAnsi="Times New Roman" w:cs="Times New Roman"/>
        </w:rPr>
        <w:t xml:space="preserve"> 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F4502B" w:rsidRPr="00B74FA8">
        <w:rPr>
          <w:rFonts w:ascii="Times New Roman" w:eastAsia="STZhongsong" w:hAnsi="Times New Roman" w:cs="Times New Roman"/>
          <w:color w:val="000000"/>
          <w:szCs w:val="21"/>
        </w:rPr>
        <w:t>10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0D01E6" w:rsidRPr="002F4E12" w:rsidRDefault="00F4502B" w:rsidP="00F4502B">
      <w:pPr>
        <w:tabs>
          <w:tab w:val="left" w:pos="2127"/>
          <w:tab w:val="left" w:pos="4253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5657215</wp:posOffset>
            </wp:positionH>
            <wp:positionV relativeFrom="paragraph">
              <wp:posOffset>444500</wp:posOffset>
            </wp:positionV>
            <wp:extent cx="1623201" cy="1463167"/>
            <wp:effectExtent l="0" t="0" r="0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E12" w:rsidRPr="002F4E12">
        <w:rPr>
          <w:rFonts w:ascii="Times New Roman" w:eastAsia="STZhongsong" w:hAnsi="Times New Roman" w:cs="Times New Roman"/>
        </w:rPr>
        <w:t>如图</w:t>
      </w:r>
      <w:r w:rsidR="00D8793E">
        <w:rPr>
          <w:rFonts w:ascii="Times New Roman" w:eastAsia="STZhongsong" w:hAnsi="Times New Roman" w:cs="Times New Roman" w:hint="eastAsia"/>
        </w:rPr>
        <w:t>9</w:t>
      </w:r>
      <w:r w:rsidR="002F4E12" w:rsidRPr="002F4E12">
        <w:rPr>
          <w:rFonts w:ascii="Times New Roman" w:eastAsia="STZhongsong" w:hAnsi="Times New Roman" w:cs="Times New Roman"/>
        </w:rPr>
        <w:t>，在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780" w:dyaOrig="300">
          <v:shape id="_x0000_i1134" type="#_x0000_t75" style="width:39pt;height:15pt" o:ole="">
            <v:imagedata r:id="rId219" o:title=""/>
          </v:shape>
          <o:OLEObject Type="Embed" ProgID="Equation.DSMT4" ShapeID="_x0000_i1134" DrawAspect="Content" ObjectID="_1642513423" r:id="rId220"/>
        </w:object>
      </w:r>
      <w:r w:rsidR="002F4E12" w:rsidRPr="002F4E12">
        <w:rPr>
          <w:rFonts w:ascii="Times New Roman" w:eastAsia="STZhongsong" w:hAnsi="Times New Roman" w:cs="Times New Roman"/>
        </w:rPr>
        <w:t>中，点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264" w:dyaOrig="264">
          <v:shape id="_x0000_i1135" type="#_x0000_t75" style="width:13.5pt;height:13.5pt" o:ole="">
            <v:imagedata r:id="rId221" o:title=""/>
          </v:shape>
          <o:OLEObject Type="Embed" ProgID="Equation.DSMT4" ShapeID="_x0000_i1135" DrawAspect="Content" ObjectID="_1642513424" r:id="rId222"/>
        </w:object>
      </w:r>
      <w:r w:rsidR="002F4E12" w:rsidRPr="002F4E12">
        <w:rPr>
          <w:rFonts w:ascii="Times New Roman" w:eastAsia="STZhongsong" w:hAnsi="Times New Roman" w:cs="Times New Roman"/>
        </w:rPr>
        <w:t>、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136" type="#_x0000_t75" style="width:12pt;height:13.5pt" o:ole="">
            <v:imagedata r:id="rId223" o:title=""/>
          </v:shape>
          <o:OLEObject Type="Embed" ProgID="Equation.DSMT4" ShapeID="_x0000_i1136" DrawAspect="Content" ObjectID="_1642513425" r:id="rId224"/>
        </w:object>
      </w:r>
      <w:r w:rsidR="002F4E12" w:rsidRPr="002F4E12">
        <w:rPr>
          <w:rFonts w:ascii="Times New Roman" w:eastAsia="STZhongsong" w:hAnsi="Times New Roman" w:cs="Times New Roman"/>
        </w:rPr>
        <w:t>、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264" w:dyaOrig="264">
          <v:shape id="_x0000_i1137" type="#_x0000_t75" style="width:13.5pt;height:13.5pt" o:ole="">
            <v:imagedata r:id="rId225" o:title=""/>
          </v:shape>
          <o:OLEObject Type="Embed" ProgID="Equation.DSMT4" ShapeID="_x0000_i1137" DrawAspect="Content" ObjectID="_1642513426" r:id="rId226"/>
        </w:object>
      </w:r>
      <w:r w:rsidR="002F4E12" w:rsidRPr="002F4E12">
        <w:rPr>
          <w:rFonts w:ascii="Times New Roman" w:eastAsia="STZhongsong" w:hAnsi="Times New Roman" w:cs="Times New Roman"/>
        </w:rPr>
        <w:t>分别在边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396" w:dyaOrig="264">
          <v:shape id="_x0000_i1138" type="#_x0000_t75" style="width:19.5pt;height:13.5pt" o:ole="">
            <v:imagedata r:id="rId227" o:title=""/>
          </v:shape>
          <o:OLEObject Type="Embed" ProgID="Equation.DSMT4" ShapeID="_x0000_i1138" DrawAspect="Content" ObjectID="_1642513427" r:id="rId228"/>
        </w:object>
      </w:r>
      <w:r w:rsidR="002F4E12" w:rsidRPr="002F4E12">
        <w:rPr>
          <w:rFonts w:ascii="Times New Roman" w:eastAsia="STZhongsong" w:hAnsi="Times New Roman" w:cs="Times New Roman"/>
        </w:rPr>
        <w:t>、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420" w:dyaOrig="276">
          <v:shape id="_x0000_i1139" type="#_x0000_t75" style="width:21pt;height:13.5pt" o:ole="">
            <v:imagedata r:id="rId229" o:title=""/>
          </v:shape>
          <o:OLEObject Type="Embed" ProgID="Equation.DSMT4" ShapeID="_x0000_i1139" DrawAspect="Content" ObjectID="_1642513428" r:id="rId230"/>
        </w:object>
      </w:r>
      <w:r w:rsidR="002F4E12" w:rsidRPr="002F4E12">
        <w:rPr>
          <w:rFonts w:ascii="Times New Roman" w:eastAsia="STZhongsong" w:hAnsi="Times New Roman" w:cs="Times New Roman"/>
        </w:rPr>
        <w:t>、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396" w:dyaOrig="276">
          <v:shape id="_x0000_i1140" type="#_x0000_t75" style="width:19.5pt;height:13.5pt" o:ole="">
            <v:imagedata r:id="rId231" o:title=""/>
          </v:shape>
          <o:OLEObject Type="Embed" ProgID="Equation.DSMT4" ShapeID="_x0000_i1140" DrawAspect="Content" ObjectID="_1642513429" r:id="rId232"/>
        </w:object>
      </w:r>
      <w:r w:rsidR="002F4E12" w:rsidRPr="002F4E12">
        <w:rPr>
          <w:rFonts w:ascii="Times New Roman" w:eastAsia="STZhongsong" w:hAnsi="Times New Roman" w:cs="Times New Roman"/>
        </w:rPr>
        <w:t>上，</w:t>
      </w:r>
      <w:r w:rsidR="002F4E12" w:rsidRPr="002F4E12">
        <w:rPr>
          <w:rFonts w:ascii="Times New Roman" w:eastAsia="STZhongsong" w:hAnsi="Times New Roman" w:cs="Times New Roman"/>
          <w:position w:val="-10"/>
        </w:rPr>
        <w:object w:dxaOrig="996" w:dyaOrig="324">
          <v:shape id="_x0000_i1141" type="#_x0000_t75" style="width:49.5pt;height:16.5pt" o:ole="">
            <v:imagedata r:id="rId233" o:title=""/>
          </v:shape>
          <o:OLEObject Type="Embed" ProgID="Equation.DSMT4" ShapeID="_x0000_i1141" DrawAspect="Content" ObjectID="_1642513430" r:id="rId234"/>
        </w:object>
      </w:r>
      <w:r w:rsidR="002F4E12" w:rsidRPr="002F4E12">
        <w:rPr>
          <w:rFonts w:ascii="Times New Roman" w:eastAsia="STZhongsong" w:hAnsi="Times New Roman" w:cs="Times New Roman"/>
        </w:rPr>
        <w:t>，</w:t>
      </w:r>
      <w:r w:rsidR="002F4E12" w:rsidRPr="002F4E12">
        <w:rPr>
          <w:rFonts w:ascii="Times New Roman" w:eastAsia="STZhongsong" w:hAnsi="Times New Roman" w:cs="Times New Roman"/>
          <w:position w:val="-10"/>
        </w:rPr>
        <w:object w:dxaOrig="984" w:dyaOrig="324">
          <v:shape id="_x0000_i1142" type="#_x0000_t75" style="width:49.5pt;height:16.5pt" o:ole="">
            <v:imagedata r:id="rId235" o:title=""/>
          </v:shape>
          <o:OLEObject Type="Embed" ProgID="Equation.DSMT4" ShapeID="_x0000_i1142" DrawAspect="Content" ObjectID="_1642513431" r:id="rId236"/>
        </w:object>
      </w:r>
      <w:r w:rsidR="002F4E12" w:rsidRPr="002F4E12">
        <w:rPr>
          <w:rFonts w:ascii="Times New Roman" w:eastAsia="STZhongsong" w:hAnsi="Times New Roman" w:cs="Times New Roman"/>
        </w:rPr>
        <w:t>，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1440" w:dyaOrig="276">
          <v:shape id="_x0000_i1143" type="#_x0000_t75" style="width:1in;height:13.5pt" o:ole="">
            <v:imagedata r:id="rId237" o:title=""/>
          </v:shape>
          <o:OLEObject Type="Embed" ProgID="Equation.DSMT4" ShapeID="_x0000_i1143" DrawAspect="Content" ObjectID="_1642513432" r:id="rId238"/>
        </w:object>
      </w:r>
      <w:r w:rsidR="002F4E12" w:rsidRPr="002F4E12">
        <w:rPr>
          <w:rFonts w:ascii="Times New Roman" w:eastAsia="STZhongsong" w:hAnsi="Times New Roman" w:cs="Times New Roman"/>
        </w:rPr>
        <w:t>.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1</w:t>
      </w:r>
      <w:r w:rsidRPr="002F4E12">
        <w:rPr>
          <w:rFonts w:ascii="Times New Roman" w:eastAsia="STZhongsong" w:hAnsi="Times New Roman" w:cs="Times New Roman"/>
        </w:rPr>
        <w:t>）当</w:t>
      </w:r>
      <w:r w:rsidRPr="002F4E12">
        <w:rPr>
          <w:rFonts w:ascii="Times New Roman" w:eastAsia="STZhongsong" w:hAnsi="Times New Roman" w:cs="Times New Roman"/>
          <w:position w:val="-6"/>
        </w:rPr>
        <w:object w:dxaOrig="756" w:dyaOrig="276">
          <v:shape id="_x0000_i1144" type="#_x0000_t75" style="width:37.5pt;height:13.5pt" o:ole="">
            <v:imagedata r:id="rId239" o:title=""/>
          </v:shape>
          <o:OLEObject Type="Embed" ProgID="Equation.DSMT4" ShapeID="_x0000_i1144" DrawAspect="Content" ObjectID="_1642513433" r:id="rId240"/>
        </w:object>
      </w:r>
      <w:r w:rsidRPr="002F4E12">
        <w:rPr>
          <w:rFonts w:ascii="Times New Roman" w:eastAsia="STZhongsong" w:hAnsi="Times New Roman" w:cs="Times New Roman"/>
        </w:rPr>
        <w:t>时，求</w:t>
      </w:r>
      <w:r w:rsidRPr="002F4E12">
        <w:rPr>
          <w:rFonts w:ascii="Times New Roman" w:eastAsia="STZhongsong" w:hAnsi="Times New Roman" w:cs="Times New Roman"/>
          <w:position w:val="-6"/>
        </w:rPr>
        <w:object w:dxaOrig="396" w:dyaOrig="276">
          <v:shape id="_x0000_i1145" type="#_x0000_t75" style="width:19.5pt;height:13.5pt" o:ole="">
            <v:imagedata r:id="rId241" o:title=""/>
          </v:shape>
          <o:OLEObject Type="Embed" ProgID="Equation.DSMT4" ShapeID="_x0000_i1145" DrawAspect="Content" ObjectID="_1642513434" r:id="rId242"/>
        </w:object>
      </w:r>
      <w:r w:rsidRPr="002F4E12">
        <w:rPr>
          <w:rFonts w:ascii="Times New Roman" w:eastAsia="STZhongsong" w:hAnsi="Times New Roman" w:cs="Times New Roman"/>
        </w:rPr>
        <w:t>的长；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2</w:t>
      </w:r>
      <w:r w:rsidRPr="002F4E12">
        <w:rPr>
          <w:rFonts w:ascii="Times New Roman" w:eastAsia="STZhongsong" w:hAnsi="Times New Roman" w:cs="Times New Roman"/>
        </w:rPr>
        <w:t>）设</w:t>
      </w:r>
      <w:r w:rsidRPr="002F4E12">
        <w:rPr>
          <w:rFonts w:ascii="Times New Roman" w:eastAsia="STZhongsong" w:hAnsi="Times New Roman" w:cs="Times New Roman"/>
          <w:position w:val="-6"/>
        </w:rPr>
        <w:object w:dxaOrig="780" w:dyaOrig="336">
          <v:shape id="_x0000_i1146" type="#_x0000_t75" style="width:39pt;height:16.5pt" o:ole="">
            <v:imagedata r:id="rId243" o:title=""/>
          </v:shape>
          <o:OLEObject Type="Embed" ProgID="Equation.DSMT4" ShapeID="_x0000_i1146" DrawAspect="Content" ObjectID="_1642513435" r:id="rId244"/>
        </w:objec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6"/>
        </w:rPr>
        <w:object w:dxaOrig="756" w:dyaOrig="336">
          <v:shape id="_x0000_i1147" type="#_x0000_t75" style="width:37.5pt;height:16.5pt" o:ole="">
            <v:imagedata r:id="rId245" o:title=""/>
          </v:shape>
          <o:OLEObject Type="Embed" ProgID="Equation.DSMT4" ShapeID="_x0000_i1147" DrawAspect="Content" ObjectID="_1642513436" r:id="rId246"/>
        </w:object>
      </w:r>
      <w:r w:rsidR="00746BE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</w:rPr>
        <w:t>那么</w:t>
      </w:r>
      <w:r w:rsidRPr="002F4E12">
        <w:rPr>
          <w:rFonts w:ascii="Times New Roman" w:eastAsia="STZhongsong" w:hAnsi="Times New Roman" w:cs="Times New Roman"/>
          <w:position w:val="-4"/>
        </w:rPr>
        <w:object w:dxaOrig="576" w:dyaOrig="324">
          <v:shape id="_x0000_i1148" type="#_x0000_t75" style="width:28.5pt;height:16.5pt" o:ole="">
            <v:imagedata r:id="rId247" o:title=""/>
          </v:shape>
          <o:OLEObject Type="Embed" ProgID="Equation.DSMT4" ShapeID="_x0000_i1148" DrawAspect="Content" ObjectID="_1642513437" r:id="rId248"/>
        </w:object>
      </w:r>
      <w:r w:rsidR="00746BE6" w:rsidRPr="002F4E12">
        <w:rPr>
          <w:rFonts w:ascii="Times New Roman" w:eastAsia="STZhongsong" w:hAnsi="Times New Roman" w:cs="Times New Roman"/>
        </w:rPr>
        <w:t>__________</w: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4"/>
        </w:rPr>
        <w:object w:dxaOrig="564" w:dyaOrig="324">
          <v:shape id="_x0000_i1149" type="#_x0000_t75" style="width:28.5pt;height:16.5pt" o:ole="">
            <v:imagedata r:id="rId249" o:title=""/>
          </v:shape>
          <o:OLEObject Type="Embed" ProgID="Equation.DSMT4" ShapeID="_x0000_i1149" DrawAspect="Content" ObjectID="_1642513438" r:id="rId250"/>
        </w:object>
      </w:r>
      <w:r w:rsidR="00746BE6" w:rsidRPr="002F4E12">
        <w:rPr>
          <w:rFonts w:ascii="Times New Roman" w:eastAsia="STZhongsong" w:hAnsi="Times New Roman" w:cs="Times New Roman"/>
        </w:rPr>
        <w:t>__________</w:t>
      </w:r>
      <w:r w:rsidRPr="002F4E12">
        <w:rPr>
          <w:rFonts w:ascii="Times New Roman" w:eastAsia="STZhongsong" w:hAnsi="Times New Roman" w:cs="Times New Roman"/>
        </w:rPr>
        <w:t>（用向量</w:t>
      </w:r>
      <w:r w:rsidRPr="002F4E12">
        <w:rPr>
          <w:rFonts w:ascii="Times New Roman" w:eastAsia="STZhongsong" w:hAnsi="Times New Roman" w:cs="Times New Roman"/>
          <w:position w:val="-6"/>
        </w:rPr>
        <w:object w:dxaOrig="204" w:dyaOrig="336">
          <v:shape id="_x0000_i1150" type="#_x0000_t75" style="width:10.5pt;height:16.5pt" o:ole="">
            <v:imagedata r:id="rId251" o:title=""/>
          </v:shape>
          <o:OLEObject Type="Embed" ProgID="Equation.DSMT4" ShapeID="_x0000_i1150" DrawAspect="Content" ObjectID="_1642513439" r:id="rId252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6"/>
        </w:rPr>
        <w:object w:dxaOrig="204" w:dyaOrig="336">
          <v:shape id="_x0000_i1151" type="#_x0000_t75" style="width:10.5pt;height:16.5pt" o:ole="">
            <v:imagedata r:id="rId253" o:title=""/>
          </v:shape>
          <o:OLEObject Type="Embed" ProgID="Equation.DSMT4" ShapeID="_x0000_i1151" DrawAspect="Content" ObjectID="_1642513440" r:id="rId254"/>
        </w:object>
      </w:r>
      <w:r w:rsidRPr="002F4E12">
        <w:rPr>
          <w:rFonts w:ascii="Times New Roman" w:eastAsia="STZhongsong" w:hAnsi="Times New Roman" w:cs="Times New Roman"/>
        </w:rPr>
        <w:t>表示）</w:t>
      </w: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F4502B" w:rsidRDefault="00F4502B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F4502B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21.</w:t>
      </w:r>
      <w:r>
        <w:rPr>
          <w:rFonts w:ascii="Times New Roman" w:eastAsia="STZhongsong" w:hAnsi="Times New Roman" w:cs="Times New Roman"/>
        </w:rPr>
        <w:t xml:space="preserve"> 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F4502B" w:rsidRPr="00B74FA8">
        <w:rPr>
          <w:rFonts w:ascii="Times New Roman" w:eastAsia="STZhongsong" w:hAnsi="Times New Roman" w:cs="Times New Roman"/>
          <w:color w:val="000000"/>
          <w:szCs w:val="21"/>
        </w:rPr>
        <w:t>10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0D01E6" w:rsidRPr="002F4E12" w:rsidRDefault="00F4502B" w:rsidP="00F4502B">
      <w:pPr>
        <w:tabs>
          <w:tab w:val="left" w:pos="2127"/>
          <w:tab w:val="left" w:pos="4253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4099560</wp:posOffset>
            </wp:positionH>
            <wp:positionV relativeFrom="paragraph">
              <wp:posOffset>402590</wp:posOffset>
            </wp:positionV>
            <wp:extent cx="2042337" cy="1120237"/>
            <wp:effectExtent l="0" t="0" r="0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E12" w:rsidRPr="002F4E12">
        <w:rPr>
          <w:rFonts w:ascii="Times New Roman" w:eastAsia="STZhongsong" w:hAnsi="Times New Roman" w:cs="Times New Roman"/>
        </w:rPr>
        <w:t>如图</w:t>
      </w:r>
      <w:r w:rsidR="00D8793E">
        <w:rPr>
          <w:rFonts w:ascii="Times New Roman" w:eastAsia="STZhongsong" w:hAnsi="Times New Roman" w:cs="Times New Roman" w:hint="eastAsia"/>
        </w:rPr>
        <w:t>10</w:t>
      </w:r>
      <w:r w:rsidR="002F4E12" w:rsidRPr="002F4E12">
        <w:rPr>
          <w:rFonts w:ascii="Times New Roman" w:eastAsia="STZhongsong" w:hAnsi="Times New Roman" w:cs="Times New Roman"/>
        </w:rPr>
        <w:t>，在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780" w:dyaOrig="300">
          <v:shape id="_x0000_i1152" type="#_x0000_t75" style="width:39pt;height:15pt" o:ole="">
            <v:imagedata r:id="rId219" o:title=""/>
          </v:shape>
          <o:OLEObject Type="Embed" ProgID="Equation.DSMT4" ShapeID="_x0000_i1152" DrawAspect="Content" ObjectID="_1642513441" r:id="rId256"/>
        </w:object>
      </w:r>
      <w:r w:rsidR="002F4E12" w:rsidRPr="002F4E12">
        <w:rPr>
          <w:rFonts w:ascii="Times New Roman" w:eastAsia="STZhongsong" w:hAnsi="Times New Roman" w:cs="Times New Roman"/>
        </w:rPr>
        <w:t>中，点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153" type="#_x0000_t75" style="width:12pt;height:13.5pt" o:ole="">
            <v:imagedata r:id="rId257" o:title=""/>
          </v:shape>
          <o:OLEObject Type="Embed" ProgID="Equation.DSMT4" ShapeID="_x0000_i1153" DrawAspect="Content" ObjectID="_1642513442" r:id="rId258"/>
        </w:object>
      </w:r>
      <w:r w:rsidR="002F4E12" w:rsidRPr="002F4E12">
        <w:rPr>
          <w:rFonts w:ascii="Times New Roman" w:eastAsia="STZhongsong" w:hAnsi="Times New Roman" w:cs="Times New Roman"/>
        </w:rPr>
        <w:t>、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264" w:dyaOrig="264">
          <v:shape id="_x0000_i1154" type="#_x0000_t75" style="width:13.5pt;height:13.5pt" o:ole="">
            <v:imagedata r:id="rId259" o:title=""/>
          </v:shape>
          <o:OLEObject Type="Embed" ProgID="Equation.DSMT4" ShapeID="_x0000_i1154" DrawAspect="Content" ObjectID="_1642513443" r:id="rId260"/>
        </w:object>
      </w:r>
      <w:r w:rsidR="002F4E12" w:rsidRPr="002F4E12">
        <w:rPr>
          <w:rFonts w:ascii="Times New Roman" w:eastAsia="STZhongsong" w:hAnsi="Times New Roman" w:cs="Times New Roman"/>
        </w:rPr>
        <w:t>分别在边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396" w:dyaOrig="276">
          <v:shape id="_x0000_i1155" type="#_x0000_t75" style="width:19.5pt;height:13.5pt" o:ole="">
            <v:imagedata r:id="rId261" o:title=""/>
          </v:shape>
          <o:OLEObject Type="Embed" ProgID="Equation.DSMT4" ShapeID="_x0000_i1155" DrawAspect="Content" ObjectID="_1642513444" r:id="rId262"/>
        </w:object>
      </w:r>
      <w:r w:rsidR="002F4E12" w:rsidRPr="002F4E12">
        <w:rPr>
          <w:rFonts w:ascii="Times New Roman" w:eastAsia="STZhongsong" w:hAnsi="Times New Roman" w:cs="Times New Roman"/>
        </w:rPr>
        <w:t>、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420" w:dyaOrig="276">
          <v:shape id="_x0000_i1156" type="#_x0000_t75" style="width:21pt;height:13.5pt" o:ole="">
            <v:imagedata r:id="rId263" o:title=""/>
          </v:shape>
          <o:OLEObject Type="Embed" ProgID="Equation.DSMT4" ShapeID="_x0000_i1156" DrawAspect="Content" ObjectID="_1642513445" r:id="rId264"/>
        </w:object>
      </w:r>
      <w:r w:rsidR="002F4E12" w:rsidRPr="002F4E12">
        <w:rPr>
          <w:rFonts w:ascii="Times New Roman" w:eastAsia="STZhongsong" w:hAnsi="Times New Roman" w:cs="Times New Roman"/>
        </w:rPr>
        <w:t>上，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960" w:dyaOrig="264">
          <v:shape id="_x0000_i1157" type="#_x0000_t75" style="width:48pt;height:13.5pt" o:ole="">
            <v:imagedata r:id="rId265" o:title=""/>
          </v:shape>
          <o:OLEObject Type="Embed" ProgID="Equation.DSMT4" ShapeID="_x0000_i1157" DrawAspect="Content" ObjectID="_1642513446" r:id="rId266"/>
        </w:object>
      </w:r>
      <w:r w:rsidR="002F4E12" w:rsidRPr="002F4E12">
        <w:rPr>
          <w:rFonts w:ascii="Times New Roman" w:eastAsia="STZhongsong" w:hAnsi="Times New Roman" w:cs="Times New Roman"/>
        </w:rPr>
        <w:t>，垂足为点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158" type="#_x0000_t75" style="width:12pt;height:13.5pt" o:ole="">
            <v:imagedata r:id="rId267" o:title=""/>
          </v:shape>
          <o:OLEObject Type="Embed" ProgID="Equation.DSMT4" ShapeID="_x0000_i1158" DrawAspect="Content" ObjectID="_1642513447" r:id="rId268"/>
        </w:object>
      </w:r>
      <w:r w:rsidR="002F4E12" w:rsidRPr="002F4E12">
        <w:rPr>
          <w:rFonts w:ascii="Times New Roman" w:eastAsia="STZhongsong" w:hAnsi="Times New Roman" w:cs="Times New Roman"/>
        </w:rPr>
        <w:t>，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996" w:dyaOrig="276">
          <v:shape id="_x0000_i1159" type="#_x0000_t75" style="width:49.5pt;height:13.5pt" o:ole="">
            <v:imagedata r:id="rId269" o:title=""/>
          </v:shape>
          <o:OLEObject Type="Embed" ProgID="Equation.DSMT4" ShapeID="_x0000_i1159" DrawAspect="Content" ObjectID="_1642513448" r:id="rId270"/>
        </w:object>
      </w:r>
      <w:r w:rsidR="002F4E12" w:rsidRPr="002F4E12">
        <w:rPr>
          <w:rFonts w:ascii="Times New Roman" w:eastAsia="STZhongsong" w:hAnsi="Times New Roman" w:cs="Times New Roman"/>
        </w:rPr>
        <w:t>，垂足为点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160" type="#_x0000_t75" style="width:12pt;height:13.5pt" o:ole="">
            <v:imagedata r:id="rId271" o:title=""/>
          </v:shape>
          <o:OLEObject Type="Embed" ProgID="Equation.DSMT4" ShapeID="_x0000_i1160" DrawAspect="Content" ObjectID="_1642513449" r:id="rId272"/>
        </w:object>
      </w:r>
      <w:r w:rsidR="002F4E12" w:rsidRPr="002F4E12">
        <w:rPr>
          <w:rFonts w:ascii="Times New Roman" w:eastAsia="STZhongsong" w:hAnsi="Times New Roman" w:cs="Times New Roman"/>
        </w:rPr>
        <w:t>，</w:t>
      </w:r>
      <w:r w:rsidR="002F4E12" w:rsidRPr="002F4E12">
        <w:rPr>
          <w:rFonts w:ascii="Times New Roman" w:eastAsia="STZhongsong" w:hAnsi="Times New Roman" w:cs="Times New Roman"/>
          <w:position w:val="-24"/>
        </w:rPr>
        <w:object w:dxaOrig="1056" w:dyaOrig="624">
          <v:shape id="_x0000_i1161" type="#_x0000_t75" style="width:52.5pt;height:31.5pt" o:ole="">
            <v:imagedata r:id="rId273" o:title=""/>
          </v:shape>
          <o:OLEObject Type="Embed" ProgID="Equation.DSMT4" ShapeID="_x0000_i1161" DrawAspect="Content" ObjectID="_1642513450" r:id="rId274"/>
        </w:object>
      </w:r>
      <w:r w:rsidR="00D9032B" w:rsidRPr="002F4E12">
        <w:rPr>
          <w:rFonts w:ascii="Times New Roman" w:eastAsia="STZhongsong" w:hAnsi="Times New Roman" w:cs="Times New Roman"/>
        </w:rPr>
        <w:t>.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1</w:t>
      </w:r>
      <w:r w:rsidRPr="002F4E12">
        <w:rPr>
          <w:rFonts w:ascii="Times New Roman" w:eastAsia="STZhongsong" w:hAnsi="Times New Roman" w:cs="Times New Roman"/>
        </w:rPr>
        <w:t>）求证：</w:t>
      </w:r>
      <w:r w:rsidRPr="002F4E12">
        <w:rPr>
          <w:rFonts w:ascii="Times New Roman" w:eastAsia="STZhongsong" w:hAnsi="Times New Roman" w:cs="Times New Roman"/>
          <w:position w:val="-6"/>
        </w:rPr>
        <w:object w:dxaOrig="1320" w:dyaOrig="276">
          <v:shape id="_x0000_i1162" type="#_x0000_t75" style="width:66pt;height:13.5pt" o:ole="">
            <v:imagedata r:id="rId275" o:title=""/>
          </v:shape>
          <o:OLEObject Type="Embed" ProgID="Equation.DSMT4" ShapeID="_x0000_i1162" DrawAspect="Content" ObjectID="_1642513451" r:id="rId276"/>
        </w:object>
      </w:r>
      <w:r w:rsidRPr="002F4E12">
        <w:rPr>
          <w:rFonts w:ascii="Times New Roman" w:eastAsia="STZhongsong" w:hAnsi="Times New Roman" w:cs="Times New Roman"/>
        </w:rPr>
        <w:t>；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2</w:t>
      </w:r>
      <w:r w:rsidRPr="002F4E12">
        <w:rPr>
          <w:rFonts w:ascii="Times New Roman" w:eastAsia="STZhongsong" w:hAnsi="Times New Roman" w:cs="Times New Roman"/>
        </w:rPr>
        <w:t>）如果</w:t>
      </w:r>
      <w:r w:rsidRPr="002F4E12">
        <w:rPr>
          <w:rFonts w:ascii="Times New Roman" w:eastAsia="STZhongsong" w:hAnsi="Times New Roman" w:cs="Times New Roman"/>
          <w:position w:val="-6"/>
        </w:rPr>
        <w:object w:dxaOrig="744" w:dyaOrig="276">
          <v:shape id="_x0000_i1163" type="#_x0000_t75" style="width:37.5pt;height:13.5pt" o:ole="">
            <v:imagedata r:id="rId277" o:title=""/>
          </v:shape>
          <o:OLEObject Type="Embed" ProgID="Equation.DSMT4" ShapeID="_x0000_i1163" DrawAspect="Content" ObjectID="_1642513452" r:id="rId278"/>
        </w:objec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6"/>
        </w:rPr>
        <w:object w:dxaOrig="804" w:dyaOrig="276">
          <v:shape id="_x0000_i1164" type="#_x0000_t75" style="width:40.5pt;height:13.5pt" o:ole="">
            <v:imagedata r:id="rId279" o:title=""/>
          </v:shape>
          <o:OLEObject Type="Embed" ProgID="Equation.DSMT4" ShapeID="_x0000_i1164" DrawAspect="Content" ObjectID="_1642513453" r:id="rId280"/>
        </w:object>
      </w:r>
      <w:r w:rsidRPr="002F4E12">
        <w:rPr>
          <w:rFonts w:ascii="Times New Roman" w:eastAsia="STZhongsong" w:hAnsi="Times New Roman" w:cs="Times New Roman"/>
        </w:rPr>
        <w:t>，求</w:t>
      </w:r>
      <w:r w:rsidRPr="002F4E12">
        <w:rPr>
          <w:rFonts w:ascii="Times New Roman" w:eastAsia="STZhongsong" w:hAnsi="Times New Roman" w:cs="Times New Roman"/>
          <w:position w:val="-4"/>
        </w:rPr>
        <w:object w:dxaOrig="396" w:dyaOrig="264">
          <v:shape id="_x0000_i1165" type="#_x0000_t75" style="width:19.5pt;height:13.5pt" o:ole="">
            <v:imagedata r:id="rId281" o:title=""/>
          </v:shape>
          <o:OLEObject Type="Embed" ProgID="Equation.DSMT4" ShapeID="_x0000_i1165" DrawAspect="Content" ObjectID="_1642513454" r:id="rId282"/>
        </w:object>
      </w:r>
      <w:r w:rsidRPr="002F4E12">
        <w:rPr>
          <w:rFonts w:ascii="Times New Roman" w:eastAsia="STZhongsong" w:hAnsi="Times New Roman" w:cs="Times New Roman"/>
        </w:rPr>
        <w:t>的长</w:t>
      </w:r>
      <w:r w:rsidRPr="002F4E12">
        <w:rPr>
          <w:rFonts w:ascii="Times New Roman" w:eastAsia="STZhongsong" w:hAnsi="Times New Roman" w:cs="Times New Roman"/>
        </w:rPr>
        <w:t>.</w:t>
      </w: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F4502B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22.</w:t>
      </w:r>
      <w:r>
        <w:rPr>
          <w:rFonts w:ascii="Times New Roman" w:eastAsia="STZhongsong" w:hAnsi="Times New Roman" w:cs="Times New Roman"/>
        </w:rPr>
        <w:t xml:space="preserve"> 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F4502B" w:rsidRPr="00B74FA8">
        <w:rPr>
          <w:rFonts w:ascii="Times New Roman" w:eastAsia="STZhongsong" w:hAnsi="Times New Roman" w:cs="Times New Roman"/>
          <w:color w:val="000000"/>
          <w:szCs w:val="21"/>
        </w:rPr>
        <w:t>10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0D01E6" w:rsidRPr="002F4E12" w:rsidRDefault="002F4E12" w:rsidP="00F4502B">
      <w:pPr>
        <w:tabs>
          <w:tab w:val="left" w:pos="2127"/>
          <w:tab w:val="left" w:pos="4253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函数</w:t>
      </w:r>
      <w:r w:rsidRPr="002F4E12">
        <w:rPr>
          <w:rFonts w:ascii="Times New Roman" w:eastAsia="STZhongsong" w:hAnsi="Times New Roman" w:cs="Times New Roman"/>
          <w:position w:val="-24"/>
        </w:rPr>
        <w:object w:dxaOrig="660" w:dyaOrig="624">
          <v:shape id="_x0000_i1166" type="#_x0000_t75" style="width:33pt;height:31.5pt" o:ole="">
            <v:imagedata r:id="rId283" o:title=""/>
          </v:shape>
          <o:OLEObject Type="Embed" ProgID="Equation.DSMT4" ShapeID="_x0000_i1166" DrawAspect="Content" ObjectID="_1642513455" r:id="rId284"/>
        </w:object>
      </w:r>
      <w:r w:rsidRPr="002F4E12">
        <w:rPr>
          <w:rFonts w:ascii="Times New Roman" w:eastAsia="STZhongsong" w:hAnsi="Times New Roman" w:cs="Times New Roman"/>
        </w:rPr>
        <w:t>与函数</w:t>
      </w:r>
      <w:r w:rsidRPr="002F4E12">
        <w:rPr>
          <w:rFonts w:ascii="Times New Roman" w:eastAsia="STZhongsong" w:hAnsi="Times New Roman" w:cs="Times New Roman"/>
          <w:position w:val="-24"/>
        </w:rPr>
        <w:object w:dxaOrig="624" w:dyaOrig="624">
          <v:shape id="_x0000_i1167" type="#_x0000_t75" style="width:31.5pt;height:31.5pt" o:ole="">
            <v:imagedata r:id="rId285" o:title=""/>
          </v:shape>
          <o:OLEObject Type="Embed" ProgID="Equation.DSMT4" ShapeID="_x0000_i1167" DrawAspect="Content" ObjectID="_1642513456" r:id="rId286"/>
        </w:object>
      </w:r>
      <w:r w:rsidR="00DD1B67"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  <w:position w:val="-6"/>
        </w:rPr>
        <w:object w:dxaOrig="264" w:dyaOrig="216">
          <v:shape id="_x0000_i1168" type="#_x0000_t75" style="width:13.5pt;height:10.5pt" o:ole="">
            <v:imagedata r:id="rId287" o:title=""/>
          </v:shape>
          <o:OLEObject Type="Embed" ProgID="Equation.DSMT4" ShapeID="_x0000_i1168" DrawAspect="Content" ObjectID="_1642513457" r:id="rId288"/>
        </w:object>
      </w:r>
      <w:r w:rsidRPr="002F4E12">
        <w:rPr>
          <w:rFonts w:ascii="Times New Roman" w:eastAsia="STZhongsong" w:hAnsi="Times New Roman" w:cs="Times New Roman"/>
        </w:rPr>
        <w:t>、</w:t>
      </w:r>
      <w:r w:rsidRPr="002F4E12">
        <w:rPr>
          <w:rFonts w:ascii="Times New Roman" w:eastAsia="STZhongsong" w:hAnsi="Times New Roman" w:cs="Times New Roman"/>
          <w:position w:val="-6"/>
        </w:rPr>
        <w:object w:dxaOrig="204" w:dyaOrig="276">
          <v:shape id="_x0000_i1169" type="#_x0000_t75" style="width:10.5pt;height:13.5pt" o:ole="">
            <v:imagedata r:id="rId289" o:title=""/>
          </v:shape>
          <o:OLEObject Type="Embed" ProgID="Equation.DSMT4" ShapeID="_x0000_i1169" DrawAspect="Content" ObjectID="_1642513458" r:id="rId290"/>
        </w:object>
      </w:r>
      <w:r w:rsidRPr="002F4E12">
        <w:rPr>
          <w:rFonts w:ascii="Times New Roman" w:eastAsia="STZhongsong" w:hAnsi="Times New Roman" w:cs="Times New Roman"/>
        </w:rPr>
        <w:t>为不等于零的常数</w:t>
      </w:r>
      <w:r w:rsidR="00DD1B67" w:rsidRPr="002F4E12">
        <w:rPr>
          <w:rFonts w:ascii="Times New Roman" w:eastAsia="STZhongsong" w:hAnsi="Times New Roman" w:cs="Times New Roman"/>
        </w:rPr>
        <w:t>）</w:t>
      </w:r>
      <w:r w:rsidRPr="002F4E12">
        <w:rPr>
          <w:rFonts w:ascii="Times New Roman" w:eastAsia="STZhongsong" w:hAnsi="Times New Roman" w:cs="Times New Roman"/>
        </w:rPr>
        <w:t>的图像有一个公共点</w:t>
      </w:r>
      <w:r w:rsidRPr="002F4E12">
        <w:rPr>
          <w:rFonts w:ascii="Times New Roman" w:eastAsia="STZhongsong" w:hAnsi="Times New Roman" w:cs="Times New Roman"/>
          <w:position w:val="-14"/>
        </w:rPr>
        <w:object w:dxaOrig="1104" w:dyaOrig="396">
          <v:shape id="_x0000_i1170" type="#_x0000_t75" style="width:55.5pt;height:19.5pt" o:ole="">
            <v:imagedata r:id="rId291" o:title=""/>
          </v:shape>
          <o:OLEObject Type="Embed" ProgID="Equation.DSMT4" ShapeID="_x0000_i1170" DrawAspect="Content" ObjectID="_1642513459" r:id="rId292"/>
        </w:object>
      </w:r>
      <w:r w:rsidRPr="002F4E12">
        <w:rPr>
          <w:rFonts w:ascii="Times New Roman" w:eastAsia="STZhongsong" w:hAnsi="Times New Roman" w:cs="Times New Roman"/>
        </w:rPr>
        <w:t>，其中正比例函数</w:t>
      </w:r>
      <w:r w:rsidRPr="002F4E12">
        <w:rPr>
          <w:rFonts w:ascii="Times New Roman" w:eastAsia="STZhongsong" w:hAnsi="Times New Roman" w:cs="Times New Roman"/>
          <w:position w:val="-10"/>
        </w:rPr>
        <w:object w:dxaOrig="216" w:dyaOrig="264">
          <v:shape id="_x0000_i1171" type="#_x0000_t75" style="width:10.5pt;height:13.5pt" o:ole="">
            <v:imagedata r:id="rId293" o:title=""/>
          </v:shape>
          <o:OLEObject Type="Embed" ProgID="Equation.DSMT4" ShapeID="_x0000_i1171" DrawAspect="Content" ObjectID="_1642513460" r:id="rId294"/>
        </w:object>
      </w:r>
      <w:r w:rsidRPr="002F4E12">
        <w:rPr>
          <w:rFonts w:ascii="Times New Roman" w:eastAsia="STZhongsong" w:hAnsi="Times New Roman" w:cs="Times New Roman"/>
        </w:rPr>
        <w:t>的值随</w:t>
      </w:r>
      <w:r w:rsidRPr="002F4E12">
        <w:rPr>
          <w:rFonts w:ascii="Times New Roman" w:eastAsia="STZhongsong" w:hAnsi="Times New Roman" w:cs="Times New Roman"/>
          <w:position w:val="-6"/>
        </w:rPr>
        <w:object w:dxaOrig="204" w:dyaOrig="216">
          <v:shape id="_x0000_i1172" type="#_x0000_t75" style="width:10.5pt;height:10.5pt" o:ole="">
            <v:imagedata r:id="rId295" o:title=""/>
          </v:shape>
          <o:OLEObject Type="Embed" ProgID="Equation.DSMT4" ShapeID="_x0000_i1172" DrawAspect="Content" ObjectID="_1642513461" r:id="rId296"/>
        </w:object>
      </w:r>
      <w:r w:rsidRPr="002F4E12">
        <w:rPr>
          <w:rFonts w:ascii="Times New Roman" w:eastAsia="STZhongsong" w:hAnsi="Times New Roman" w:cs="Times New Roman"/>
        </w:rPr>
        <w:t>的值增大而减小，求这两个函数的解析式</w:t>
      </w:r>
      <w:r w:rsidR="0091445E" w:rsidRPr="002F4E12">
        <w:rPr>
          <w:rFonts w:ascii="Times New Roman" w:eastAsia="STZhongsong" w:hAnsi="Times New Roman" w:cs="Times New Roman"/>
        </w:rPr>
        <w:t>.</w:t>
      </w: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F4502B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23.</w:t>
      </w:r>
      <w:r>
        <w:rPr>
          <w:rFonts w:ascii="Times New Roman" w:eastAsia="STZhongsong" w:hAnsi="Times New Roman" w:cs="Times New Roman"/>
        </w:rPr>
        <w:t xml:space="preserve"> 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F4502B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F4502B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0D01E6" w:rsidRPr="002F4E12" w:rsidRDefault="002F4E12" w:rsidP="00F4502B">
      <w:pPr>
        <w:tabs>
          <w:tab w:val="left" w:pos="2127"/>
          <w:tab w:val="left" w:pos="4253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已知：如图</w:t>
      </w:r>
      <w:r w:rsidR="00D8793E">
        <w:rPr>
          <w:rFonts w:ascii="Times New Roman" w:eastAsia="STZhongsong" w:hAnsi="Times New Roman" w:cs="Times New Roman" w:hint="eastAsia"/>
        </w:rPr>
        <w:t>11</w:t>
      </w:r>
      <w:r w:rsidRPr="002F4E12">
        <w:rPr>
          <w:rFonts w:ascii="Times New Roman" w:eastAsia="STZhongsong" w:hAnsi="Times New Roman" w:cs="Times New Roman"/>
        </w:rPr>
        <w:t>，四边形</w:t>
      </w:r>
      <w:r w:rsidRPr="002F4E12">
        <w:rPr>
          <w:rFonts w:ascii="Times New Roman" w:eastAsia="STZhongsong" w:hAnsi="Times New Roman" w:cs="Times New Roman"/>
          <w:position w:val="-6"/>
        </w:rPr>
        <w:object w:dxaOrig="720" w:dyaOrig="276">
          <v:shape id="_x0000_i1173" type="#_x0000_t75" style="width:36pt;height:13.5pt" o:ole="">
            <v:imagedata r:id="rId297" o:title=""/>
          </v:shape>
          <o:OLEObject Type="Embed" ProgID="Equation.DSMT4" ShapeID="_x0000_i1173" DrawAspect="Content" ObjectID="_1642513462" r:id="rId298"/>
        </w:object>
      </w:r>
      <w:r w:rsidRPr="002F4E12">
        <w:rPr>
          <w:rFonts w:ascii="Times New Roman" w:eastAsia="STZhongsong" w:hAnsi="Times New Roman" w:cs="Times New Roman"/>
        </w:rPr>
        <w:t>的对角线</w:t>
      </w:r>
      <w:r w:rsidRPr="002F4E12">
        <w:rPr>
          <w:rFonts w:ascii="Times New Roman" w:eastAsia="STZhongsong" w:hAnsi="Times New Roman" w:cs="Times New Roman"/>
          <w:position w:val="-6"/>
        </w:rPr>
        <w:object w:dxaOrig="420" w:dyaOrig="276">
          <v:shape id="_x0000_i1174" type="#_x0000_t75" style="width:21pt;height:13.5pt" o:ole="">
            <v:imagedata r:id="rId299" o:title=""/>
          </v:shape>
          <o:OLEObject Type="Embed" ProgID="Equation.DSMT4" ShapeID="_x0000_i1174" DrawAspect="Content" ObjectID="_1642513463" r:id="rId300"/>
        </w:object>
      </w:r>
      <w:r w:rsidRPr="002F4E12">
        <w:rPr>
          <w:rFonts w:ascii="Times New Roman" w:eastAsia="STZhongsong" w:hAnsi="Times New Roman" w:cs="Times New Roman"/>
        </w:rPr>
        <w:t>、</w:t>
      </w:r>
      <w:r w:rsidRPr="002F4E12">
        <w:rPr>
          <w:rFonts w:ascii="Times New Roman" w:eastAsia="STZhongsong" w:hAnsi="Times New Roman" w:cs="Times New Roman"/>
          <w:position w:val="-4"/>
        </w:rPr>
        <w:object w:dxaOrig="396" w:dyaOrig="264">
          <v:shape id="_x0000_i1175" type="#_x0000_t75" style="width:19.5pt;height:13.5pt" o:ole="">
            <v:imagedata r:id="rId301" o:title=""/>
          </v:shape>
          <o:OLEObject Type="Embed" ProgID="Equation.DSMT4" ShapeID="_x0000_i1175" DrawAspect="Content" ObjectID="_1642513464" r:id="rId302"/>
        </w:object>
      </w:r>
      <w:r w:rsidRPr="002F4E12">
        <w:rPr>
          <w:rFonts w:ascii="Times New Roman" w:eastAsia="STZhongsong" w:hAnsi="Times New Roman" w:cs="Times New Roman"/>
        </w:rPr>
        <w:t>相交于点</w:t>
      </w:r>
      <w:r w:rsidRPr="002F4E12">
        <w:rPr>
          <w:rFonts w:ascii="Times New Roman" w:eastAsia="STZhongsong" w:hAnsi="Times New Roman" w:cs="Times New Roman"/>
          <w:position w:val="-6"/>
        </w:rPr>
        <w:object w:dxaOrig="240" w:dyaOrig="276">
          <v:shape id="_x0000_i1176" type="#_x0000_t75" style="width:12pt;height:13.5pt" o:ole="">
            <v:imagedata r:id="rId303" o:title=""/>
          </v:shape>
          <o:OLEObject Type="Embed" ProgID="Equation.DSMT4" ShapeID="_x0000_i1176" DrawAspect="Content" ObjectID="_1642513465" r:id="rId304"/>
        </w:objec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12"/>
        </w:rPr>
        <w:object w:dxaOrig="1464" w:dyaOrig="360">
          <v:shape id="_x0000_i1177" type="#_x0000_t75" style="width:73.5pt;height:18pt" o:ole="">
            <v:imagedata r:id="rId305" o:title=""/>
          </v:shape>
          <o:OLEObject Type="Embed" ProgID="Equation.DSMT4" ShapeID="_x0000_i1177" DrawAspect="Content" ObjectID="_1642513466" r:id="rId306"/>
        </w:object>
      </w:r>
      <w:r w:rsidRPr="002F4E12">
        <w:rPr>
          <w:rFonts w:ascii="Times New Roman" w:eastAsia="STZhongsong" w:hAnsi="Times New Roman" w:cs="Times New Roman"/>
        </w:rPr>
        <w:t>.</w:t>
      </w:r>
    </w:p>
    <w:p w:rsidR="000D01E6" w:rsidRPr="002F4E12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4427220</wp:posOffset>
            </wp:positionH>
            <wp:positionV relativeFrom="paragraph">
              <wp:posOffset>46355</wp:posOffset>
            </wp:positionV>
            <wp:extent cx="1775614" cy="1348857"/>
            <wp:effectExtent l="0" t="0" r="0" b="381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E12" w:rsidRPr="002F4E12">
        <w:rPr>
          <w:rFonts w:ascii="Times New Roman" w:eastAsia="STZhongsong" w:hAnsi="Times New Roman" w:cs="Times New Roman"/>
        </w:rPr>
        <w:t>（</w:t>
      </w:r>
      <w:r w:rsidR="002F4E12" w:rsidRPr="002F4E12">
        <w:rPr>
          <w:rFonts w:ascii="Times New Roman" w:eastAsia="STZhongsong" w:hAnsi="Times New Roman" w:cs="Times New Roman"/>
        </w:rPr>
        <w:t>1</w:t>
      </w:r>
      <w:r w:rsidR="002F4E12" w:rsidRPr="002F4E12">
        <w:rPr>
          <w:rFonts w:ascii="Times New Roman" w:eastAsia="STZhongsong" w:hAnsi="Times New Roman" w:cs="Times New Roman"/>
        </w:rPr>
        <w:t>）求证：</w:t>
      </w:r>
      <w:r w:rsidR="002F4E12" w:rsidRPr="002F4E12">
        <w:rPr>
          <w:rFonts w:ascii="Times New Roman" w:eastAsia="STZhongsong" w:hAnsi="Times New Roman" w:cs="Times New Roman"/>
          <w:position w:val="-24"/>
        </w:rPr>
        <w:object w:dxaOrig="1080" w:dyaOrig="624">
          <v:shape id="_x0000_i1178" type="#_x0000_t75" style="width:54pt;height:31.5pt" o:ole="">
            <v:imagedata r:id="rId308" o:title=""/>
          </v:shape>
          <o:OLEObject Type="Embed" ProgID="Equation.DSMT4" ShapeID="_x0000_i1178" DrawAspect="Content" ObjectID="_1642513467" r:id="rId309"/>
        </w:object>
      </w:r>
      <w:r w:rsidR="002F4E12" w:rsidRPr="002F4E12">
        <w:rPr>
          <w:rFonts w:ascii="Times New Roman" w:eastAsia="STZhongsong" w:hAnsi="Times New Roman" w:cs="Times New Roman"/>
        </w:rPr>
        <w:t>；</w:t>
      </w:r>
    </w:p>
    <w:p w:rsidR="00D41A0F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="000D01E6" w:rsidRPr="002F4E12">
        <w:rPr>
          <w:rFonts w:ascii="Times New Roman" w:eastAsia="STZhongsong" w:hAnsi="Times New Roman" w:cs="Times New Roman"/>
        </w:rPr>
        <w:t>2</w:t>
      </w:r>
      <w:r w:rsidRPr="002F4E12">
        <w:rPr>
          <w:rFonts w:ascii="Times New Roman" w:eastAsia="STZhongsong" w:hAnsi="Times New Roman" w:cs="Times New Roman"/>
        </w:rPr>
        <w:t>）</w:t>
      </w:r>
      <w:r w:rsidR="000D01E6" w:rsidRPr="002F4E12">
        <w:rPr>
          <w:rFonts w:ascii="Times New Roman" w:eastAsia="STZhongsong" w:hAnsi="Times New Roman" w:cs="Times New Roman"/>
        </w:rPr>
        <w:t>设</w:t>
      </w:r>
      <w:r w:rsidRPr="002F4E12">
        <w:rPr>
          <w:rFonts w:ascii="Times New Roman" w:eastAsia="STZhongsong" w:hAnsi="Times New Roman" w:cs="Times New Roman"/>
          <w:position w:val="-6"/>
        </w:rPr>
        <w:object w:dxaOrig="756" w:dyaOrig="300">
          <v:shape id="_x0000_i1179" type="#_x0000_t75" style="width:37.5pt;height:15pt" o:ole="">
            <v:imagedata r:id="rId310" o:title=""/>
          </v:shape>
          <o:OLEObject Type="Embed" ProgID="Equation.DSMT4" ShapeID="_x0000_i1179" DrawAspect="Content" ObjectID="_1642513468" r:id="rId311"/>
        </w:object>
      </w:r>
      <w:r w:rsidR="000D01E6" w:rsidRPr="002F4E12">
        <w:rPr>
          <w:rFonts w:ascii="Times New Roman" w:eastAsia="STZhongsong" w:hAnsi="Times New Roman" w:cs="Times New Roman"/>
        </w:rPr>
        <w:t>的面积为</w:t>
      </w:r>
      <w:r w:rsidRPr="002F4E12">
        <w:rPr>
          <w:rFonts w:ascii="Times New Roman" w:eastAsia="STZhongsong" w:hAnsi="Times New Roman" w:cs="Times New Roman"/>
          <w:position w:val="-6"/>
        </w:rPr>
        <w:object w:dxaOrig="216" w:dyaOrig="276">
          <v:shape id="_x0000_i1180" type="#_x0000_t75" style="width:10.5pt;height:13.5pt" o:ole="">
            <v:imagedata r:id="rId312" o:title=""/>
          </v:shape>
          <o:OLEObject Type="Embed" ProgID="Equation.DSMT4" ShapeID="_x0000_i1180" DrawAspect="Content" ObjectID="_1642513469" r:id="rId313"/>
        </w:object>
      </w:r>
      <w:r w:rsidR="000D01E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24"/>
        </w:rPr>
        <w:object w:dxaOrig="816" w:dyaOrig="624">
          <v:shape id="_x0000_i1181" type="#_x0000_t75" style="width:40.5pt;height:31.5pt" o:ole="">
            <v:imagedata r:id="rId314" o:title=""/>
          </v:shape>
          <o:OLEObject Type="Embed" ProgID="Equation.DSMT4" ShapeID="_x0000_i1181" DrawAspect="Content" ObjectID="_1642513470" r:id="rId315"/>
        </w:object>
      </w:r>
      <w:r w:rsidR="000D01E6" w:rsidRPr="002F4E12">
        <w:rPr>
          <w:rFonts w:ascii="Times New Roman" w:eastAsia="STZhongsong" w:hAnsi="Times New Roman" w:cs="Times New Roman"/>
        </w:rPr>
        <w:t>，求证：</w:t>
      </w:r>
      <w:r w:rsidRPr="002F4E12">
        <w:rPr>
          <w:rFonts w:ascii="Times New Roman" w:eastAsia="STZhongsong" w:hAnsi="Times New Roman" w:cs="Times New Roman"/>
          <w:position w:val="-14"/>
        </w:rPr>
        <w:object w:dxaOrig="2124" w:dyaOrig="444">
          <v:shape id="_x0000_i1182" type="#_x0000_t75" style="width:106.5pt;height:22.5pt" o:ole="">
            <v:imagedata r:id="rId316" o:title=""/>
          </v:shape>
          <o:OLEObject Type="Embed" ProgID="Equation.DSMT4" ShapeID="_x0000_i1182" DrawAspect="Content" ObjectID="_1642513471" r:id="rId317"/>
        </w:object>
      </w:r>
      <w:r w:rsidRPr="002F4E12">
        <w:rPr>
          <w:rFonts w:ascii="Times New Roman" w:eastAsia="STZhongsong" w:hAnsi="Times New Roman" w:cs="Times New Roman"/>
        </w:rPr>
        <w:t>.</w:t>
      </w: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F4502B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24.</w:t>
      </w:r>
      <w:r>
        <w:rPr>
          <w:rFonts w:ascii="Times New Roman" w:eastAsia="STZhongsong" w:hAnsi="Times New Roman" w:cs="Times New Roman"/>
        </w:rPr>
        <w:t xml:space="preserve"> 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F4502B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F4502B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0D01E6" w:rsidRPr="002F4E12" w:rsidRDefault="00F4502B" w:rsidP="00F4502B">
      <w:pPr>
        <w:tabs>
          <w:tab w:val="left" w:pos="2127"/>
          <w:tab w:val="left" w:pos="4253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4488180</wp:posOffset>
            </wp:positionH>
            <wp:positionV relativeFrom="paragraph">
              <wp:posOffset>798195</wp:posOffset>
            </wp:positionV>
            <wp:extent cx="1600200" cy="2524027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524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E12" w:rsidRPr="002F4E12">
        <w:rPr>
          <w:rFonts w:ascii="Times New Roman" w:eastAsia="STZhongsong" w:hAnsi="Times New Roman" w:cs="Times New Roman"/>
        </w:rPr>
        <w:t>在平面直角坐标系</w:t>
      </w:r>
      <w:r w:rsidR="002F4E12" w:rsidRPr="002F4E12">
        <w:rPr>
          <w:rFonts w:ascii="Times New Roman" w:eastAsia="STZhongsong" w:hAnsi="Times New Roman" w:cs="Times New Roman"/>
          <w:position w:val="-10"/>
        </w:rPr>
        <w:object w:dxaOrig="480" w:dyaOrig="324">
          <v:shape id="_x0000_i1183" type="#_x0000_t75" style="width:24pt;height:16.5pt" o:ole="">
            <v:imagedata r:id="rId319" o:title=""/>
          </v:shape>
          <o:OLEObject Type="Embed" ProgID="Equation.DSMT4" ShapeID="_x0000_i1183" DrawAspect="Content" ObjectID="_1642513472" r:id="rId320"/>
        </w:object>
      </w:r>
      <w:r w:rsidR="002F4E12" w:rsidRPr="002F4E12">
        <w:rPr>
          <w:rFonts w:ascii="Times New Roman" w:eastAsia="STZhongsong" w:hAnsi="Times New Roman" w:cs="Times New Roman"/>
        </w:rPr>
        <w:t>中（如图</w:t>
      </w:r>
      <w:r w:rsidR="00D8793E">
        <w:rPr>
          <w:rFonts w:ascii="Times New Roman" w:eastAsia="STZhongsong" w:hAnsi="Times New Roman" w:cs="Times New Roman" w:hint="eastAsia"/>
        </w:rPr>
        <w:t>12</w:t>
      </w:r>
      <w:r w:rsidR="002F4E12" w:rsidRPr="002F4E12">
        <w:rPr>
          <w:rFonts w:ascii="Times New Roman" w:eastAsia="STZhongsong" w:hAnsi="Times New Roman" w:cs="Times New Roman"/>
        </w:rPr>
        <w:t>），已知抛物线</w:t>
      </w:r>
      <w:r w:rsidR="002F4E12" w:rsidRPr="002F4E12">
        <w:rPr>
          <w:rFonts w:ascii="Times New Roman" w:eastAsia="STZhongsong" w:hAnsi="Times New Roman" w:cs="Times New Roman"/>
          <w:position w:val="-28"/>
        </w:rPr>
        <w:object w:dxaOrig="2856" w:dyaOrig="684">
          <v:shape id="_x0000_i1184" type="#_x0000_t75" style="width:142.5pt;height:34.5pt" o:ole="">
            <v:imagedata r:id="rId321" o:title=""/>
          </v:shape>
          <o:OLEObject Type="Embed" ProgID="Equation.DSMT4" ShapeID="_x0000_i1184" DrawAspect="Content" ObjectID="_1642513473" r:id="rId322"/>
        </w:object>
      </w:r>
      <w:r w:rsidR="00E92BB1" w:rsidRPr="002F4E12">
        <w:rPr>
          <w:rFonts w:ascii="Times New Roman" w:eastAsia="STZhongsong" w:hAnsi="Times New Roman" w:cs="Times New Roman"/>
        </w:rPr>
        <w:t>经过点</w:t>
      </w:r>
      <w:r w:rsidR="002F4E12" w:rsidRPr="002F4E12">
        <w:rPr>
          <w:rFonts w:ascii="Times New Roman" w:eastAsia="STZhongsong" w:hAnsi="Times New Roman" w:cs="Times New Roman"/>
          <w:position w:val="-14"/>
        </w:rPr>
        <w:object w:dxaOrig="1044" w:dyaOrig="396">
          <v:shape id="_x0000_i1185" type="#_x0000_t75" style="width:52.5pt;height:19.5pt" o:ole="">
            <v:imagedata r:id="rId323" o:title=""/>
          </v:shape>
          <o:OLEObject Type="Embed" ProgID="Equation.DSMT4" ShapeID="_x0000_i1185" DrawAspect="Content" ObjectID="_1642513474" r:id="rId324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="002F4E12" w:rsidRPr="002F4E12">
        <w:rPr>
          <w:rFonts w:ascii="Times New Roman" w:eastAsia="STZhongsong" w:hAnsi="Times New Roman" w:cs="Times New Roman"/>
        </w:rPr>
        <w:t>与</w:t>
      </w:r>
      <w:r w:rsidR="002F4E12" w:rsidRPr="002F4E12">
        <w:rPr>
          <w:rFonts w:ascii="Times New Roman" w:eastAsia="STZhongsong" w:hAnsi="Times New Roman" w:cs="Times New Roman"/>
          <w:position w:val="-10"/>
        </w:rPr>
        <w:object w:dxaOrig="216" w:dyaOrig="264">
          <v:shape id="_x0000_i1186" type="#_x0000_t75" style="width:10.5pt;height:13.5pt" o:ole="">
            <v:imagedata r:id="rId293" o:title=""/>
          </v:shape>
          <o:OLEObject Type="Embed" ProgID="Equation.DSMT4" ShapeID="_x0000_i1186" DrawAspect="Content" ObjectID="_1642513475" r:id="rId325"/>
        </w:object>
      </w:r>
      <w:r w:rsidR="002F4E12" w:rsidRPr="002F4E12">
        <w:rPr>
          <w:rFonts w:ascii="Times New Roman" w:eastAsia="STZhongsong" w:hAnsi="Times New Roman" w:cs="Times New Roman"/>
        </w:rPr>
        <w:t>轴交于点</w:t>
      </w:r>
      <w:r w:rsidR="002F4E12" w:rsidRPr="002F4E12">
        <w:rPr>
          <w:rFonts w:ascii="Times New Roman" w:eastAsia="STZhongsong" w:hAnsi="Times New Roman" w:cs="Times New Roman"/>
          <w:position w:val="-14"/>
        </w:rPr>
        <w:object w:dxaOrig="900" w:dyaOrig="396">
          <v:shape id="_x0000_i1187" type="#_x0000_t75" alt="eqWmf183GmgAAAAAAAOAEgAICCQAAAABzWAEACQAAA9cBAAACAJsAAAAAAAUAAAACAQEAAAAFAAAAAQL/&#10;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" style="width:45pt;height:19.5pt" o:ole="">
            <v:imagedata r:id="rId326" o:title=""/>
          </v:shape>
          <o:OLEObject Type="Embed" ProgID="Equation.DSMT4" ShapeID="_x0000_i1187" DrawAspect="Content" ObjectID="_1642513476" r:id="rId327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="002F4E12" w:rsidRPr="002F4E12">
        <w:rPr>
          <w:rFonts w:ascii="Times New Roman" w:eastAsia="STZhongsong" w:hAnsi="Times New Roman" w:cs="Times New Roman"/>
        </w:rPr>
        <w:t>，抛物线的顶点为点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240" w:dyaOrig="276">
          <v:shape id="_x0000_i1188" type="#_x0000_t75" style="width:12pt;height:13.5pt" o:ole="">
            <v:imagedata r:id="rId328" o:title=""/>
          </v:shape>
          <o:OLEObject Type="Embed" ProgID="Equation.DSMT4" ShapeID="_x0000_i1188" DrawAspect="Content" ObjectID="_1642513477" r:id="rId329"/>
        </w:object>
      </w:r>
      <w:r w:rsidR="002F4E12" w:rsidRPr="002F4E12">
        <w:rPr>
          <w:rFonts w:ascii="Times New Roman" w:eastAsia="STZhongsong" w:hAnsi="Times New Roman" w:cs="Times New Roman"/>
        </w:rPr>
        <w:t>，对称轴与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204" w:dyaOrig="216">
          <v:shape id="_x0000_i1189" type="#_x0000_t75" style="width:10.5pt;height:10.5pt" o:ole="">
            <v:imagedata r:id="rId330" o:title=""/>
          </v:shape>
          <o:OLEObject Type="Embed" ProgID="Equation.DSMT4" ShapeID="_x0000_i1189" DrawAspect="Content" ObjectID="_1642513478" r:id="rId331"/>
        </w:object>
      </w:r>
      <w:r w:rsidR="002F4E12" w:rsidRPr="002F4E12">
        <w:rPr>
          <w:rFonts w:ascii="Times New Roman" w:eastAsia="STZhongsong" w:hAnsi="Times New Roman" w:cs="Times New Roman"/>
        </w:rPr>
        <w:t>轴交于点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264" w:dyaOrig="264">
          <v:shape id="_x0000_i1190" type="#_x0000_t75" style="width:13.5pt;height:13.5pt" o:ole="">
            <v:imagedata r:id="rId332" o:title=""/>
          </v:shape>
          <o:OLEObject Type="Embed" ProgID="Equation.DSMT4" ShapeID="_x0000_i1190" DrawAspect="Content" ObjectID="_1642513479" r:id="rId333"/>
        </w:object>
      </w:r>
      <w:r w:rsidR="002F4E12" w:rsidRPr="002F4E12">
        <w:rPr>
          <w:rFonts w:ascii="Times New Roman" w:eastAsia="STZhongsong" w:hAnsi="Times New Roman" w:cs="Times New Roman"/>
        </w:rPr>
        <w:t>.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1</w:t>
      </w:r>
      <w:r w:rsidRPr="002F4E12">
        <w:rPr>
          <w:rFonts w:ascii="Times New Roman" w:eastAsia="STZhongsong" w:hAnsi="Times New Roman" w:cs="Times New Roman"/>
        </w:rPr>
        <w:t>）求抛物线的表达式及点</w:t>
      </w:r>
      <w:r w:rsidRPr="002F4E12">
        <w:rPr>
          <w:rFonts w:ascii="Times New Roman" w:eastAsia="STZhongsong" w:hAnsi="Times New Roman" w:cs="Times New Roman"/>
          <w:position w:val="-6"/>
        </w:rPr>
        <w:object w:dxaOrig="240" w:dyaOrig="276">
          <v:shape id="_x0000_i1191" type="#_x0000_t75" style="width:12pt;height:13.5pt" o:ole="">
            <v:imagedata r:id="rId334" o:title=""/>
          </v:shape>
          <o:OLEObject Type="Embed" ProgID="Equation.DSMT4" ShapeID="_x0000_i1191" DrawAspect="Content" ObjectID="_1642513480" r:id="rId335"/>
        </w:object>
      </w:r>
      <w:r w:rsidRPr="002F4E12">
        <w:rPr>
          <w:rFonts w:ascii="Times New Roman" w:eastAsia="STZhongsong" w:hAnsi="Times New Roman" w:cs="Times New Roman"/>
        </w:rPr>
        <w:t>的坐标；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2</w:t>
      </w:r>
      <w:r w:rsidRPr="002F4E12">
        <w:rPr>
          <w:rFonts w:ascii="Times New Roman" w:eastAsia="STZhongsong" w:hAnsi="Times New Roman" w:cs="Times New Roman"/>
        </w:rPr>
        <w:t>）点</w:t>
      </w:r>
      <w:r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192" type="#_x0000_t75" style="width:12pt;height:13.5pt" o:ole="">
            <v:imagedata r:id="rId336" o:title=""/>
          </v:shape>
          <o:OLEObject Type="Embed" ProgID="Equation.DSMT4" ShapeID="_x0000_i1192" DrawAspect="Content" ObjectID="_1642513481" r:id="rId337"/>
        </w:object>
      </w:r>
      <w:r w:rsidRPr="002F4E12">
        <w:rPr>
          <w:rFonts w:ascii="Times New Roman" w:eastAsia="STZhongsong" w:hAnsi="Times New Roman" w:cs="Times New Roman"/>
        </w:rPr>
        <w:t>是</w:t>
      </w:r>
      <w:r w:rsidRPr="002F4E12">
        <w:rPr>
          <w:rFonts w:ascii="Times New Roman" w:eastAsia="STZhongsong" w:hAnsi="Times New Roman" w:cs="Times New Roman"/>
          <w:position w:val="-6"/>
        </w:rPr>
        <w:object w:dxaOrig="204" w:dyaOrig="216">
          <v:shape id="_x0000_i1193" type="#_x0000_t75" style="width:10.5pt;height:10.5pt" o:ole="">
            <v:imagedata r:id="rId330" o:title=""/>
          </v:shape>
          <o:OLEObject Type="Embed" ProgID="Equation.DSMT4" ShapeID="_x0000_i1193" DrawAspect="Content" ObjectID="_1642513482" r:id="rId338"/>
        </w:object>
      </w:r>
      <w:r w:rsidRPr="002F4E12">
        <w:rPr>
          <w:rFonts w:ascii="Times New Roman" w:eastAsia="STZhongsong" w:hAnsi="Times New Roman" w:cs="Times New Roman"/>
        </w:rPr>
        <w:t>轴正半轴上的一点，如果</w:t>
      </w:r>
      <w:r w:rsidRPr="002F4E12">
        <w:rPr>
          <w:rFonts w:ascii="Times New Roman" w:eastAsia="STZhongsong" w:hAnsi="Times New Roman" w:cs="Times New Roman"/>
          <w:position w:val="-6"/>
        </w:rPr>
        <w:object w:dxaOrig="1644" w:dyaOrig="276">
          <v:shape id="_x0000_i1194" type="#_x0000_t75" style="width:82.5pt;height:13.5pt" o:ole="">
            <v:imagedata r:id="rId339" o:title=""/>
          </v:shape>
          <o:OLEObject Type="Embed" ProgID="Equation.DSMT4" ShapeID="_x0000_i1194" DrawAspect="Content" ObjectID="_1642513483" r:id="rId340"/>
        </w:object>
      </w:r>
      <w:r w:rsidRPr="002F4E12">
        <w:rPr>
          <w:rFonts w:ascii="Times New Roman" w:eastAsia="STZhongsong" w:hAnsi="Times New Roman" w:cs="Times New Roman"/>
        </w:rPr>
        <w:t>，求点</w:t>
      </w:r>
      <w:r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195" type="#_x0000_t75" style="width:12pt;height:13.5pt" o:ole="">
            <v:imagedata r:id="rId341" o:title=""/>
          </v:shape>
          <o:OLEObject Type="Embed" ProgID="Equation.DSMT4" ShapeID="_x0000_i1195" DrawAspect="Content" ObjectID="_1642513484" r:id="rId342"/>
        </w:object>
      </w:r>
      <w:r w:rsidRPr="002F4E12">
        <w:rPr>
          <w:rFonts w:ascii="Times New Roman" w:eastAsia="STZhongsong" w:hAnsi="Times New Roman" w:cs="Times New Roman"/>
        </w:rPr>
        <w:t>的坐标；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3</w:t>
      </w:r>
      <w:r w:rsidRPr="002F4E12">
        <w:rPr>
          <w:rFonts w:ascii="Times New Roman" w:eastAsia="STZhongsong" w:hAnsi="Times New Roman" w:cs="Times New Roman"/>
        </w:rPr>
        <w:t>）在（</w:t>
      </w:r>
      <w:r w:rsidRPr="002F4E12">
        <w:rPr>
          <w:rFonts w:ascii="Times New Roman" w:eastAsia="STZhongsong" w:hAnsi="Times New Roman" w:cs="Times New Roman"/>
        </w:rPr>
        <w:t>2</w:t>
      </w:r>
      <w:r w:rsidRPr="002F4E12">
        <w:rPr>
          <w:rFonts w:ascii="Times New Roman" w:eastAsia="STZhongsong" w:hAnsi="Times New Roman" w:cs="Times New Roman"/>
        </w:rPr>
        <w:t>）的条件下，点</w:t>
      </w:r>
      <w:r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196" type="#_x0000_t75" style="width:12pt;height:13.5pt" o:ole="">
            <v:imagedata r:id="rId343" o:title=""/>
          </v:shape>
          <o:OLEObject Type="Embed" ProgID="Equation.DSMT4" ShapeID="_x0000_i1196" DrawAspect="Content" ObjectID="_1642513485" r:id="rId344"/>
        </w:object>
      </w:r>
      <w:r w:rsidRPr="002F4E12">
        <w:rPr>
          <w:rFonts w:ascii="Times New Roman" w:eastAsia="STZhongsong" w:hAnsi="Times New Roman" w:cs="Times New Roman"/>
        </w:rPr>
        <w:t>是位于</w:t>
      </w:r>
      <w:r w:rsidRPr="002F4E12">
        <w:rPr>
          <w:rFonts w:ascii="Times New Roman" w:eastAsia="STZhongsong" w:hAnsi="Times New Roman" w:cs="Times New Roman"/>
          <w:position w:val="-10"/>
        </w:rPr>
        <w:object w:dxaOrig="216" w:dyaOrig="264">
          <v:shape id="_x0000_i1197" type="#_x0000_t75" style="width:10.5pt;height:13.5pt" o:ole="">
            <v:imagedata r:id="rId293" o:title=""/>
          </v:shape>
          <o:OLEObject Type="Embed" ProgID="Equation.DSMT4" ShapeID="_x0000_i1197" DrawAspect="Content" ObjectID="_1642513486" r:id="rId345"/>
        </w:object>
      </w:r>
      <w:r w:rsidRPr="002F4E12">
        <w:rPr>
          <w:rFonts w:ascii="Times New Roman" w:eastAsia="STZhongsong" w:hAnsi="Times New Roman" w:cs="Times New Roman"/>
        </w:rPr>
        <w:t>轴左侧抛物线上的一点，如果</w:t>
      </w:r>
      <w:r w:rsidRPr="002F4E12">
        <w:rPr>
          <w:rFonts w:ascii="Times New Roman" w:eastAsia="STZhongsong" w:hAnsi="Times New Roman" w:cs="Times New Roman"/>
          <w:position w:val="-4"/>
        </w:rPr>
        <w:object w:dxaOrig="756" w:dyaOrig="276">
          <v:shape id="_x0000_i1198" type="#_x0000_t75" style="width:37.5pt;height:13.5pt" o:ole="">
            <v:imagedata r:id="rId346" o:title=""/>
          </v:shape>
          <o:OLEObject Type="Embed" ProgID="Equation.DSMT4" ShapeID="_x0000_i1198" DrawAspect="Content" ObjectID="_1642513487" r:id="rId347"/>
        </w:object>
      </w:r>
      <w:r w:rsidRPr="002F4E12">
        <w:rPr>
          <w:rFonts w:ascii="Times New Roman" w:eastAsia="STZhongsong" w:hAnsi="Times New Roman" w:cs="Times New Roman"/>
        </w:rPr>
        <w:t>是以</w:t>
      </w:r>
      <w:r w:rsidRPr="002F4E12">
        <w:rPr>
          <w:rFonts w:ascii="Times New Roman" w:eastAsia="STZhongsong" w:hAnsi="Times New Roman" w:cs="Times New Roman"/>
          <w:position w:val="-4"/>
        </w:rPr>
        <w:object w:dxaOrig="396" w:dyaOrig="264">
          <v:shape id="_x0000_i1199" type="#_x0000_t75" style="width:19.5pt;height:13.5pt" o:ole="">
            <v:imagedata r:id="rId348" o:title=""/>
          </v:shape>
          <o:OLEObject Type="Embed" ProgID="Equation.DSMT4" ShapeID="_x0000_i1199" DrawAspect="Content" ObjectID="_1642513488" r:id="rId349"/>
        </w:object>
      </w:r>
      <w:r w:rsidRPr="002F4E12">
        <w:rPr>
          <w:rFonts w:ascii="Times New Roman" w:eastAsia="STZhongsong" w:hAnsi="Times New Roman" w:cs="Times New Roman"/>
        </w:rPr>
        <w:t>为直角边的直角三角形，求点</w:t>
      </w:r>
      <w:r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200" type="#_x0000_t75" style="width:12pt;height:13.5pt" o:ole="">
            <v:imagedata r:id="rId350" o:title=""/>
          </v:shape>
          <o:OLEObject Type="Embed" ProgID="Equation.DSMT4" ShapeID="_x0000_i1200" DrawAspect="Content" ObjectID="_1642513489" r:id="rId351"/>
        </w:object>
      </w:r>
      <w:r w:rsidRPr="002F4E12">
        <w:rPr>
          <w:rFonts w:ascii="Times New Roman" w:eastAsia="STZhongsong" w:hAnsi="Times New Roman" w:cs="Times New Roman"/>
        </w:rPr>
        <w:t>的坐标</w:t>
      </w:r>
      <w:r w:rsidRPr="002F4E12">
        <w:rPr>
          <w:rFonts w:ascii="Times New Roman" w:eastAsia="STZhongsong" w:hAnsi="Times New Roman" w:cs="Times New Roman"/>
        </w:rPr>
        <w:t>.</w:t>
      </w: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D8793E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</w:p>
    <w:p w:rsidR="00F4502B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2</w:t>
      </w:r>
      <w:r w:rsidR="00FD2540" w:rsidRPr="002F4E12">
        <w:rPr>
          <w:rFonts w:ascii="Times New Roman" w:eastAsia="STZhongsong" w:hAnsi="Times New Roman" w:cs="Times New Roman"/>
        </w:rPr>
        <w:t>5</w:t>
      </w:r>
      <w:r w:rsidRPr="002F4E12">
        <w:rPr>
          <w:rFonts w:ascii="Times New Roman" w:eastAsia="STZhongsong" w:hAnsi="Times New Roman" w:cs="Times New Roman"/>
        </w:rPr>
        <w:t>.</w:t>
      </w:r>
      <w:r>
        <w:rPr>
          <w:rFonts w:ascii="Times New Roman" w:eastAsia="STZhongsong" w:hAnsi="Times New Roman" w:cs="Times New Roman"/>
        </w:rPr>
        <w:t xml:space="preserve"> 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F4502B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F4502B">
        <w:rPr>
          <w:rFonts w:ascii="Times New Roman" w:eastAsia="STZhongsong" w:hAnsi="Times New Roman" w:cs="Times New Roman"/>
          <w:color w:val="000000"/>
          <w:szCs w:val="21"/>
        </w:rPr>
        <w:t>4</w:t>
      </w:r>
      <w:r w:rsidR="00F4502B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F55C75" w:rsidRPr="002F4E12" w:rsidRDefault="000D01E6" w:rsidP="00F4502B">
      <w:pPr>
        <w:tabs>
          <w:tab w:val="left" w:pos="2127"/>
          <w:tab w:val="left" w:pos="4253"/>
          <w:tab w:val="left" w:pos="6379"/>
        </w:tabs>
        <w:spacing w:line="360" w:lineRule="auto"/>
        <w:ind w:firstLineChars="150" w:firstLine="315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如图</w:t>
      </w:r>
      <w:r w:rsidR="00D8793E">
        <w:rPr>
          <w:rFonts w:ascii="Times New Roman" w:eastAsia="STZhongsong" w:hAnsi="Times New Roman" w:cs="Times New Roman" w:hint="eastAsia"/>
        </w:rPr>
        <w:t>13</w:t>
      </w:r>
      <w:r w:rsidRPr="002F4E12">
        <w:rPr>
          <w:rFonts w:ascii="Times New Roman" w:eastAsia="STZhongsong" w:hAnsi="Times New Roman" w:cs="Times New Roman"/>
        </w:rPr>
        <w:t>，在梯形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720" w:dyaOrig="276">
          <v:shape id="_x0000_i1201" type="#_x0000_t75" style="width:36pt;height:13.5pt" o:ole="">
            <v:imagedata r:id="rId352" o:title=""/>
          </v:shape>
          <o:OLEObject Type="Embed" ProgID="Equation.DSMT4" ShapeID="_x0000_i1201" DrawAspect="Content" ObjectID="_1642513490" r:id="rId353"/>
        </w:object>
      </w:r>
      <w:r w:rsidRPr="002F4E12">
        <w:rPr>
          <w:rFonts w:ascii="Times New Roman" w:eastAsia="STZhongsong" w:hAnsi="Times New Roman" w:cs="Times New Roman"/>
        </w:rPr>
        <w:t>中，</w:t>
      </w:r>
      <w:r w:rsidR="002F4E12" w:rsidRPr="002F4E12">
        <w:rPr>
          <w:rFonts w:ascii="Times New Roman" w:eastAsia="STZhongsong" w:hAnsi="Times New Roman" w:cs="Times New Roman"/>
          <w:position w:val="-10"/>
        </w:rPr>
        <w:object w:dxaOrig="996" w:dyaOrig="324">
          <v:shape id="_x0000_i1202" type="#_x0000_t75" style="width:49.5pt;height:16.5pt" o:ole="">
            <v:imagedata r:id="rId354" o:title=""/>
          </v:shape>
          <o:OLEObject Type="Embed" ProgID="Equation.DSMT4" ShapeID="_x0000_i1202" DrawAspect="Content" ObjectID="_1642513491" r:id="rId355"/>
        </w:object>
      </w:r>
      <w:r w:rsidRPr="002F4E12">
        <w:rPr>
          <w:rFonts w:ascii="Times New Roman" w:eastAsia="STZhongsong" w:hAnsi="Times New Roman" w:cs="Times New Roman"/>
        </w:rPr>
        <w:t>，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996" w:dyaOrig="276">
          <v:shape id="_x0000_i1203" type="#_x0000_t75" style="width:49.5pt;height:13.5pt" o:ole="">
            <v:imagedata r:id="rId356" o:title=""/>
          </v:shape>
          <o:OLEObject Type="Embed" ProgID="Equation.DSMT4" ShapeID="_x0000_i1203" DrawAspect="Content" ObjectID="_1642513492" r:id="rId357"/>
        </w:object>
      </w:r>
      <w:r w:rsidRPr="002F4E12">
        <w:rPr>
          <w:rFonts w:ascii="Times New Roman" w:eastAsia="STZhongsong" w:hAnsi="Times New Roman" w:cs="Times New Roman"/>
        </w:rPr>
        <w:t>，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780" w:dyaOrig="264">
          <v:shape id="_x0000_i1204" type="#_x0000_t75" style="width:39pt;height:13.5pt" o:ole="">
            <v:imagedata r:id="rId358" o:title=""/>
          </v:shape>
          <o:OLEObject Type="Embed" ProgID="Equation.DSMT4" ShapeID="_x0000_i1204" DrawAspect="Content" ObjectID="_1642513493" r:id="rId359"/>
        </w:object>
      </w:r>
      <w:r w:rsidRPr="002F4E12">
        <w:rPr>
          <w:rFonts w:ascii="Times New Roman" w:eastAsia="STZhongsong" w:hAnsi="Times New Roman" w:cs="Times New Roman"/>
        </w:rPr>
        <w:t>，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756" w:dyaOrig="276">
          <v:shape id="_x0000_i1205" type="#_x0000_t75" style="width:37.5pt;height:13.5pt" o:ole="">
            <v:imagedata r:id="rId360" o:title=""/>
          </v:shape>
          <o:OLEObject Type="Embed" ProgID="Equation.DSMT4" ShapeID="_x0000_i1205" DrawAspect="Content" ObjectID="_1642513494" r:id="rId361"/>
        </w:object>
      </w:r>
      <w:r w:rsidRPr="002F4E12">
        <w:rPr>
          <w:rFonts w:ascii="Times New Roman" w:eastAsia="STZhongsong" w:hAnsi="Times New Roman" w:cs="Times New Roman"/>
        </w:rPr>
        <w:t>，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780" w:dyaOrig="276">
          <v:shape id="_x0000_i1206" type="#_x0000_t75" style="width:39pt;height:13.5pt" o:ole="">
            <v:imagedata r:id="rId362" o:title=""/>
          </v:shape>
          <o:OLEObject Type="Embed" ProgID="Equation.DSMT4" ShapeID="_x0000_i1206" DrawAspect="Content" ObjectID="_1642513495" r:id="rId363"/>
        </w:object>
      </w:r>
      <w:r w:rsidRPr="002F4E12">
        <w:rPr>
          <w:rFonts w:ascii="Times New Roman" w:eastAsia="STZhongsong" w:hAnsi="Times New Roman" w:cs="Times New Roman"/>
        </w:rPr>
        <w:t>，点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207" type="#_x0000_t75" style="width:12pt;height:13.5pt" o:ole="">
            <v:imagedata r:id="rId364" o:title=""/>
          </v:shape>
          <o:OLEObject Type="Embed" ProgID="Equation.DSMT4" ShapeID="_x0000_i1207" DrawAspect="Content" ObjectID="_1642513496" r:id="rId365"/>
        </w:object>
      </w:r>
      <w:r w:rsidRPr="002F4E12">
        <w:rPr>
          <w:rFonts w:ascii="Times New Roman" w:eastAsia="STZhongsong" w:hAnsi="Times New Roman" w:cs="Times New Roman"/>
        </w:rPr>
        <w:t>在边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396" w:dyaOrig="276">
          <v:shape id="_x0000_i1208" type="#_x0000_t75" style="width:19.5pt;height:13.5pt" o:ole="">
            <v:imagedata r:id="rId366" o:title=""/>
          </v:shape>
          <o:OLEObject Type="Embed" ProgID="Equation.DSMT4" ShapeID="_x0000_i1208" DrawAspect="Content" ObjectID="_1642513497" r:id="rId367"/>
        </w:object>
      </w:r>
      <w:r w:rsidRPr="002F4E12">
        <w:rPr>
          <w:rFonts w:ascii="Times New Roman" w:eastAsia="STZhongsong" w:hAnsi="Times New Roman" w:cs="Times New Roman"/>
        </w:rPr>
        <w:t>上，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1404" w:dyaOrig="276">
          <v:shape id="_x0000_i1209" type="#_x0000_t75" style="width:70.5pt;height:13.5pt" o:ole="">
            <v:imagedata r:id="rId368" o:title=""/>
          </v:shape>
          <o:OLEObject Type="Embed" ProgID="Equation.DSMT4" ShapeID="_x0000_i1209" DrawAspect="Content" ObjectID="_1642513498" r:id="rId369"/>
        </w:object>
      </w:r>
      <w:r w:rsidRPr="002F4E12">
        <w:rPr>
          <w:rFonts w:ascii="Times New Roman" w:eastAsia="STZhongsong" w:hAnsi="Times New Roman" w:cs="Times New Roman"/>
        </w:rPr>
        <w:t>，点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324" w:dyaOrig="264">
          <v:shape id="_x0000_i1210" type="#_x0000_t75" style="width:16.5pt;height:13.5pt" o:ole="">
            <v:imagedata r:id="rId370" o:title=""/>
          </v:shape>
          <o:OLEObject Type="Embed" ProgID="Equation.DSMT4" ShapeID="_x0000_i1210" DrawAspect="Content" ObjectID="_1642513499" r:id="rId371"/>
        </w:object>
      </w:r>
      <w:r w:rsidRPr="002F4E12">
        <w:rPr>
          <w:rFonts w:ascii="Times New Roman" w:eastAsia="STZhongsong" w:hAnsi="Times New Roman" w:cs="Times New Roman"/>
        </w:rPr>
        <w:t>是射线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444" w:dyaOrig="276">
          <v:shape id="_x0000_i1211" type="#_x0000_t75" style="width:22.5pt;height:13.5pt" o:ole="">
            <v:imagedata r:id="rId372" o:title=""/>
          </v:shape>
          <o:OLEObject Type="Embed" ProgID="Equation.DSMT4" ShapeID="_x0000_i1211" DrawAspect="Content" ObjectID="_1642513500" r:id="rId373"/>
        </w:object>
      </w:r>
      <w:r w:rsidRPr="002F4E12">
        <w:rPr>
          <w:rFonts w:ascii="Times New Roman" w:eastAsia="STZhongsong" w:hAnsi="Times New Roman" w:cs="Times New Roman"/>
        </w:rPr>
        <w:t>上一个动点</w:t>
      </w:r>
      <w:r w:rsidR="00DD1B67"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不与点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264" w:dyaOrig="264">
          <v:shape id="_x0000_i1212" type="#_x0000_t75" style="width:13.5pt;height:13.5pt" o:ole="">
            <v:imagedata r:id="rId374" o:title=""/>
          </v:shape>
          <o:OLEObject Type="Embed" ProgID="Equation.DSMT4" ShapeID="_x0000_i1212" DrawAspect="Content" ObjectID="_1642513501" r:id="rId375"/>
        </w:object>
      </w:r>
      <w:r w:rsidRPr="002F4E12">
        <w:rPr>
          <w:rFonts w:ascii="Times New Roman" w:eastAsia="STZhongsong" w:hAnsi="Times New Roman" w:cs="Times New Roman"/>
        </w:rPr>
        <w:t>、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240" w:dyaOrig="276">
          <v:shape id="_x0000_i1213" type="#_x0000_t75" style="width:12pt;height:13.5pt" o:ole="">
            <v:imagedata r:id="rId376" o:title=""/>
          </v:shape>
          <o:OLEObject Type="Embed" ProgID="Equation.DSMT4" ShapeID="_x0000_i1213" DrawAspect="Content" ObjectID="_1642513502" r:id="rId377"/>
        </w:object>
      </w:r>
      <w:r w:rsidRPr="002F4E12">
        <w:rPr>
          <w:rFonts w:ascii="Times New Roman" w:eastAsia="STZhongsong" w:hAnsi="Times New Roman" w:cs="Times New Roman"/>
        </w:rPr>
        <w:t>重合</w:t>
      </w:r>
      <w:r w:rsidR="00DD1B67" w:rsidRPr="002F4E12">
        <w:rPr>
          <w:rFonts w:ascii="Times New Roman" w:eastAsia="STZhongsong" w:hAnsi="Times New Roman" w:cs="Times New Roman"/>
        </w:rPr>
        <w:t>）</w:t>
      </w:r>
      <w:r w:rsidRPr="002F4E12">
        <w:rPr>
          <w:rFonts w:ascii="Times New Roman" w:eastAsia="STZhongsong" w:hAnsi="Times New Roman" w:cs="Times New Roman"/>
        </w:rPr>
        <w:t>，联结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456" w:dyaOrig="264">
          <v:shape id="_x0000_i1214" type="#_x0000_t75" style="width:22.5pt;height:13.5pt" o:ole="">
            <v:imagedata r:id="rId378" o:title=""/>
          </v:shape>
          <o:OLEObject Type="Embed" ProgID="Equation.DSMT4" ShapeID="_x0000_i1214" DrawAspect="Content" ObjectID="_1642513503" r:id="rId379"/>
        </w:object>
      </w:r>
      <w:r w:rsidRPr="002F4E12">
        <w:rPr>
          <w:rFonts w:ascii="Times New Roman" w:eastAsia="STZhongsong" w:hAnsi="Times New Roman" w:cs="Times New Roman"/>
        </w:rPr>
        <w:t>交射线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396" w:dyaOrig="264">
          <v:shape id="_x0000_i1215" type="#_x0000_t75" style="width:19.5pt;height:13.5pt" o:ole="">
            <v:imagedata r:id="rId380" o:title=""/>
          </v:shape>
          <o:OLEObject Type="Embed" ProgID="Equation.DSMT4" ShapeID="_x0000_i1215" DrawAspect="Content" ObjectID="_1642513504" r:id="rId381"/>
        </w:object>
      </w:r>
      <w:r w:rsidRPr="002F4E12">
        <w:rPr>
          <w:rFonts w:ascii="Times New Roman" w:eastAsia="STZhongsong" w:hAnsi="Times New Roman" w:cs="Times New Roman"/>
        </w:rPr>
        <w:t>于点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276" w:dyaOrig="276">
          <v:shape id="_x0000_i1216" type="#_x0000_t75" style="width:13.5pt;height:13.5pt" o:ole="">
            <v:imagedata r:id="rId382" o:title=""/>
          </v:shape>
          <o:OLEObject Type="Embed" ProgID="Equation.DSMT4" ShapeID="_x0000_i1216" DrawAspect="Content" ObjectID="_1642513505" r:id="rId383"/>
        </w:object>
      </w:r>
      <w:r w:rsidRPr="002F4E12">
        <w:rPr>
          <w:rFonts w:ascii="Times New Roman" w:eastAsia="STZhongsong" w:hAnsi="Times New Roman" w:cs="Times New Roman"/>
        </w:rPr>
        <w:t>，设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864" w:dyaOrig="276">
          <v:shape id="_x0000_i1217" type="#_x0000_t75" style="width:43.5pt;height:13.5pt" o:ole="">
            <v:imagedata r:id="rId384" o:title=""/>
          </v:shape>
          <o:OLEObject Type="Embed" ProgID="Equation.DSMT4" ShapeID="_x0000_i1217" DrawAspect="Content" ObjectID="_1642513506" r:id="rId385"/>
        </w:object>
      </w:r>
      <w:r w:rsidR="002F4E12" w:rsidRPr="002F4E12">
        <w:rPr>
          <w:rFonts w:ascii="Times New Roman" w:eastAsia="STZhongsong" w:hAnsi="Times New Roman" w:cs="Times New Roman"/>
        </w:rPr>
        <w:t>，</w:t>
      </w:r>
      <w:r w:rsidR="002F4E12" w:rsidRPr="002F4E12">
        <w:rPr>
          <w:rFonts w:ascii="Times New Roman" w:eastAsia="STZhongsong" w:hAnsi="Times New Roman" w:cs="Times New Roman"/>
          <w:position w:val="-10"/>
        </w:rPr>
        <w:object w:dxaOrig="804" w:dyaOrig="324">
          <v:shape id="_x0000_i1218" type="#_x0000_t75" style="width:40.5pt;height:16.5pt" o:ole="">
            <v:imagedata r:id="rId386" o:title=""/>
          </v:shape>
          <o:OLEObject Type="Embed" ProgID="Equation.DSMT4" ShapeID="_x0000_i1218" DrawAspect="Content" ObjectID="_1642513507" r:id="rId387"/>
        </w:object>
      </w:r>
      <w:r w:rsidR="00EB66D6" w:rsidRPr="002F4E12">
        <w:rPr>
          <w:rFonts w:ascii="Times New Roman" w:eastAsia="STZhongsong" w:hAnsi="Times New Roman" w:cs="Times New Roman"/>
        </w:rPr>
        <w:t>.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1</w:t>
      </w:r>
      <w:r w:rsidRPr="002F4E12">
        <w:rPr>
          <w:rFonts w:ascii="Times New Roman" w:eastAsia="STZhongsong" w:hAnsi="Times New Roman" w:cs="Times New Roman"/>
        </w:rPr>
        <w:t>）求</w:t>
      </w:r>
      <w:r w:rsidRPr="002F4E12">
        <w:rPr>
          <w:rFonts w:ascii="Times New Roman" w:eastAsia="STZhongsong" w:hAnsi="Times New Roman" w:cs="Times New Roman"/>
          <w:position w:val="-4"/>
        </w:rPr>
        <w:object w:dxaOrig="384" w:dyaOrig="264">
          <v:shape id="_x0000_i1219" type="#_x0000_t75" style="width:19.5pt;height:13.5pt" o:ole="">
            <v:imagedata r:id="rId388" o:title=""/>
          </v:shape>
          <o:OLEObject Type="Embed" ProgID="Equation.DSMT4" ShapeID="_x0000_i1219" DrawAspect="Content" ObjectID="_1642513508" r:id="rId389"/>
        </w:object>
      </w:r>
      <w:r w:rsidRPr="002F4E12">
        <w:rPr>
          <w:rFonts w:ascii="Times New Roman" w:eastAsia="STZhongsong" w:hAnsi="Times New Roman" w:cs="Times New Roman"/>
        </w:rPr>
        <w:t>的长；</w:t>
      </w:r>
    </w:p>
    <w:p w:rsidR="000D01E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2</w:t>
      </w:r>
      <w:r w:rsidRPr="002F4E12">
        <w:rPr>
          <w:rFonts w:ascii="Times New Roman" w:eastAsia="STZhongsong" w:hAnsi="Times New Roman" w:cs="Times New Roman"/>
        </w:rPr>
        <w:t>）当动点</w:t>
      </w:r>
      <w:r w:rsidRPr="002F4E12">
        <w:rPr>
          <w:rFonts w:ascii="Times New Roman" w:eastAsia="STZhongsong" w:hAnsi="Times New Roman" w:cs="Times New Roman"/>
          <w:position w:val="-4"/>
        </w:rPr>
        <w:object w:dxaOrig="324" w:dyaOrig="264">
          <v:shape id="_x0000_i1220" type="#_x0000_t75" style="width:16.5pt;height:13.5pt" o:ole="">
            <v:imagedata r:id="rId370" o:title=""/>
          </v:shape>
          <o:OLEObject Type="Embed" ProgID="Equation.DSMT4" ShapeID="_x0000_i1220" DrawAspect="Content" ObjectID="_1642513509" r:id="rId390"/>
        </w:object>
      </w:r>
      <w:r w:rsidRPr="002F4E12">
        <w:rPr>
          <w:rFonts w:ascii="Times New Roman" w:eastAsia="STZhongsong" w:hAnsi="Times New Roman" w:cs="Times New Roman"/>
        </w:rPr>
        <w:t>在线段</w:t>
      </w:r>
      <w:r w:rsidRPr="002F4E12">
        <w:rPr>
          <w:rFonts w:ascii="Times New Roman" w:eastAsia="STZhongsong" w:hAnsi="Times New Roman" w:cs="Times New Roman"/>
          <w:position w:val="-6"/>
        </w:rPr>
        <w:object w:dxaOrig="444" w:dyaOrig="276">
          <v:shape id="_x0000_i1221" type="#_x0000_t75" style="width:22.5pt;height:13.5pt" o:ole="">
            <v:imagedata r:id="rId391" o:title=""/>
          </v:shape>
          <o:OLEObject Type="Embed" ProgID="Equation.DSMT4" ShapeID="_x0000_i1221" DrawAspect="Content" ObjectID="_1642513510" r:id="rId392"/>
        </w:object>
      </w:r>
      <w:r w:rsidRPr="002F4E12">
        <w:rPr>
          <w:rFonts w:ascii="Times New Roman" w:eastAsia="STZhongsong" w:hAnsi="Times New Roman" w:cs="Times New Roman"/>
        </w:rPr>
        <w:t>上时，试求</w:t>
      </w:r>
      <w:r w:rsidRPr="002F4E12">
        <w:rPr>
          <w:rFonts w:ascii="Times New Roman" w:eastAsia="STZhongsong" w:hAnsi="Times New Roman" w:cs="Times New Roman"/>
          <w:position w:val="-10"/>
        </w:rPr>
        <w:object w:dxaOrig="216" w:dyaOrig="264">
          <v:shape id="_x0000_i1222" type="#_x0000_t75" style="width:10.5pt;height:13.5pt" o:ole="">
            <v:imagedata r:id="rId293" o:title=""/>
          </v:shape>
          <o:OLEObject Type="Embed" ProgID="Equation.DSMT4" ShapeID="_x0000_i1222" DrawAspect="Content" ObjectID="_1642513511" r:id="rId393"/>
        </w:object>
      </w:r>
      <w:r w:rsidRPr="002F4E12">
        <w:rPr>
          <w:rFonts w:ascii="Times New Roman" w:eastAsia="STZhongsong" w:hAnsi="Times New Roman" w:cs="Times New Roman"/>
        </w:rPr>
        <w:t>与</w:t>
      </w:r>
      <w:r w:rsidRPr="002F4E12">
        <w:rPr>
          <w:rFonts w:ascii="Times New Roman" w:eastAsia="STZhongsong" w:hAnsi="Times New Roman" w:cs="Times New Roman"/>
          <w:position w:val="-6"/>
        </w:rPr>
        <w:object w:dxaOrig="204" w:dyaOrig="216">
          <v:shape id="_x0000_i1223" type="#_x0000_t75" style="width:10.5pt;height:10.5pt" o:ole="">
            <v:imagedata r:id="rId394" o:title=""/>
          </v:shape>
          <o:OLEObject Type="Embed" ProgID="Equation.DSMT4" ShapeID="_x0000_i1223" DrawAspect="Content" ObjectID="_1642513512" r:id="rId395"/>
        </w:object>
      </w:r>
      <w:r w:rsidRPr="002F4E12">
        <w:rPr>
          <w:rFonts w:ascii="Times New Roman" w:eastAsia="STZhongsong" w:hAnsi="Times New Roman" w:cs="Times New Roman"/>
        </w:rPr>
        <w:t>之间的函数解析式，并写出函数的定义域；</w:t>
      </w:r>
    </w:p>
    <w:p w:rsidR="000D01E6" w:rsidRPr="002F4E12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447040</wp:posOffset>
            </wp:positionV>
            <wp:extent cx="2133785" cy="3490262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E12" w:rsidRPr="002F4E12">
        <w:rPr>
          <w:rFonts w:ascii="Times New Roman" w:eastAsia="STZhongsong" w:hAnsi="Times New Roman" w:cs="Times New Roman"/>
        </w:rPr>
        <w:t>（</w:t>
      </w:r>
      <w:r w:rsidR="002F4E12" w:rsidRPr="002F4E12">
        <w:rPr>
          <w:rFonts w:ascii="Times New Roman" w:eastAsia="STZhongsong" w:hAnsi="Times New Roman" w:cs="Times New Roman"/>
        </w:rPr>
        <w:t>3</w:t>
      </w:r>
      <w:r w:rsidR="002F4E12" w:rsidRPr="002F4E12">
        <w:rPr>
          <w:rFonts w:ascii="Times New Roman" w:eastAsia="STZhongsong" w:hAnsi="Times New Roman" w:cs="Times New Roman"/>
        </w:rPr>
        <w:t>）当动点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324" w:dyaOrig="264">
          <v:shape id="_x0000_i1224" type="#_x0000_t75" style="width:16.5pt;height:13.5pt" o:ole="">
            <v:imagedata r:id="rId370" o:title=""/>
          </v:shape>
          <o:OLEObject Type="Embed" ProgID="Equation.DSMT4" ShapeID="_x0000_i1224" DrawAspect="Content" ObjectID="_1642513513" r:id="rId397"/>
        </w:object>
      </w:r>
      <w:r w:rsidR="002F4E12" w:rsidRPr="002F4E12">
        <w:rPr>
          <w:rFonts w:ascii="Times New Roman" w:eastAsia="STZhongsong" w:hAnsi="Times New Roman" w:cs="Times New Roman"/>
        </w:rPr>
        <w:t>运动时，直线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456" w:dyaOrig="264">
          <v:shape id="_x0000_i1225" type="#_x0000_t75" style="width:22.5pt;height:13.5pt" o:ole="">
            <v:imagedata r:id="rId398" o:title=""/>
          </v:shape>
          <o:OLEObject Type="Embed" ProgID="Equation.DSMT4" ShapeID="_x0000_i1225" DrawAspect="Content" ObjectID="_1642513514" r:id="rId399"/>
        </w:object>
      </w:r>
      <w:r w:rsidR="002F4E12" w:rsidRPr="002F4E12">
        <w:rPr>
          <w:rFonts w:ascii="Times New Roman" w:eastAsia="STZhongsong" w:hAnsi="Times New Roman" w:cs="Times New Roman"/>
        </w:rPr>
        <w:t>与直线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396" w:dyaOrig="264">
          <v:shape id="_x0000_i1226" type="#_x0000_t75" style="width:19.5pt;height:13.5pt" o:ole="">
            <v:imagedata r:id="rId400" o:title=""/>
          </v:shape>
          <o:OLEObject Type="Embed" ProgID="Equation.DSMT4" ShapeID="_x0000_i1226" DrawAspect="Content" ObjectID="_1642513515" r:id="rId401"/>
        </w:object>
      </w:r>
      <w:r w:rsidR="002F4E12" w:rsidRPr="002F4E12">
        <w:rPr>
          <w:rFonts w:ascii="Times New Roman" w:eastAsia="STZhongsong" w:hAnsi="Times New Roman" w:cs="Times New Roman"/>
        </w:rPr>
        <w:t>的夹角等于</w:t>
      </w:r>
      <w:r w:rsidR="002F4E12" w:rsidRPr="002F4E12">
        <w:rPr>
          <w:rFonts w:ascii="Times New Roman" w:eastAsia="STZhongsong" w:hAnsi="Times New Roman" w:cs="Times New Roman"/>
          <w:position w:val="-6"/>
        </w:rPr>
        <w:object w:dxaOrig="396" w:dyaOrig="276">
          <v:shape id="_x0000_i1227" type="#_x0000_t75" style="width:19.5pt;height:13.5pt" o:ole="">
            <v:imagedata r:id="rId402" o:title=""/>
          </v:shape>
          <o:OLEObject Type="Embed" ProgID="Equation.DSMT4" ShapeID="_x0000_i1227" DrawAspect="Content" ObjectID="_1642513516" r:id="rId403"/>
        </w:object>
      </w:r>
      <w:r w:rsidR="002F4E12" w:rsidRPr="002F4E12">
        <w:rPr>
          <w:rFonts w:ascii="Times New Roman" w:eastAsia="STZhongsong" w:hAnsi="Times New Roman" w:cs="Times New Roman"/>
        </w:rPr>
        <w:t>，请直接写出这时线段</w:t>
      </w:r>
      <w:r w:rsidR="002F4E12" w:rsidRPr="002F4E12">
        <w:rPr>
          <w:rFonts w:ascii="Times New Roman" w:eastAsia="STZhongsong" w:hAnsi="Times New Roman" w:cs="Times New Roman"/>
          <w:position w:val="-4"/>
        </w:rPr>
        <w:object w:dxaOrig="504" w:dyaOrig="264">
          <v:shape id="_x0000_i1228" type="#_x0000_t75" style="width:25.5pt;height:13.5pt" o:ole="">
            <v:imagedata r:id="rId404" o:title=""/>
          </v:shape>
          <o:OLEObject Type="Embed" ProgID="Equation.DSMT4" ShapeID="_x0000_i1228" DrawAspect="Content" ObjectID="_1642513517" r:id="rId405"/>
        </w:object>
      </w:r>
      <w:r w:rsidR="002F4E12" w:rsidRPr="002F4E12">
        <w:rPr>
          <w:rFonts w:ascii="Times New Roman" w:eastAsia="STZhongsong" w:hAnsi="Times New Roman" w:cs="Times New Roman"/>
        </w:rPr>
        <w:t>的长</w:t>
      </w:r>
      <w:r w:rsidR="002F4E12" w:rsidRPr="002F4E12">
        <w:rPr>
          <w:rFonts w:ascii="Times New Roman" w:eastAsia="STZhongsong" w:hAnsi="Times New Roman" w:cs="Times New Roman"/>
        </w:rPr>
        <w:t>.</w:t>
      </w:r>
    </w:p>
    <w:p w:rsidR="007E0936" w:rsidRPr="00D63A42" w:rsidRDefault="007E0936" w:rsidP="00D63A42">
      <w:pPr>
        <w:widowControl/>
        <w:jc w:val="left"/>
        <w:rPr>
          <w:rFonts w:ascii="Times New Roman" w:eastAsia="STZhongsong" w:hAnsi="Times New Roman" w:cs="Times New Roman"/>
          <w:b/>
          <w:sz w:val="24"/>
          <w:szCs w:val="24"/>
        </w:rPr>
      </w:pPr>
    </w:p>
    <w:sectPr w:rsidR="007E0936" w:rsidRPr="00D63A42" w:rsidSect="002F4E12">
      <w:headerReference w:type="even" r:id="rId406"/>
      <w:headerReference w:type="default" r:id="rId407"/>
      <w:footerReference w:type="even" r:id="rId408"/>
      <w:footerReference w:type="default" r:id="rId409"/>
      <w:headerReference w:type="first" r:id="rId410"/>
      <w:footerReference w:type="first" r:id="rId411"/>
      <w:pgSz w:w="11909" w:h="16834" w:code="9"/>
      <w:pgMar w:top="1440" w:right="1800" w:bottom="1440" w:left="1800" w:header="850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A0D" w:rsidRDefault="00A32A0D">
      <w:r>
        <w:separator/>
      </w:r>
    </w:p>
  </w:endnote>
  <w:endnote w:type="continuationSeparator" w:id="0">
    <w:p w:rsidR="00A32A0D" w:rsidRDefault="00A32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CD8" w:rsidRDefault="00085C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CD8" w:rsidRPr="00085CD8" w:rsidRDefault="00085CD8" w:rsidP="00085CD8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CD8" w:rsidRDefault="00085C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A0D" w:rsidRDefault="00A32A0D">
      <w:r>
        <w:separator/>
      </w:r>
    </w:p>
  </w:footnote>
  <w:footnote w:type="continuationSeparator" w:id="0">
    <w:p w:rsidR="00A32A0D" w:rsidRDefault="00A32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CD8" w:rsidRDefault="00085C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E12" w:rsidRPr="00085CD8" w:rsidRDefault="002F4E12" w:rsidP="00085CD8">
    <w:pPr>
      <w:pStyle w:val="a3"/>
      <w:jc w:val="right"/>
      <w:rPr>
        <w: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CD8" w:rsidRDefault="00085CD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17" w:hanging="265"/>
      </w:pPr>
      <w:rPr>
        <w:rFonts w:ascii="Times New Roman" w:hAnsi="Times New Roman" w:cs="Times New Roman"/>
        <w:b w:val="0"/>
        <w:bCs w:val="0"/>
        <w:w w:val="100"/>
        <w:sz w:val="21"/>
        <w:szCs w:val="21"/>
      </w:rPr>
    </w:lvl>
    <w:lvl w:ilvl="1">
      <w:start w:val="1"/>
      <w:numFmt w:val="upperLetter"/>
      <w:lvlText w:val="%2."/>
      <w:lvlJc w:val="left"/>
      <w:pPr>
        <w:ind w:left="573" w:hanging="316"/>
      </w:pPr>
      <w:rPr>
        <w:rFonts w:ascii="Times New Roman" w:hAnsi="Times New Roman" w:cs="Times New Roman"/>
        <w:b w:val="0"/>
        <w:bCs w:val="0"/>
        <w:i/>
        <w:iCs/>
        <w:spacing w:val="0"/>
        <w:w w:val="100"/>
        <w:position w:val="1"/>
        <w:sz w:val="21"/>
        <w:szCs w:val="21"/>
      </w:rPr>
    </w:lvl>
    <w:lvl w:ilvl="2">
      <w:numFmt w:val="bullet"/>
      <w:lvlText w:val="•"/>
      <w:lvlJc w:val="left"/>
      <w:pPr>
        <w:ind w:left="580" w:hanging="316"/>
      </w:pPr>
    </w:lvl>
    <w:lvl w:ilvl="3">
      <w:numFmt w:val="bullet"/>
      <w:lvlText w:val="•"/>
      <w:lvlJc w:val="left"/>
      <w:pPr>
        <w:ind w:left="600" w:hanging="316"/>
      </w:pPr>
    </w:lvl>
    <w:lvl w:ilvl="4">
      <w:numFmt w:val="bullet"/>
      <w:lvlText w:val="•"/>
      <w:lvlJc w:val="left"/>
      <w:pPr>
        <w:ind w:left="780" w:hanging="316"/>
      </w:pPr>
    </w:lvl>
    <w:lvl w:ilvl="5">
      <w:numFmt w:val="bullet"/>
      <w:lvlText w:val="•"/>
      <w:lvlJc w:val="left"/>
      <w:pPr>
        <w:ind w:left="1300" w:hanging="316"/>
      </w:pPr>
    </w:lvl>
    <w:lvl w:ilvl="6">
      <w:numFmt w:val="bullet"/>
      <w:lvlText w:val="•"/>
      <w:lvlJc w:val="left"/>
      <w:pPr>
        <w:ind w:left="312" w:hanging="316"/>
      </w:pPr>
    </w:lvl>
    <w:lvl w:ilvl="7">
      <w:numFmt w:val="bullet"/>
      <w:lvlText w:val="•"/>
      <w:lvlJc w:val="left"/>
      <w:pPr>
        <w:ind w:hanging="316"/>
      </w:pPr>
    </w:lvl>
    <w:lvl w:ilvl="8">
      <w:numFmt w:val="bullet"/>
      <w:lvlText w:val="•"/>
      <w:lvlJc w:val="left"/>
      <w:pPr>
        <w:ind w:hanging="316"/>
      </w:pPr>
    </w:lvl>
  </w:abstractNum>
  <w:abstractNum w:abstractNumId="1" w15:restartNumberingAfterBreak="0">
    <w:nsid w:val="00000403"/>
    <w:multiLevelType w:val="multilevel"/>
    <w:tmpl w:val="00000886"/>
    <w:lvl w:ilvl="0">
      <w:start w:val="3"/>
      <w:numFmt w:val="upperLetter"/>
      <w:lvlText w:val="%1."/>
      <w:lvlJc w:val="left"/>
      <w:pPr>
        <w:ind w:left="556" w:hanging="299"/>
      </w:pPr>
      <w:rPr>
        <w:rFonts w:ascii="Times New Roman" w:hAnsi="Times New Roman" w:cs="Times New Roman"/>
        <w:b w:val="0"/>
        <w:bCs w:val="0"/>
        <w:i/>
        <w:iCs/>
        <w:spacing w:val="0"/>
        <w:w w:val="100"/>
        <w:sz w:val="21"/>
        <w:szCs w:val="21"/>
      </w:rPr>
    </w:lvl>
    <w:lvl w:ilvl="1">
      <w:numFmt w:val="bullet"/>
      <w:lvlText w:val="•"/>
      <w:lvlJc w:val="left"/>
      <w:pPr>
        <w:ind w:left="1498" w:hanging="299"/>
      </w:pPr>
    </w:lvl>
    <w:lvl w:ilvl="2">
      <w:numFmt w:val="bullet"/>
      <w:lvlText w:val="•"/>
      <w:lvlJc w:val="left"/>
      <w:pPr>
        <w:ind w:left="2437" w:hanging="299"/>
      </w:pPr>
    </w:lvl>
    <w:lvl w:ilvl="3">
      <w:numFmt w:val="bullet"/>
      <w:lvlText w:val="•"/>
      <w:lvlJc w:val="left"/>
      <w:pPr>
        <w:ind w:left="3375" w:hanging="299"/>
      </w:pPr>
    </w:lvl>
    <w:lvl w:ilvl="4">
      <w:numFmt w:val="bullet"/>
      <w:lvlText w:val="•"/>
      <w:lvlJc w:val="left"/>
      <w:pPr>
        <w:ind w:left="4314" w:hanging="299"/>
      </w:pPr>
    </w:lvl>
    <w:lvl w:ilvl="5">
      <w:numFmt w:val="bullet"/>
      <w:lvlText w:val="•"/>
      <w:lvlJc w:val="left"/>
      <w:pPr>
        <w:ind w:left="5253" w:hanging="299"/>
      </w:pPr>
    </w:lvl>
    <w:lvl w:ilvl="6">
      <w:numFmt w:val="bullet"/>
      <w:lvlText w:val="•"/>
      <w:lvlJc w:val="left"/>
      <w:pPr>
        <w:ind w:left="6191" w:hanging="299"/>
      </w:pPr>
    </w:lvl>
    <w:lvl w:ilvl="7">
      <w:numFmt w:val="bullet"/>
      <w:lvlText w:val="•"/>
      <w:lvlJc w:val="left"/>
      <w:pPr>
        <w:ind w:left="7130" w:hanging="299"/>
      </w:pPr>
    </w:lvl>
    <w:lvl w:ilvl="8">
      <w:numFmt w:val="bullet"/>
      <w:lvlText w:val="•"/>
      <w:lvlJc w:val="left"/>
      <w:pPr>
        <w:ind w:left="8069" w:hanging="299"/>
      </w:pPr>
    </w:lvl>
  </w:abstractNum>
  <w:abstractNum w:abstractNumId="2" w15:restartNumberingAfterBreak="0">
    <w:nsid w:val="00000404"/>
    <w:multiLevelType w:val="multilevel"/>
    <w:tmpl w:val="00000887"/>
    <w:lvl w:ilvl="0">
      <w:start w:val="10"/>
      <w:numFmt w:val="decimal"/>
      <w:lvlText w:val="%1."/>
      <w:lvlJc w:val="left"/>
      <w:pPr>
        <w:ind w:left="573" w:hanging="371"/>
      </w:pPr>
      <w:rPr>
        <w:rFonts w:ascii="Times New Roman" w:hAnsi="Times New Roman" w:cs="Times New Roman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516" w:hanging="371"/>
      </w:pPr>
    </w:lvl>
    <w:lvl w:ilvl="2">
      <w:numFmt w:val="bullet"/>
      <w:lvlText w:val="•"/>
      <w:lvlJc w:val="left"/>
      <w:pPr>
        <w:ind w:left="2453" w:hanging="371"/>
      </w:pPr>
    </w:lvl>
    <w:lvl w:ilvl="3">
      <w:numFmt w:val="bullet"/>
      <w:lvlText w:val="•"/>
      <w:lvlJc w:val="left"/>
      <w:pPr>
        <w:ind w:left="3389" w:hanging="371"/>
      </w:pPr>
    </w:lvl>
    <w:lvl w:ilvl="4">
      <w:numFmt w:val="bullet"/>
      <w:lvlText w:val="•"/>
      <w:lvlJc w:val="left"/>
      <w:pPr>
        <w:ind w:left="4326" w:hanging="371"/>
      </w:pPr>
    </w:lvl>
    <w:lvl w:ilvl="5">
      <w:numFmt w:val="bullet"/>
      <w:lvlText w:val="•"/>
      <w:lvlJc w:val="left"/>
      <w:pPr>
        <w:ind w:left="5263" w:hanging="371"/>
      </w:pPr>
    </w:lvl>
    <w:lvl w:ilvl="6">
      <w:numFmt w:val="bullet"/>
      <w:lvlText w:val="•"/>
      <w:lvlJc w:val="left"/>
      <w:pPr>
        <w:ind w:left="6199" w:hanging="371"/>
      </w:pPr>
    </w:lvl>
    <w:lvl w:ilvl="7">
      <w:numFmt w:val="bullet"/>
      <w:lvlText w:val="•"/>
      <w:lvlJc w:val="left"/>
      <w:pPr>
        <w:ind w:left="7136" w:hanging="371"/>
      </w:pPr>
    </w:lvl>
    <w:lvl w:ilvl="8">
      <w:numFmt w:val="bullet"/>
      <w:lvlText w:val="•"/>
      <w:lvlJc w:val="left"/>
      <w:pPr>
        <w:ind w:left="8073" w:hanging="371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A88"/>
    <w:rsid w:val="00004019"/>
    <w:rsid w:val="00017D57"/>
    <w:rsid w:val="00023A30"/>
    <w:rsid w:val="00065A55"/>
    <w:rsid w:val="00082A69"/>
    <w:rsid w:val="00084191"/>
    <w:rsid w:val="00085CD8"/>
    <w:rsid w:val="000A2764"/>
    <w:rsid w:val="000A5A3F"/>
    <w:rsid w:val="000D01E6"/>
    <w:rsid w:val="000F7B2E"/>
    <w:rsid w:val="00133101"/>
    <w:rsid w:val="00192637"/>
    <w:rsid w:val="001A4402"/>
    <w:rsid w:val="001C1596"/>
    <w:rsid w:val="001C3CF9"/>
    <w:rsid w:val="001C752B"/>
    <w:rsid w:val="001D539F"/>
    <w:rsid w:val="001E28F6"/>
    <w:rsid w:val="0023077D"/>
    <w:rsid w:val="00231C06"/>
    <w:rsid w:val="002F4E12"/>
    <w:rsid w:val="002F52DE"/>
    <w:rsid w:val="00321F8D"/>
    <w:rsid w:val="00323443"/>
    <w:rsid w:val="00326179"/>
    <w:rsid w:val="00327FB0"/>
    <w:rsid w:val="003535A4"/>
    <w:rsid w:val="003547D2"/>
    <w:rsid w:val="003A28F7"/>
    <w:rsid w:val="003B4D02"/>
    <w:rsid w:val="003B534D"/>
    <w:rsid w:val="003C49A2"/>
    <w:rsid w:val="003F04D6"/>
    <w:rsid w:val="00406C08"/>
    <w:rsid w:val="00437652"/>
    <w:rsid w:val="00442F51"/>
    <w:rsid w:val="00464EFA"/>
    <w:rsid w:val="004760CE"/>
    <w:rsid w:val="00480477"/>
    <w:rsid w:val="004A318F"/>
    <w:rsid w:val="004D4C28"/>
    <w:rsid w:val="004E3942"/>
    <w:rsid w:val="00525C78"/>
    <w:rsid w:val="00554C0E"/>
    <w:rsid w:val="005618C9"/>
    <w:rsid w:val="00597BC4"/>
    <w:rsid w:val="005A1178"/>
    <w:rsid w:val="005B186F"/>
    <w:rsid w:val="005D0240"/>
    <w:rsid w:val="00603FE4"/>
    <w:rsid w:val="006042B5"/>
    <w:rsid w:val="00630AB4"/>
    <w:rsid w:val="00631288"/>
    <w:rsid w:val="006342CD"/>
    <w:rsid w:val="006360F9"/>
    <w:rsid w:val="00644451"/>
    <w:rsid w:val="006616CE"/>
    <w:rsid w:val="00694F97"/>
    <w:rsid w:val="006C3C5D"/>
    <w:rsid w:val="006F600A"/>
    <w:rsid w:val="00746BE6"/>
    <w:rsid w:val="007828DD"/>
    <w:rsid w:val="00783825"/>
    <w:rsid w:val="007C0E43"/>
    <w:rsid w:val="007E0936"/>
    <w:rsid w:val="00860C82"/>
    <w:rsid w:val="008822B4"/>
    <w:rsid w:val="008B6141"/>
    <w:rsid w:val="008F1795"/>
    <w:rsid w:val="008F4E60"/>
    <w:rsid w:val="008F4FA1"/>
    <w:rsid w:val="0091445E"/>
    <w:rsid w:val="009445AD"/>
    <w:rsid w:val="00971382"/>
    <w:rsid w:val="009737DD"/>
    <w:rsid w:val="00983706"/>
    <w:rsid w:val="009F5238"/>
    <w:rsid w:val="00A32A0D"/>
    <w:rsid w:val="00A92355"/>
    <w:rsid w:val="00AD53B5"/>
    <w:rsid w:val="00B21C91"/>
    <w:rsid w:val="00B270DC"/>
    <w:rsid w:val="00B50F86"/>
    <w:rsid w:val="00B74763"/>
    <w:rsid w:val="00B82F20"/>
    <w:rsid w:val="00B9434F"/>
    <w:rsid w:val="00C00B28"/>
    <w:rsid w:val="00C03192"/>
    <w:rsid w:val="00C477FD"/>
    <w:rsid w:val="00C60EEB"/>
    <w:rsid w:val="00C669D3"/>
    <w:rsid w:val="00CA6A8C"/>
    <w:rsid w:val="00CE205F"/>
    <w:rsid w:val="00D20D21"/>
    <w:rsid w:val="00D278BC"/>
    <w:rsid w:val="00D41A0F"/>
    <w:rsid w:val="00D463A6"/>
    <w:rsid w:val="00D61666"/>
    <w:rsid w:val="00D63A42"/>
    <w:rsid w:val="00D7291B"/>
    <w:rsid w:val="00D876D7"/>
    <w:rsid w:val="00D8793E"/>
    <w:rsid w:val="00D9032B"/>
    <w:rsid w:val="00DB2113"/>
    <w:rsid w:val="00DB61C3"/>
    <w:rsid w:val="00DD1B67"/>
    <w:rsid w:val="00DD744E"/>
    <w:rsid w:val="00E04629"/>
    <w:rsid w:val="00E127AB"/>
    <w:rsid w:val="00E21C8D"/>
    <w:rsid w:val="00E43A2F"/>
    <w:rsid w:val="00E63D32"/>
    <w:rsid w:val="00E84BE7"/>
    <w:rsid w:val="00E90C07"/>
    <w:rsid w:val="00E92BB1"/>
    <w:rsid w:val="00EA05D0"/>
    <w:rsid w:val="00EB66D6"/>
    <w:rsid w:val="00ED384D"/>
    <w:rsid w:val="00EF19EF"/>
    <w:rsid w:val="00EF6A88"/>
    <w:rsid w:val="00F0601E"/>
    <w:rsid w:val="00F20EBF"/>
    <w:rsid w:val="00F27724"/>
    <w:rsid w:val="00F30A11"/>
    <w:rsid w:val="00F4502B"/>
    <w:rsid w:val="00F55C75"/>
    <w:rsid w:val="00F57C73"/>
    <w:rsid w:val="00F70C53"/>
    <w:rsid w:val="00F777DD"/>
    <w:rsid w:val="00F860DA"/>
    <w:rsid w:val="00F92FEB"/>
    <w:rsid w:val="00FB179F"/>
    <w:rsid w:val="00FB42B8"/>
    <w:rsid w:val="00FB5A48"/>
    <w:rsid w:val="00FC2ECC"/>
    <w:rsid w:val="00F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B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B9434F"/>
    <w:pPr>
      <w:autoSpaceDE w:val="0"/>
      <w:autoSpaceDN w:val="0"/>
      <w:adjustRightInd w:val="0"/>
      <w:spacing w:before="26"/>
      <w:ind w:left="152"/>
      <w:jc w:val="left"/>
      <w:outlineLvl w:val="0"/>
    </w:pPr>
    <w:rPr>
      <w:rFonts w:ascii="宋体" w:eastAsia="宋体" w:hAnsi="Times New Roman" w:cs="宋体"/>
      <w:b/>
      <w:bCs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1"/>
    <w:qFormat/>
    <w:rsid w:val="00B9434F"/>
    <w:pPr>
      <w:autoSpaceDE w:val="0"/>
      <w:autoSpaceDN w:val="0"/>
      <w:adjustRightInd w:val="0"/>
      <w:spacing w:line="220" w:lineRule="exact"/>
      <w:ind w:left="239"/>
      <w:jc w:val="left"/>
      <w:outlineLvl w:val="1"/>
    </w:pPr>
    <w:rPr>
      <w:rFonts w:ascii="Times New Roman" w:eastAsia="等线" w:hAnsi="Times New Roman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1"/>
    <w:qFormat/>
    <w:rsid w:val="00B9434F"/>
    <w:pPr>
      <w:autoSpaceDE w:val="0"/>
      <w:autoSpaceDN w:val="0"/>
      <w:adjustRightInd w:val="0"/>
      <w:jc w:val="left"/>
      <w:outlineLvl w:val="2"/>
    </w:pPr>
    <w:rPr>
      <w:rFonts w:ascii="Times New Roman" w:eastAsia="等线" w:hAnsi="Times New Roman" w:cs="Times New Roman"/>
      <w:kern w:val="0"/>
      <w:sz w:val="23"/>
      <w:szCs w:val="23"/>
    </w:rPr>
  </w:style>
  <w:style w:type="paragraph" w:styleId="4">
    <w:name w:val="heading 4"/>
    <w:basedOn w:val="a"/>
    <w:next w:val="a"/>
    <w:link w:val="40"/>
    <w:uiPriority w:val="1"/>
    <w:qFormat/>
    <w:rsid w:val="00B9434F"/>
    <w:pPr>
      <w:autoSpaceDE w:val="0"/>
      <w:autoSpaceDN w:val="0"/>
      <w:adjustRightInd w:val="0"/>
      <w:spacing w:line="222" w:lineRule="exact"/>
      <w:jc w:val="left"/>
      <w:outlineLvl w:val="3"/>
    </w:pPr>
    <w:rPr>
      <w:rFonts w:ascii="Times New Roman" w:eastAsia="等线" w:hAnsi="Times New Roman" w:cs="Times New Roman"/>
      <w:i/>
      <w:iCs/>
      <w:kern w:val="0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3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355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B9434F"/>
    <w:rPr>
      <w:rFonts w:ascii="宋体" w:eastAsia="宋体" w:hAnsi="Times New Roman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1"/>
    <w:rsid w:val="00B9434F"/>
    <w:rPr>
      <w:rFonts w:ascii="Times New Roman" w:eastAsia="等线" w:hAnsi="Times New Roman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1"/>
    <w:rsid w:val="00B9434F"/>
    <w:rPr>
      <w:rFonts w:ascii="Times New Roman" w:eastAsia="等线" w:hAnsi="Times New Roman" w:cs="Times New Roman"/>
      <w:kern w:val="0"/>
      <w:sz w:val="23"/>
      <w:szCs w:val="23"/>
    </w:rPr>
  </w:style>
  <w:style w:type="character" w:customStyle="1" w:styleId="40">
    <w:name w:val="标题 4 字符"/>
    <w:basedOn w:val="a0"/>
    <w:link w:val="4"/>
    <w:uiPriority w:val="1"/>
    <w:rsid w:val="00B9434F"/>
    <w:rPr>
      <w:rFonts w:ascii="Times New Roman" w:eastAsia="等线" w:hAnsi="Times New Roman" w:cs="Times New Roman"/>
      <w:i/>
      <w:iCs/>
      <w:kern w:val="0"/>
      <w:sz w:val="23"/>
      <w:szCs w:val="23"/>
    </w:rPr>
  </w:style>
  <w:style w:type="paragraph" w:styleId="a7">
    <w:name w:val="Body Text"/>
    <w:basedOn w:val="a"/>
    <w:link w:val="a8"/>
    <w:uiPriority w:val="1"/>
    <w:qFormat/>
    <w:rsid w:val="00B9434F"/>
    <w:pPr>
      <w:autoSpaceDE w:val="0"/>
      <w:autoSpaceDN w:val="0"/>
      <w:adjustRightInd w:val="0"/>
      <w:jc w:val="left"/>
    </w:pPr>
    <w:rPr>
      <w:rFonts w:ascii="宋体" w:eastAsia="宋体" w:hAnsi="Times New Roman" w:cs="宋体"/>
      <w:kern w:val="0"/>
      <w:szCs w:val="21"/>
    </w:rPr>
  </w:style>
  <w:style w:type="character" w:customStyle="1" w:styleId="a8">
    <w:name w:val="正文文本 字符"/>
    <w:basedOn w:val="a0"/>
    <w:link w:val="a7"/>
    <w:uiPriority w:val="1"/>
    <w:rsid w:val="00B9434F"/>
    <w:rPr>
      <w:rFonts w:ascii="宋体" w:eastAsia="宋体" w:hAnsi="Times New Roman" w:cs="宋体"/>
      <w:kern w:val="0"/>
      <w:szCs w:val="21"/>
    </w:rPr>
  </w:style>
  <w:style w:type="paragraph" w:styleId="a9">
    <w:name w:val="List Paragraph"/>
    <w:basedOn w:val="a"/>
    <w:uiPriority w:val="1"/>
    <w:qFormat/>
    <w:rsid w:val="00B9434F"/>
    <w:pPr>
      <w:autoSpaceDE w:val="0"/>
      <w:autoSpaceDN w:val="0"/>
      <w:adjustRightInd w:val="0"/>
      <w:ind w:left="522" w:hanging="370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9434F"/>
    <w:pPr>
      <w:autoSpaceDE w:val="0"/>
      <w:autoSpaceDN w:val="0"/>
      <w:adjustRightInd w:val="0"/>
      <w:jc w:val="left"/>
    </w:pPr>
    <w:rPr>
      <w:rFonts w:ascii="Times New Roman" w:eastAsia="等线" w:hAnsi="Times New Roman" w:cs="Times New Roman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8F4FA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F4FA1"/>
    <w:rPr>
      <w:sz w:val="18"/>
      <w:szCs w:val="18"/>
    </w:rPr>
  </w:style>
  <w:style w:type="character" w:styleId="ac">
    <w:name w:val="Placeholder Text"/>
    <w:basedOn w:val="a0"/>
    <w:uiPriority w:val="99"/>
    <w:semiHidden/>
    <w:rsid w:val="002F4E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4.wmf"/><Relationship Id="rId21" Type="http://schemas.openxmlformats.org/officeDocument/2006/relationships/image" Target="media/image8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61.bin"/><Relationship Id="rId366" Type="http://schemas.openxmlformats.org/officeDocument/2006/relationships/image" Target="media/image177.wmf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3.bin"/><Relationship Id="rId268" Type="http://schemas.openxmlformats.org/officeDocument/2006/relationships/oleObject" Target="embeddings/oleObject134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9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image" Target="media/image102.wmf"/><Relationship Id="rId237" Type="http://schemas.openxmlformats.org/officeDocument/2006/relationships/image" Target="media/image113.wmf"/><Relationship Id="rId402" Type="http://schemas.openxmlformats.org/officeDocument/2006/relationships/image" Target="media/image194.wmf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4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png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25" Type="http://schemas.openxmlformats.org/officeDocument/2006/relationships/oleObject" Target="embeddings/oleObject162.bin"/><Relationship Id="rId346" Type="http://schemas.openxmlformats.org/officeDocument/2006/relationships/image" Target="media/image167.wmf"/><Relationship Id="rId367" Type="http://schemas.openxmlformats.org/officeDocument/2006/relationships/oleObject" Target="embeddings/oleObject184.bin"/><Relationship Id="rId388" Type="http://schemas.openxmlformats.org/officeDocument/2006/relationships/image" Target="media/image18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8.wmf"/><Relationship Id="rId413" Type="http://schemas.openxmlformats.org/officeDocument/2006/relationships/theme" Target="theme/theme1.xml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9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40.bin"/><Relationship Id="rId315" Type="http://schemas.openxmlformats.org/officeDocument/2006/relationships/oleObject" Target="embeddings/oleObject157.bin"/><Relationship Id="rId336" Type="http://schemas.openxmlformats.org/officeDocument/2006/relationships/image" Target="media/image163.wmf"/><Relationship Id="rId357" Type="http://schemas.openxmlformats.org/officeDocument/2006/relationships/oleObject" Target="embeddings/oleObject179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9.bin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09.bin"/><Relationship Id="rId378" Type="http://schemas.openxmlformats.org/officeDocument/2006/relationships/image" Target="media/image183.wmf"/><Relationship Id="rId399" Type="http://schemas.openxmlformats.org/officeDocument/2006/relationships/oleObject" Target="embeddings/oleObject201.bin"/><Relationship Id="rId403" Type="http://schemas.openxmlformats.org/officeDocument/2006/relationships/oleObject" Target="embeddings/oleObject203.bin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5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26" Type="http://schemas.openxmlformats.org/officeDocument/2006/relationships/image" Target="media/image158.wmf"/><Relationship Id="rId347" Type="http://schemas.openxmlformats.org/officeDocument/2006/relationships/oleObject" Target="embeddings/oleObject174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368" Type="http://schemas.openxmlformats.org/officeDocument/2006/relationships/image" Target="media/image178.wmf"/><Relationship Id="rId389" Type="http://schemas.openxmlformats.org/officeDocument/2006/relationships/oleObject" Target="embeddings/oleObject195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5.wmf"/><Relationship Id="rId316" Type="http://schemas.openxmlformats.org/officeDocument/2006/relationships/image" Target="media/image153.wmf"/><Relationship Id="rId337" Type="http://schemas.openxmlformats.org/officeDocument/2006/relationships/oleObject" Target="embeddings/oleObject168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70.bin"/><Relationship Id="rId358" Type="http://schemas.openxmlformats.org/officeDocument/2006/relationships/image" Target="media/image173.wmf"/><Relationship Id="rId379" Type="http://schemas.openxmlformats.org/officeDocument/2006/relationships/oleObject" Target="embeddings/oleObject190.bin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3.png"/><Relationship Id="rId239" Type="http://schemas.openxmlformats.org/officeDocument/2006/relationships/image" Target="media/image114.wmf"/><Relationship Id="rId390" Type="http://schemas.openxmlformats.org/officeDocument/2006/relationships/oleObject" Target="embeddings/oleObject196.bin"/><Relationship Id="rId404" Type="http://schemas.openxmlformats.org/officeDocument/2006/relationships/image" Target="media/image195.wmf"/><Relationship Id="rId250" Type="http://schemas.openxmlformats.org/officeDocument/2006/relationships/oleObject" Target="embeddings/oleObject125.bin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63.bin"/><Relationship Id="rId348" Type="http://schemas.openxmlformats.org/officeDocument/2006/relationships/image" Target="media/image168.wmf"/><Relationship Id="rId369" Type="http://schemas.openxmlformats.org/officeDocument/2006/relationships/oleObject" Target="embeddings/oleObject185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image" Target="media/image109.wmf"/><Relationship Id="rId380" Type="http://schemas.openxmlformats.org/officeDocument/2006/relationships/image" Target="media/image184.wmf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5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1.bin"/><Relationship Id="rId317" Type="http://schemas.openxmlformats.org/officeDocument/2006/relationships/oleObject" Target="embeddings/oleObject158.bin"/><Relationship Id="rId338" Type="http://schemas.openxmlformats.org/officeDocument/2006/relationships/oleObject" Target="embeddings/oleObject169.bin"/><Relationship Id="rId359" Type="http://schemas.openxmlformats.org/officeDocument/2006/relationships/oleObject" Target="embeddings/oleObject180.bin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219" Type="http://schemas.openxmlformats.org/officeDocument/2006/relationships/image" Target="media/image104.wmf"/><Relationship Id="rId370" Type="http://schemas.openxmlformats.org/officeDocument/2006/relationships/image" Target="media/image179.wmf"/><Relationship Id="rId391" Type="http://schemas.openxmlformats.org/officeDocument/2006/relationships/image" Target="media/image189.wmf"/><Relationship Id="rId405" Type="http://schemas.openxmlformats.org/officeDocument/2006/relationships/oleObject" Target="embeddings/oleObject204.bin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0.wmf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6.bin"/><Relationship Id="rId293" Type="http://schemas.openxmlformats.org/officeDocument/2006/relationships/image" Target="media/image141.wmf"/><Relationship Id="rId307" Type="http://schemas.openxmlformats.org/officeDocument/2006/relationships/image" Target="media/image148.png"/><Relationship Id="rId328" Type="http://schemas.openxmlformats.org/officeDocument/2006/relationships/image" Target="media/image159.wmf"/><Relationship Id="rId349" Type="http://schemas.openxmlformats.org/officeDocument/2006/relationships/oleObject" Target="embeddings/oleObject175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image" Target="media/image174.wmf"/><Relationship Id="rId381" Type="http://schemas.openxmlformats.org/officeDocument/2006/relationships/oleObject" Target="embeddings/oleObject191.bin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6.wmf"/><Relationship Id="rId318" Type="http://schemas.openxmlformats.org/officeDocument/2006/relationships/image" Target="media/image154.png"/><Relationship Id="rId339" Type="http://schemas.openxmlformats.org/officeDocument/2006/relationships/image" Target="media/image164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3.bin"/><Relationship Id="rId350" Type="http://schemas.openxmlformats.org/officeDocument/2006/relationships/image" Target="media/image169.wmf"/><Relationship Id="rId371" Type="http://schemas.openxmlformats.org/officeDocument/2006/relationships/oleObject" Target="embeddings/oleObject186.bin"/><Relationship Id="rId406" Type="http://schemas.openxmlformats.org/officeDocument/2006/relationships/header" Target="header1.xml"/><Relationship Id="rId9" Type="http://schemas.openxmlformats.org/officeDocument/2006/relationships/image" Target="media/image2.wmf"/><Relationship Id="rId210" Type="http://schemas.openxmlformats.org/officeDocument/2006/relationships/image" Target="media/image99.wmf"/><Relationship Id="rId392" Type="http://schemas.openxmlformats.org/officeDocument/2006/relationships/oleObject" Target="embeddings/oleObject19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7.bin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4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54" Type="http://schemas.openxmlformats.org/officeDocument/2006/relationships/image" Target="media/image71.png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170.bin"/><Relationship Id="rId361" Type="http://schemas.openxmlformats.org/officeDocument/2006/relationships/oleObject" Target="embeddings/oleObject181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382" Type="http://schemas.openxmlformats.org/officeDocument/2006/relationships/image" Target="media/image18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2.bin"/><Relationship Id="rId319" Type="http://schemas.openxmlformats.org/officeDocument/2006/relationships/image" Target="media/image155.wmf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7.png"/><Relationship Id="rId144" Type="http://schemas.openxmlformats.org/officeDocument/2006/relationships/image" Target="media/image67.wmf"/><Relationship Id="rId330" Type="http://schemas.openxmlformats.org/officeDocument/2006/relationships/image" Target="media/image160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7.wmf"/><Relationship Id="rId186" Type="http://schemas.openxmlformats.org/officeDocument/2006/relationships/image" Target="media/image87.wmf"/><Relationship Id="rId351" Type="http://schemas.openxmlformats.org/officeDocument/2006/relationships/oleObject" Target="embeddings/oleObject176.bin"/><Relationship Id="rId372" Type="http://schemas.openxmlformats.org/officeDocument/2006/relationships/image" Target="media/image180.wmf"/><Relationship Id="rId393" Type="http://schemas.openxmlformats.org/officeDocument/2006/relationships/oleObject" Target="embeddings/oleObject198.bin"/><Relationship Id="rId407" Type="http://schemas.openxmlformats.org/officeDocument/2006/relationships/header" Target="header2.xml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2.wmf"/><Relationship Id="rId309" Type="http://schemas.openxmlformats.org/officeDocument/2006/relationships/oleObject" Target="embeddings/oleObject154.bin"/><Relationship Id="rId27" Type="http://schemas.openxmlformats.org/officeDocument/2006/relationships/image" Target="media/image11.wmf"/><Relationship Id="rId48" Type="http://schemas.openxmlformats.org/officeDocument/2006/relationships/image" Target="media/image22.png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59.bin"/><Relationship Id="rId80" Type="http://schemas.openxmlformats.org/officeDocument/2006/relationships/image" Target="media/image38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341" Type="http://schemas.openxmlformats.org/officeDocument/2006/relationships/image" Target="media/image165.wmf"/><Relationship Id="rId362" Type="http://schemas.openxmlformats.org/officeDocument/2006/relationships/image" Target="media/image175.wmf"/><Relationship Id="rId383" Type="http://schemas.openxmlformats.org/officeDocument/2006/relationships/oleObject" Target="embeddings/oleObject192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1.bin"/><Relationship Id="rId310" Type="http://schemas.openxmlformats.org/officeDocument/2006/relationships/image" Target="media/image150.wmf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331" Type="http://schemas.openxmlformats.org/officeDocument/2006/relationships/oleObject" Target="embeddings/oleObject165.bin"/><Relationship Id="rId352" Type="http://schemas.openxmlformats.org/officeDocument/2006/relationships/image" Target="media/image170.wmf"/><Relationship Id="rId373" Type="http://schemas.openxmlformats.org/officeDocument/2006/relationships/oleObject" Target="embeddings/oleObject187.bin"/><Relationship Id="rId394" Type="http://schemas.openxmlformats.org/officeDocument/2006/relationships/image" Target="media/image190.wmf"/><Relationship Id="rId408" Type="http://schemas.openxmlformats.org/officeDocument/2006/relationships/footer" Target="footer1.xml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321" Type="http://schemas.openxmlformats.org/officeDocument/2006/relationships/image" Target="media/image156.wmf"/><Relationship Id="rId342" Type="http://schemas.openxmlformats.org/officeDocument/2006/relationships/oleObject" Target="embeddings/oleObject171.bin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6.wmf"/><Relationship Id="rId202" Type="http://schemas.openxmlformats.org/officeDocument/2006/relationships/image" Target="media/image95.wmf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81.wmf"/><Relationship Id="rId395" Type="http://schemas.openxmlformats.org/officeDocument/2006/relationships/oleObject" Target="embeddings/oleObject199.bin"/><Relationship Id="rId409" Type="http://schemas.openxmlformats.org/officeDocument/2006/relationships/footer" Target="footer2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2.png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3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image" Target="media/image145.wmf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6.wmf"/><Relationship Id="rId364" Type="http://schemas.openxmlformats.org/officeDocument/2006/relationships/image" Target="media/image17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385" Type="http://schemas.openxmlformats.org/officeDocument/2006/relationships/oleObject" Target="embeddings/oleObject19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8.wmf"/><Relationship Id="rId410" Type="http://schemas.openxmlformats.org/officeDocument/2006/relationships/header" Target="header3.xml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5.bin"/><Relationship Id="rId375" Type="http://schemas.openxmlformats.org/officeDocument/2006/relationships/oleObject" Target="embeddings/oleObject188.bin"/><Relationship Id="rId396" Type="http://schemas.openxmlformats.org/officeDocument/2006/relationships/image" Target="media/image191.png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9.bin"/><Relationship Id="rId400" Type="http://schemas.openxmlformats.org/officeDocument/2006/relationships/image" Target="media/image193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1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7.wmf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4.bin"/><Relationship Id="rId411" Type="http://schemas.openxmlformats.org/officeDocument/2006/relationships/footer" Target="footer3.xml"/><Relationship Id="rId106" Type="http://schemas.openxmlformats.org/officeDocument/2006/relationships/image" Target="media/image50.wmf"/><Relationship Id="rId127" Type="http://schemas.openxmlformats.org/officeDocument/2006/relationships/image" Target="media/image59.wmf"/><Relationship Id="rId313" Type="http://schemas.openxmlformats.org/officeDocument/2006/relationships/oleObject" Target="embeddings/oleObject1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69.wmf"/><Relationship Id="rId169" Type="http://schemas.openxmlformats.org/officeDocument/2006/relationships/image" Target="media/image79.wmf"/><Relationship Id="rId334" Type="http://schemas.openxmlformats.org/officeDocument/2006/relationships/image" Target="media/image162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2.wmf"/><Relationship Id="rId397" Type="http://schemas.openxmlformats.org/officeDocument/2006/relationships/oleObject" Target="embeddings/oleObject200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9.bin"/><Relationship Id="rId401" Type="http://schemas.openxmlformats.org/officeDocument/2006/relationships/oleObject" Target="embeddings/oleObject202.bin"/><Relationship Id="rId303" Type="http://schemas.openxmlformats.org/officeDocument/2006/relationships/image" Target="media/image146.wmf"/><Relationship Id="rId42" Type="http://schemas.openxmlformats.org/officeDocument/2006/relationships/oleObject" Target="embeddings/oleObject1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image" Target="media/image118.wmf"/><Relationship Id="rId412" Type="http://schemas.openxmlformats.org/officeDocument/2006/relationships/fontTable" Target="fontTable.xml"/><Relationship Id="rId107" Type="http://schemas.openxmlformats.org/officeDocument/2006/relationships/oleObject" Target="embeddings/oleObject51.bin"/><Relationship Id="rId289" Type="http://schemas.openxmlformats.org/officeDocument/2006/relationships/image" Target="media/image139.wmf"/><Relationship Id="rId11" Type="http://schemas.openxmlformats.org/officeDocument/2006/relationships/image" Target="media/image3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52.wmf"/><Relationship Id="rId356" Type="http://schemas.openxmlformats.org/officeDocument/2006/relationships/image" Target="media/image172.wmf"/><Relationship Id="rId398" Type="http://schemas.openxmlformats.org/officeDocument/2006/relationships/image" Target="media/image19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2020-01-27T13:38:00Z</dcterms:created>
  <dcterms:modified xsi:type="dcterms:W3CDTF">2020-02-06T07:18:00Z</dcterms:modified>
</cp:coreProperties>
</file>