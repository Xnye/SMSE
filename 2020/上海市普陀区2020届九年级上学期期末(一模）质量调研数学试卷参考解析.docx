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93E" w:rsidRPr="002F4E12" w:rsidRDefault="00D8793E" w:rsidP="00D8793E">
      <w:pPr>
        <w:spacing w:line="360" w:lineRule="auto"/>
        <w:jc w:val="center"/>
        <w:rPr>
          <w:rFonts w:ascii="Times New Roman" w:eastAsia="STZhongsong" w:hAnsi="Times New Roman" w:cs="Times New Roman"/>
          <w:b/>
          <w:sz w:val="32"/>
          <w:szCs w:val="21"/>
        </w:rPr>
      </w:pPr>
      <w:r w:rsidRPr="002F4E12">
        <w:rPr>
          <w:rFonts w:ascii="Times New Roman" w:eastAsia="STZhongsong" w:hAnsi="Times New Roman" w:cs="Times New Roman"/>
          <w:b/>
          <w:sz w:val="32"/>
          <w:szCs w:val="21"/>
        </w:rPr>
        <w:t>2020</w:t>
      </w:r>
      <w:r w:rsidRPr="002F4E12">
        <w:rPr>
          <w:rFonts w:ascii="Times New Roman" w:eastAsia="STZhongsong" w:hAnsi="Times New Roman" w:cs="Times New Roman"/>
          <w:b/>
          <w:sz w:val="32"/>
          <w:szCs w:val="21"/>
        </w:rPr>
        <w:t>年上海市普陀区中考数学一模试卷</w:t>
      </w:r>
    </w:p>
    <w:p w:rsidR="000D01E6" w:rsidRPr="002F4E12" w:rsidRDefault="00D8793E" w:rsidP="008F4FA1">
      <w:pPr>
        <w:tabs>
          <w:tab w:val="left" w:pos="2127"/>
          <w:tab w:val="left" w:pos="4253"/>
          <w:tab w:val="left" w:pos="6379"/>
        </w:tabs>
        <w:spacing w:line="360" w:lineRule="auto"/>
        <w:jc w:val="center"/>
        <w:rPr>
          <w:rFonts w:ascii="Times New Roman" w:eastAsia="STZhongsong" w:hAnsi="Times New Roman" w:cs="Times New Roman"/>
          <w:b/>
          <w:sz w:val="24"/>
          <w:szCs w:val="24"/>
        </w:rPr>
      </w:pPr>
      <w:r>
        <w:rPr>
          <w:rFonts w:ascii="Times New Roman" w:eastAsia="STZhongsong" w:hAnsi="Times New Roman" w:cs="Times New Roman" w:hint="eastAsia"/>
          <w:b/>
          <w:sz w:val="24"/>
          <w:szCs w:val="24"/>
        </w:rPr>
        <w:t>参考答案解析</w:t>
      </w:r>
    </w:p>
    <w:p w:rsidR="001D539F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1.</w:t>
      </w:r>
      <w:r w:rsidR="00F70C53"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</w:rPr>
        <w:t>B</w:t>
      </w:r>
    </w:p>
    <w:p w:rsidR="00F70C53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【解析】比例的基本性质</w:t>
      </w:r>
    </w:p>
    <w:p w:rsidR="00F70C53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2.</w:t>
      </w:r>
      <w:r w:rsidR="00442F51" w:rsidRPr="002F4E12">
        <w:rPr>
          <w:rFonts w:ascii="Times New Roman" w:eastAsia="STZhongsong" w:hAnsi="Times New Roman" w:cs="Times New Roman"/>
        </w:rPr>
        <w:t>【答案】</w:t>
      </w:r>
      <w:r w:rsidR="00442F51" w:rsidRPr="002F4E12">
        <w:rPr>
          <w:rFonts w:ascii="Times New Roman" w:eastAsia="STZhongsong" w:hAnsi="Times New Roman" w:cs="Times New Roman"/>
        </w:rPr>
        <w:t>C</w:t>
      </w:r>
    </w:p>
    <w:p w:rsidR="00442F5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【解析】二次函数的图像性质</w:t>
      </w:r>
    </w:p>
    <w:p w:rsidR="00442F5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3.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</w:rPr>
        <w:t>A</w:t>
      </w:r>
    </w:p>
    <w:p w:rsidR="00442F5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【解析】锐角三角比的应用</w:t>
      </w:r>
    </w:p>
    <w:p w:rsidR="00442F5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4.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</w:rPr>
        <w:t>D</w:t>
      </w:r>
    </w:p>
    <w:p w:rsidR="00442F5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</w:t>
      </w:r>
      <w:r w:rsidR="00554C0E" w:rsidRPr="002F4E12">
        <w:rPr>
          <w:rFonts w:ascii="Times New Roman" w:eastAsia="STZhongsong" w:hAnsi="Times New Roman" w:cs="Times New Roman"/>
        </w:rPr>
        <w:t>向量的线性运算</w:t>
      </w:r>
    </w:p>
    <w:p w:rsidR="00480477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5.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</w:rPr>
        <w:t>B</w:t>
      </w:r>
    </w:p>
    <w:p w:rsidR="00480477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【解析】二次函数及一次函数的图像性质</w:t>
      </w:r>
    </w:p>
    <w:p w:rsidR="00480477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6.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</w:rPr>
        <w:t>C</w:t>
      </w:r>
    </w:p>
    <w:p w:rsidR="00480477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【解析】（</w:t>
      </w:r>
      <w:r w:rsidRPr="002F4E12">
        <w:rPr>
          <w:rFonts w:ascii="Times New Roman" w:eastAsia="STZhongsong" w:hAnsi="Times New Roman" w:cs="Times New Roman"/>
        </w:rPr>
        <w:t>1</w:t>
      </w:r>
      <w:r w:rsidRPr="002F4E12">
        <w:rPr>
          <w:rFonts w:ascii="Times New Roman" w:eastAsia="STZhongsong" w:hAnsi="Times New Roman" w:cs="Times New Roman"/>
        </w:rPr>
        <w:t>）相似模型</w:t>
      </w:r>
      <w:r w:rsidRPr="002F4E12">
        <w:rPr>
          <w:rFonts w:ascii="Times New Roman" w:eastAsia="STZhongsong" w:hAnsi="Times New Roman" w:cs="Times New Roman"/>
        </w:rPr>
        <w:t>——“</w:t>
      </w:r>
      <w:r w:rsidRPr="002F4E12">
        <w:rPr>
          <w:rFonts w:ascii="Times New Roman" w:eastAsia="STZhongsong" w:hAnsi="Times New Roman" w:cs="Times New Roman"/>
        </w:rPr>
        <w:t>母子型</w:t>
      </w:r>
      <w:r w:rsidRPr="002F4E12">
        <w:rPr>
          <w:rFonts w:ascii="Times New Roman" w:eastAsia="STZhongsong" w:hAnsi="Times New Roman" w:cs="Times New Roman"/>
        </w:rPr>
        <w:t>”</w:t>
      </w:r>
      <w:r w:rsidRPr="002F4E12">
        <w:rPr>
          <w:rFonts w:ascii="Times New Roman" w:eastAsia="STZhongsong" w:hAnsi="Times New Roman" w:cs="Times New Roman"/>
        </w:rPr>
        <w:t>；（</w:t>
      </w:r>
      <w:r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）相似的性质：周长之比等于相似比</w:t>
      </w:r>
    </w:p>
    <w:p w:rsidR="003F04D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7.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  <w:position w:val="-6"/>
        </w:rPr>
        <w:object w:dxaOrig="660" w:dyaOrig="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6.5pt" o:ole="">
            <v:imagedata r:id="rId7" o:title=""/>
          </v:shape>
          <o:OLEObject Type="Embed" ProgID="Equation.DSMT4" ShapeID="_x0000_i1025" DrawAspect="Content" ObjectID="_1642513612" r:id="rId8"/>
        </w:object>
      </w:r>
    </w:p>
    <w:p w:rsidR="003F04D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【解析】考察向量的基本运算</w:t>
      </w:r>
    </w:p>
    <w:p w:rsidR="003F04D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8.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  <w:position w:val="-6"/>
        </w:rPr>
        <w:object w:dxaOrig="564" w:dyaOrig="276">
          <v:shape id="_x0000_i1026" type="#_x0000_t75" style="width:28.5pt;height:13.5pt" o:ole="">
            <v:imagedata r:id="rId9" o:title=""/>
          </v:shape>
          <o:OLEObject Type="Embed" ProgID="Equation.DSMT4" ShapeID="_x0000_i1026" DrawAspect="Content" ObjectID="_1642513613" r:id="rId10"/>
        </w:object>
      </w:r>
    </w:p>
    <w:p w:rsidR="003F04D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【解析】考察二次函数的开口方向和二次项系数关系</w:t>
      </w:r>
    </w:p>
    <w:p w:rsidR="003F04D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9.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</w:rPr>
        <w:t>7</w:t>
      </w:r>
    </w:p>
    <w:p w:rsidR="003F04D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【解析】考察二次函数的代入</w:t>
      </w:r>
      <w:r w:rsidR="001C752B" w:rsidRPr="002F4E12">
        <w:rPr>
          <w:rFonts w:ascii="Times New Roman" w:eastAsia="STZhongsong" w:hAnsi="Times New Roman" w:cs="Times New Roman"/>
        </w:rPr>
        <w:t>求值</w:t>
      </w:r>
    </w:p>
    <w:p w:rsidR="001C752B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10.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  <w:position w:val="-14"/>
        </w:rPr>
        <w:object w:dxaOrig="696" w:dyaOrig="396">
          <v:shape id="_x0000_i1027" type="#_x0000_t75" style="width:34.5pt;height:19.5pt" o:ole="">
            <v:imagedata r:id="rId11" o:title=""/>
          </v:shape>
          <o:OLEObject Type="Embed" ProgID="Equation.DSMT4" ShapeID="_x0000_i1027" DrawAspect="Content" ObjectID="_1642513614" r:id="rId12"/>
        </w:object>
      </w:r>
    </w:p>
    <w:p w:rsidR="001C752B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【解析】考察二次函数的对称轴、与</w:t>
      </w:r>
      <w:r w:rsidRPr="002F4E12">
        <w:rPr>
          <w:rFonts w:ascii="Times New Roman" w:eastAsia="STZhongsong" w:hAnsi="Times New Roman" w:cs="Times New Roman"/>
          <w:position w:val="-6"/>
        </w:rPr>
        <w:object w:dxaOrig="204" w:dyaOrig="216">
          <v:shape id="_x0000_i1028" type="#_x0000_t75" style="width:10.5pt;height:10.5pt" o:ole="">
            <v:imagedata r:id="rId13" o:title=""/>
          </v:shape>
          <o:OLEObject Type="Embed" ProgID="Equation.DSMT4" ShapeID="_x0000_i1028" DrawAspect="Content" ObjectID="_1642513615" r:id="rId14"/>
        </w:object>
      </w:r>
      <w:r w:rsidRPr="002F4E12">
        <w:rPr>
          <w:rFonts w:ascii="Times New Roman" w:eastAsia="STZhongsong" w:hAnsi="Times New Roman" w:cs="Times New Roman"/>
        </w:rPr>
        <w:t>轴的交点坐标的关系</w:t>
      </w:r>
    </w:p>
    <w:p w:rsidR="001C752B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11.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</w:rPr>
        <w:t>1</w:t>
      </w:r>
    </w:p>
    <w:p w:rsidR="001C752B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【解析】考察二次函数的平移变换</w:t>
      </w:r>
    </w:p>
    <w:p w:rsidR="00DB61C3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12.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</w:rPr>
        <w:t>6</w:t>
      </w:r>
    </w:p>
    <w:p w:rsidR="00DB61C3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【解析】考察锐角三角比的应用</w:t>
      </w:r>
    </w:p>
    <w:p w:rsidR="00DB61C3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13.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  <w:position w:val="-24"/>
        </w:rPr>
        <w:object w:dxaOrig="216" w:dyaOrig="624">
          <v:shape id="_x0000_i1029" type="#_x0000_t75" style="width:10.5pt;height:31.5pt" o:ole="">
            <v:imagedata r:id="rId15" o:title=""/>
          </v:shape>
          <o:OLEObject Type="Embed" ProgID="Equation.DSMT4" ShapeID="_x0000_i1029" DrawAspect="Content" ObjectID="_1642513616" r:id="rId16"/>
        </w:object>
      </w:r>
    </w:p>
    <w:p w:rsidR="00FB179F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【解析】三角形的重心及平行线的应用</w:t>
      </w:r>
      <w:r w:rsidR="00EB66D6" w:rsidRPr="002F4E12">
        <w:rPr>
          <w:rFonts w:ascii="Times New Roman" w:eastAsia="STZhongsong" w:hAnsi="Times New Roman" w:cs="Times New Roman"/>
        </w:rPr>
        <w:t>.</w:t>
      </w:r>
    </w:p>
    <w:p w:rsidR="00FB179F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lastRenderedPageBreak/>
        <w:t>14.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  <w:position w:val="-6"/>
        </w:rPr>
        <w:object w:dxaOrig="1020" w:dyaOrig="276">
          <v:shape id="_x0000_i1030" type="#_x0000_t75" style="width:51pt;height:13.5pt" o:ole="">
            <v:imagedata r:id="rId17" o:title=""/>
          </v:shape>
          <o:OLEObject Type="Embed" ProgID="Equation.DSMT4" ShapeID="_x0000_i1030" DrawAspect="Content" ObjectID="_1642513617" r:id="rId18"/>
        </w:object>
      </w:r>
    </w:p>
    <w:p w:rsidR="00F777D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【解析】三角形相似的判定</w:t>
      </w:r>
      <w:r w:rsidR="00EB66D6" w:rsidRPr="002F4E12">
        <w:rPr>
          <w:rFonts w:ascii="Times New Roman" w:eastAsia="STZhongsong" w:hAnsi="Times New Roman" w:cs="Times New Roman"/>
        </w:rPr>
        <w:t>.</w:t>
      </w:r>
    </w:p>
    <w:p w:rsidR="00F777D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15.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</w:rPr>
        <w:t>2</w:t>
      </w:r>
    </w:p>
    <w:p w:rsidR="00F777D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【解析】勾股定理与角平分线的综合</w:t>
      </w:r>
      <w:r w:rsidR="00EB66D6" w:rsidRPr="002F4E12">
        <w:rPr>
          <w:rFonts w:ascii="Times New Roman" w:eastAsia="STZhongsong" w:hAnsi="Times New Roman" w:cs="Times New Roman"/>
        </w:rPr>
        <w:t>.</w:t>
      </w:r>
    </w:p>
    <w:p w:rsidR="00F777D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16.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  <w:position w:val="-8"/>
        </w:rPr>
        <w:object w:dxaOrig="1020" w:dyaOrig="360">
          <v:shape id="_x0000_i1031" type="#_x0000_t75" style="width:51pt;height:18pt" o:ole="">
            <v:imagedata r:id="rId19" o:title=""/>
          </v:shape>
          <o:OLEObject Type="Embed" ProgID="Equation.DSMT4" ShapeID="_x0000_i1031" DrawAspect="Content" ObjectID="_1642513618" r:id="rId20"/>
        </w:object>
      </w:r>
    </w:p>
    <w:p w:rsidR="00F777D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</w:t>
      </w:r>
      <w:r w:rsidR="00B270DC" w:rsidRPr="002F4E12">
        <w:rPr>
          <w:rFonts w:ascii="Times New Roman" w:eastAsia="STZhongsong" w:hAnsi="Times New Roman" w:cs="Times New Roman"/>
        </w:rPr>
        <w:t>解析】锐角三角比的应用</w:t>
      </w:r>
      <w:r w:rsidR="00EB66D6" w:rsidRPr="002F4E12">
        <w:rPr>
          <w:rFonts w:ascii="Times New Roman" w:eastAsia="STZhongsong" w:hAnsi="Times New Roman" w:cs="Times New Roman"/>
        </w:rPr>
        <w:t>.</w:t>
      </w:r>
    </w:p>
    <w:p w:rsidR="00B270DC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17.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  <w:position w:val="-24"/>
        </w:rPr>
        <w:object w:dxaOrig="324" w:dyaOrig="624">
          <v:shape id="_x0000_i1032" type="#_x0000_t75" style="width:16.5pt;height:31.5pt" o:ole="">
            <v:imagedata r:id="rId21" o:title=""/>
          </v:shape>
          <o:OLEObject Type="Embed" ProgID="Equation.DSMT4" ShapeID="_x0000_i1032" DrawAspect="Content" ObjectID="_1642513619" r:id="rId22"/>
        </w:object>
      </w:r>
    </w:p>
    <w:p w:rsidR="00B270DC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【解析】直角三角形的斜边中线与锐角三角比</w:t>
      </w:r>
      <w:r w:rsidR="00EB66D6" w:rsidRPr="002F4E12">
        <w:rPr>
          <w:rFonts w:ascii="Times New Roman" w:eastAsia="STZhongsong" w:hAnsi="Times New Roman" w:cs="Times New Roman"/>
        </w:rPr>
        <w:t>.</w:t>
      </w:r>
    </w:p>
    <w:p w:rsidR="00B21C9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18.</w:t>
      </w:r>
      <w:r w:rsidRPr="002F4E12">
        <w:rPr>
          <w:rFonts w:ascii="Times New Roman" w:eastAsia="STZhongsong" w:hAnsi="Times New Roman" w:cs="Times New Roman"/>
        </w:rPr>
        <w:t>【答案】</w:t>
      </w:r>
      <w:r w:rsidRPr="002F4E12">
        <w:rPr>
          <w:rFonts w:ascii="Times New Roman" w:eastAsia="STZhongsong" w:hAnsi="Times New Roman" w:cs="Times New Roman"/>
          <w:position w:val="-24"/>
        </w:rPr>
        <w:object w:dxaOrig="360" w:dyaOrig="624">
          <v:shape id="_x0000_i1033" type="#_x0000_t75" style="width:18pt;height:31.5pt" o:ole="">
            <v:imagedata r:id="rId23" o:title=""/>
          </v:shape>
          <o:OLEObject Type="Embed" ProgID="Equation.DSMT4" ShapeID="_x0000_i1033" DrawAspect="Content" ObjectID="_1642513620" r:id="rId24"/>
        </w:object>
      </w:r>
    </w:p>
    <w:p w:rsidR="006C3C5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【解析】图形的旋转与锐角三角比</w:t>
      </w:r>
      <w:r w:rsidR="00EB66D6" w:rsidRPr="002F4E12">
        <w:rPr>
          <w:rFonts w:ascii="Times New Roman" w:eastAsia="STZhongsong" w:hAnsi="Times New Roman" w:cs="Times New Roman"/>
        </w:rPr>
        <w:t>.</w:t>
      </w:r>
    </w:p>
    <w:p w:rsidR="0098370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19.</w:t>
      </w:r>
      <w:r w:rsidRPr="002F4E12">
        <w:rPr>
          <w:rFonts w:ascii="Times New Roman" w:eastAsia="STZhongsong" w:hAnsi="Times New Roman" w:cs="Times New Roman"/>
        </w:rPr>
        <w:t>【解析】</w:t>
      </w:r>
      <w:r w:rsidRPr="002F4E12">
        <w:rPr>
          <w:rFonts w:ascii="Times New Roman" w:eastAsia="STZhongsong" w:hAnsi="Times New Roman" w:cs="Times New Roman"/>
          <w:position w:val="-6"/>
        </w:rPr>
        <w:object w:dxaOrig="996" w:dyaOrig="336">
          <v:shape id="_x0000_i1034" type="#_x0000_t75" style="width:49.5pt;height:16.5pt" o:ole="">
            <v:imagedata r:id="rId25" o:title=""/>
          </v:shape>
          <o:OLEObject Type="Embed" ProgID="Equation.DSMT4" ShapeID="_x0000_i1034" DrawAspect="Content" ObjectID="_1642513621" r:id="rId26"/>
        </w:object>
      </w:r>
    </w:p>
    <w:p w:rsidR="0098370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20.</w:t>
      </w:r>
      <w:r w:rsidRPr="002F4E12">
        <w:rPr>
          <w:rFonts w:ascii="Times New Roman" w:eastAsia="STZhongsong" w:hAnsi="Times New Roman" w:cs="Times New Roman"/>
        </w:rPr>
        <w:t>【解析】（</w:t>
      </w:r>
      <w:r w:rsidRPr="002F4E12">
        <w:rPr>
          <w:rFonts w:ascii="Times New Roman" w:eastAsia="STZhongsong" w:hAnsi="Times New Roman" w:cs="Times New Roman"/>
        </w:rPr>
        <w:t>1</w:t>
      </w:r>
      <w:r w:rsidRPr="002F4E12">
        <w:rPr>
          <w:rFonts w:ascii="Times New Roman" w:eastAsia="STZhongsong" w:hAnsi="Times New Roman" w:cs="Times New Roman"/>
        </w:rPr>
        <w:t>）</w:t>
      </w:r>
      <w:r w:rsidRPr="002F4E12">
        <w:rPr>
          <w:rFonts w:ascii="Times New Roman" w:eastAsia="STZhongsong" w:hAnsi="Times New Roman" w:cs="Times New Roman"/>
          <w:position w:val="-6"/>
        </w:rPr>
        <w:object w:dxaOrig="756" w:dyaOrig="276">
          <v:shape id="_x0000_i1035" type="#_x0000_t75" style="width:37.5pt;height:13.5pt" o:ole="">
            <v:imagedata r:id="rId27" o:title=""/>
          </v:shape>
          <o:OLEObject Type="Embed" ProgID="Equation.DSMT4" ShapeID="_x0000_i1035" DrawAspect="Content" ObjectID="_1642513622" r:id="rId28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</w:rPr>
        <w:t>则</w:t>
      </w:r>
      <w:r w:rsidRPr="002F4E12">
        <w:rPr>
          <w:rFonts w:ascii="Times New Roman" w:eastAsia="STZhongsong" w:hAnsi="Times New Roman" w:cs="Times New Roman"/>
          <w:position w:val="-6"/>
        </w:rPr>
        <w:object w:dxaOrig="864" w:dyaOrig="276">
          <v:shape id="_x0000_i1036" type="#_x0000_t75" style="width:43.5pt;height:13.5pt" o:ole="">
            <v:imagedata r:id="rId29" o:title=""/>
          </v:shape>
          <o:OLEObject Type="Embed" ProgID="Equation.DSMT4" ShapeID="_x0000_i1036" DrawAspect="Content" ObjectID="_1642513623" r:id="rId30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6"/>
        </w:rPr>
        <w:object w:dxaOrig="1620" w:dyaOrig="276">
          <v:shape id="_x0000_i1037" type="#_x0000_t75" style="width:81pt;height:13.5pt" o:ole="">
            <v:imagedata r:id="rId31" o:title=""/>
          </v:shape>
          <o:OLEObject Type="Embed" ProgID="Equation.DSMT4" ShapeID="_x0000_i1037" DrawAspect="Content" ObjectID="_1642513624" r:id="rId32"/>
        </w:object>
      </w:r>
    </w:p>
    <w:p w:rsidR="001C159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</w:t>
      </w:r>
      <w:r w:rsidRPr="002F4E12">
        <w:rPr>
          <w:rFonts w:ascii="Times New Roman" w:eastAsia="STZhongsong" w:hAnsi="Times New Roman" w:cs="Times New Roman"/>
          <w:position w:val="-6"/>
        </w:rPr>
        <w:object w:dxaOrig="1020" w:dyaOrig="336">
          <v:shape id="_x0000_i1038" type="#_x0000_t75" style="width:51pt;height:16.5pt" o:ole="">
            <v:imagedata r:id="rId33" o:title=""/>
          </v:shape>
          <o:OLEObject Type="Embed" ProgID="Equation.DSMT4" ShapeID="_x0000_i1038" DrawAspect="Content" ObjectID="_1642513625" r:id="rId34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24"/>
        </w:rPr>
        <w:object w:dxaOrig="2364" w:dyaOrig="624">
          <v:shape id="_x0000_i1039" type="#_x0000_t75" style="width:118.5pt;height:31.5pt" o:ole="">
            <v:imagedata r:id="rId35" o:title=""/>
          </v:shape>
          <o:OLEObject Type="Embed" ProgID="Equation.DSMT4" ShapeID="_x0000_i1039" DrawAspect="Content" ObjectID="_1642513626" r:id="rId36"/>
        </w:object>
      </w:r>
    </w:p>
    <w:p w:rsidR="008B614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21.</w:t>
      </w:r>
      <w:r w:rsidRPr="002F4E12">
        <w:rPr>
          <w:rFonts w:ascii="Times New Roman" w:eastAsia="STZhongsong" w:hAnsi="Times New Roman" w:cs="Times New Roman"/>
        </w:rPr>
        <w:t>【解析】（</w:t>
      </w:r>
      <w:r w:rsidRPr="002F4E12">
        <w:rPr>
          <w:rFonts w:ascii="Times New Roman" w:eastAsia="STZhongsong" w:hAnsi="Times New Roman" w:cs="Times New Roman"/>
        </w:rPr>
        <w:t>1</w:t>
      </w:r>
      <w:r w:rsidRPr="002F4E12">
        <w:rPr>
          <w:rFonts w:ascii="Times New Roman" w:eastAsia="STZhongsong" w:hAnsi="Times New Roman" w:cs="Times New Roman"/>
        </w:rPr>
        <w:t>）易得</w:t>
      </w:r>
      <w:r w:rsidRPr="002F4E12">
        <w:rPr>
          <w:rFonts w:ascii="Times New Roman" w:eastAsia="STZhongsong" w:hAnsi="Times New Roman" w:cs="Times New Roman"/>
          <w:position w:val="-6"/>
        </w:rPr>
        <w:object w:dxaOrig="1680" w:dyaOrig="300">
          <v:shape id="_x0000_i1040" type="#_x0000_t75" style="width:84pt;height:15pt" o:ole="">
            <v:imagedata r:id="rId37" o:title=""/>
          </v:shape>
          <o:OLEObject Type="Embed" ProgID="Equation.DSMT4" ShapeID="_x0000_i1040" DrawAspect="Content" ObjectID="_1642513627" r:id="rId38"/>
        </w:object>
      </w:r>
    </w:p>
    <w:p w:rsidR="008B614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宋体" w:eastAsia="宋体" w:hAnsi="宋体" w:cs="宋体" w:hint="eastAsia"/>
        </w:rPr>
        <w:t>∴</w:t>
      </w:r>
      <w:r w:rsidRPr="002F4E12">
        <w:rPr>
          <w:rFonts w:ascii="Times New Roman" w:eastAsia="STZhongsong" w:hAnsi="Times New Roman" w:cs="Times New Roman"/>
          <w:position w:val="-6"/>
        </w:rPr>
        <w:object w:dxaOrig="996" w:dyaOrig="276">
          <v:shape id="_x0000_i1041" type="#_x0000_t75" style="width:49.5pt;height:13.5pt" o:ole="">
            <v:imagedata r:id="rId39" o:title=""/>
          </v:shape>
          <o:OLEObject Type="Embed" ProgID="Equation.DSMT4" ShapeID="_x0000_i1041" DrawAspect="Content" ObjectID="_1642513628" r:id="rId40"/>
        </w:object>
      </w:r>
      <w:r w:rsidRPr="002F4E12">
        <w:rPr>
          <w:rFonts w:ascii="Times New Roman" w:eastAsia="STZhongsong" w:hAnsi="Times New Roman" w:cs="Times New Roman"/>
        </w:rPr>
        <w:t>又</w:t>
      </w:r>
      <w:r w:rsidRPr="002F4E12">
        <w:rPr>
          <w:rFonts w:ascii="宋体" w:eastAsia="宋体" w:hAnsi="宋体" w:cs="宋体" w:hint="eastAsia"/>
        </w:rPr>
        <w:t>∵</w:t>
      </w:r>
      <w:r w:rsidRPr="002F4E12">
        <w:rPr>
          <w:rFonts w:ascii="Times New Roman" w:eastAsia="STZhongsong" w:hAnsi="Times New Roman" w:cs="Times New Roman"/>
          <w:position w:val="-4"/>
        </w:rPr>
        <w:object w:dxaOrig="1296" w:dyaOrig="264">
          <v:shape id="_x0000_i1042" type="#_x0000_t75" style="width:64.5pt;height:13.5pt" o:ole="">
            <v:imagedata r:id="rId41" o:title=""/>
          </v:shape>
          <o:OLEObject Type="Embed" ProgID="Equation.DSMT4" ShapeID="_x0000_i1042" DrawAspect="Content" ObjectID="_1642513629" r:id="rId42"/>
        </w:object>
      </w:r>
    </w:p>
    <w:p w:rsidR="008B614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宋体" w:eastAsia="宋体" w:hAnsi="宋体" w:cs="宋体" w:hint="eastAsia"/>
        </w:rPr>
        <w:t>∴</w:t>
      </w:r>
      <w:r w:rsidRPr="002F4E12">
        <w:rPr>
          <w:rFonts w:ascii="Times New Roman" w:eastAsia="STZhongsong" w:hAnsi="Times New Roman" w:cs="Times New Roman"/>
          <w:position w:val="-6"/>
        </w:rPr>
        <w:object w:dxaOrig="1320" w:dyaOrig="276">
          <v:shape id="_x0000_i1043" type="#_x0000_t75" style="width:66pt;height:13.5pt" o:ole="">
            <v:imagedata r:id="rId43" o:title=""/>
          </v:shape>
          <o:OLEObject Type="Embed" ProgID="Equation.DSMT4" ShapeID="_x0000_i1043" DrawAspect="Content" ObjectID="_1642513630" r:id="rId44"/>
        </w:object>
      </w:r>
    </w:p>
    <w:p w:rsidR="008B614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）易得</w:t>
      </w:r>
      <w:r w:rsidRPr="002F4E12">
        <w:rPr>
          <w:rFonts w:ascii="Times New Roman" w:eastAsia="STZhongsong" w:hAnsi="Times New Roman" w:cs="Times New Roman"/>
          <w:position w:val="-6"/>
        </w:rPr>
        <w:object w:dxaOrig="1704" w:dyaOrig="300">
          <v:shape id="_x0000_i1044" type="#_x0000_t75" style="width:85.5pt;height:15pt" o:ole="">
            <v:imagedata r:id="rId45" o:title=""/>
          </v:shape>
          <o:OLEObject Type="Embed" ProgID="Equation.DSMT4" ShapeID="_x0000_i1044" DrawAspect="Content" ObjectID="_1642513631" r:id="rId46"/>
        </w:object>
      </w:r>
    </w:p>
    <w:p w:rsidR="008B614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宋体" w:eastAsia="宋体" w:hAnsi="宋体" w:cs="宋体" w:hint="eastAsia"/>
        </w:rPr>
        <w:t>∴</w:t>
      </w:r>
      <w:r w:rsidRPr="002F4E12">
        <w:rPr>
          <w:rFonts w:ascii="Times New Roman" w:eastAsia="STZhongsong" w:hAnsi="Times New Roman" w:cs="Times New Roman"/>
          <w:position w:val="-6"/>
        </w:rPr>
        <w:object w:dxaOrig="2496" w:dyaOrig="324">
          <v:shape id="_x0000_i1045" type="#_x0000_t75" style="width:124.5pt;height:16.5pt" o:ole="">
            <v:imagedata r:id="rId47" o:title=""/>
          </v:shape>
          <o:OLEObject Type="Embed" ProgID="Equation.DSMT4" ShapeID="_x0000_i1045" DrawAspect="Content" ObjectID="_1642513632" r:id="rId48"/>
        </w:object>
      </w:r>
    </w:p>
    <w:p w:rsidR="00C477F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宋体" w:eastAsia="宋体" w:hAnsi="宋体" w:cs="宋体" w:hint="eastAsia"/>
        </w:rPr>
        <w:t>∴</w:t>
      </w:r>
      <w:r w:rsidRPr="002F4E12">
        <w:rPr>
          <w:rFonts w:ascii="Times New Roman" w:eastAsia="STZhongsong" w:hAnsi="Times New Roman" w:cs="Times New Roman"/>
          <w:position w:val="-8"/>
        </w:rPr>
        <w:object w:dxaOrig="924" w:dyaOrig="360">
          <v:shape id="_x0000_i1046" type="#_x0000_t75" style="width:46.5pt;height:18pt" o:ole="">
            <v:imagedata r:id="rId49" o:title=""/>
          </v:shape>
          <o:OLEObject Type="Embed" ProgID="Equation.DSMT4" ShapeID="_x0000_i1046" DrawAspect="Content" ObjectID="_1642513633" r:id="rId50"/>
        </w:object>
      </w:r>
    </w:p>
    <w:p w:rsidR="00C477F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22.</w:t>
      </w:r>
      <w:r w:rsidRPr="002F4E12">
        <w:rPr>
          <w:rFonts w:ascii="Times New Roman" w:eastAsia="STZhongsong" w:hAnsi="Times New Roman" w:cs="Times New Roman"/>
        </w:rPr>
        <w:t>【解析】易得</w:t>
      </w:r>
      <w:r w:rsidRPr="002F4E12">
        <w:rPr>
          <w:rFonts w:ascii="Times New Roman" w:eastAsia="STZhongsong" w:hAnsi="Times New Roman" w:cs="Times New Roman"/>
          <w:position w:val="-24"/>
        </w:rPr>
        <w:object w:dxaOrig="936" w:dyaOrig="624">
          <v:shape id="_x0000_i1047" type="#_x0000_t75" style="width:46.5pt;height:31.5pt" o:ole="">
            <v:imagedata r:id="rId51" o:title=""/>
          </v:shape>
          <o:OLEObject Type="Embed" ProgID="Equation.DSMT4" ShapeID="_x0000_i1047" DrawAspect="Content" ObjectID="_1642513634" r:id="rId52"/>
        </w:object>
      </w:r>
      <w:r w:rsidR="00EB66D6" w:rsidRPr="002F4E12">
        <w:rPr>
          <w:rFonts w:ascii="Times New Roman" w:eastAsia="STZhongsong" w:hAnsi="Times New Roman" w:cs="Times New Roman"/>
        </w:rPr>
        <w:t>.</w:t>
      </w:r>
      <w:r w:rsidR="00525C78" w:rsidRPr="002F4E12">
        <w:rPr>
          <w:rFonts w:ascii="Times New Roman" w:eastAsia="STZhongsong" w:hAnsi="Times New Roman" w:cs="Times New Roman"/>
        </w:rPr>
        <w:t>整理得</w:t>
      </w:r>
      <w:r w:rsidRPr="002F4E12">
        <w:rPr>
          <w:rFonts w:ascii="Times New Roman" w:eastAsia="STZhongsong" w:hAnsi="Times New Roman" w:cs="Times New Roman"/>
          <w:position w:val="-6"/>
        </w:rPr>
        <w:object w:dxaOrig="1440" w:dyaOrig="324">
          <v:shape id="_x0000_i1048" type="#_x0000_t75" style="width:1in;height:16.5pt" o:ole="">
            <v:imagedata r:id="rId53" o:title=""/>
          </v:shape>
          <o:OLEObject Type="Embed" ProgID="Equation.DSMT4" ShapeID="_x0000_i1048" DrawAspect="Content" ObjectID="_1642513635" r:id="rId54"/>
        </w:object>
      </w:r>
      <w:r w:rsidR="00EB66D6" w:rsidRPr="002F4E12">
        <w:rPr>
          <w:rFonts w:ascii="Times New Roman" w:eastAsia="STZhongsong" w:hAnsi="Times New Roman" w:cs="Times New Roman"/>
        </w:rPr>
        <w:t>.</w:t>
      </w:r>
      <w:r w:rsidR="00525C78" w:rsidRPr="002F4E12">
        <w:rPr>
          <w:rFonts w:ascii="Times New Roman" w:eastAsia="STZhongsong" w:hAnsi="Times New Roman" w:cs="Times New Roman"/>
        </w:rPr>
        <w:t>解得</w:t>
      </w:r>
      <w:r w:rsidRPr="002F4E12">
        <w:rPr>
          <w:rFonts w:ascii="Times New Roman" w:eastAsia="STZhongsong" w:hAnsi="Times New Roman" w:cs="Times New Roman"/>
          <w:position w:val="-12"/>
        </w:rPr>
        <w:object w:dxaOrig="600" w:dyaOrig="360">
          <v:shape id="_x0000_i1049" type="#_x0000_t75" style="width:30pt;height:18pt" o:ole="">
            <v:imagedata r:id="rId55" o:title=""/>
          </v:shape>
          <o:OLEObject Type="Embed" ProgID="Equation.DSMT4" ShapeID="_x0000_i1049" DrawAspect="Content" ObjectID="_1642513636" r:id="rId56"/>
        </w:object>
      </w:r>
      <w:r w:rsidR="00525C78" w:rsidRPr="002F4E12">
        <w:rPr>
          <w:rFonts w:ascii="Times New Roman" w:eastAsia="STZhongsong" w:hAnsi="Times New Roman" w:cs="Times New Roman"/>
        </w:rPr>
        <w:t>（舍去），</w:t>
      </w:r>
      <w:r w:rsidRPr="002F4E12">
        <w:rPr>
          <w:rFonts w:ascii="Times New Roman" w:eastAsia="STZhongsong" w:hAnsi="Times New Roman" w:cs="Times New Roman"/>
          <w:position w:val="-12"/>
        </w:rPr>
        <w:object w:dxaOrig="756" w:dyaOrig="360">
          <v:shape id="_x0000_i1050" type="#_x0000_t75" style="width:37.5pt;height:18pt" o:ole="">
            <v:imagedata r:id="rId57" o:title=""/>
          </v:shape>
          <o:OLEObject Type="Embed" ProgID="Equation.DSMT4" ShapeID="_x0000_i1050" DrawAspect="Content" ObjectID="_1642513637" r:id="rId58"/>
        </w:object>
      </w:r>
    </w:p>
    <w:p w:rsidR="00525C78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所以</w:t>
      </w:r>
      <w:r w:rsidRPr="002F4E12">
        <w:rPr>
          <w:rFonts w:ascii="Times New Roman" w:eastAsia="STZhongsong" w:hAnsi="Times New Roman" w:cs="Times New Roman"/>
          <w:position w:val="-10"/>
        </w:rPr>
        <w:object w:dxaOrig="720" w:dyaOrig="264">
          <v:shape id="_x0000_i1051" type="#_x0000_t75" style="width:36pt;height:13.5pt" o:ole="">
            <v:imagedata r:id="rId59" o:title=""/>
          </v:shape>
          <o:OLEObject Type="Embed" ProgID="Equation.DSMT4" ShapeID="_x0000_i1051" DrawAspect="Content" ObjectID="_1642513638" r:id="rId60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24"/>
        </w:rPr>
        <w:object w:dxaOrig="780" w:dyaOrig="624">
          <v:shape id="_x0000_i1052" type="#_x0000_t75" style="width:39pt;height:31.5pt" o:ole="">
            <v:imagedata r:id="rId61" o:title=""/>
          </v:shape>
          <o:OLEObject Type="Embed" ProgID="Equation.DSMT4" ShapeID="_x0000_i1052" DrawAspect="Content" ObjectID="_1642513639" r:id="rId62"/>
        </w:object>
      </w:r>
    </w:p>
    <w:p w:rsidR="00023A30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23.</w:t>
      </w:r>
      <w:r w:rsidRPr="002F4E12">
        <w:rPr>
          <w:rFonts w:ascii="Times New Roman" w:eastAsia="STZhongsong" w:hAnsi="Times New Roman" w:cs="Times New Roman"/>
        </w:rPr>
        <w:t>【解析】（</w:t>
      </w:r>
      <w:r w:rsidRPr="002F4E12">
        <w:rPr>
          <w:rFonts w:ascii="Times New Roman" w:eastAsia="STZhongsong" w:hAnsi="Times New Roman" w:cs="Times New Roman"/>
        </w:rPr>
        <w:t>1</w:t>
      </w:r>
      <w:r w:rsidRPr="002F4E12">
        <w:rPr>
          <w:rFonts w:ascii="Times New Roman" w:eastAsia="STZhongsong" w:hAnsi="Times New Roman" w:cs="Times New Roman"/>
        </w:rPr>
        <w:t>）</w:t>
      </w:r>
      <w:r w:rsidR="00E21C8D" w:rsidRPr="002F4E12">
        <w:rPr>
          <w:rFonts w:ascii="宋体" w:eastAsia="宋体" w:hAnsi="宋体" w:cs="宋体" w:hint="eastAsia"/>
        </w:rPr>
        <w:t>∵</w:t>
      </w:r>
      <w:r w:rsidRPr="002F4E12">
        <w:rPr>
          <w:rFonts w:ascii="Times New Roman" w:eastAsia="STZhongsong" w:hAnsi="Times New Roman" w:cs="Times New Roman"/>
          <w:position w:val="-12"/>
        </w:rPr>
        <w:object w:dxaOrig="1464" w:dyaOrig="360">
          <v:shape id="_x0000_i1053" type="#_x0000_t75" style="width:73.5pt;height:18pt" o:ole="">
            <v:imagedata r:id="rId63" o:title=""/>
          </v:shape>
          <o:OLEObject Type="Embed" ProgID="Equation.DSMT4" ShapeID="_x0000_i1053" DrawAspect="Content" ObjectID="_1642513640" r:id="rId64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</w:p>
    <w:p w:rsidR="00023A30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宋体" w:eastAsia="宋体" w:hAnsi="宋体" w:cs="宋体" w:hint="eastAsia"/>
        </w:rPr>
        <w:t>∴</w:t>
      </w:r>
      <w:r w:rsidRPr="002F4E12">
        <w:rPr>
          <w:rFonts w:ascii="Times New Roman" w:eastAsia="STZhongsong" w:hAnsi="Times New Roman" w:cs="Times New Roman"/>
          <w:position w:val="-12"/>
        </w:rPr>
        <w:object w:dxaOrig="3036" w:dyaOrig="360">
          <v:shape id="_x0000_i1054" type="#_x0000_t75" style="width:151.5pt;height:18pt" o:ole="">
            <v:imagedata r:id="rId65" o:title=""/>
          </v:shape>
          <o:OLEObject Type="Embed" ProgID="Equation.DSMT4" ShapeID="_x0000_i1054" DrawAspect="Content" ObjectID="_1642513641" r:id="rId66"/>
        </w:object>
      </w:r>
    </w:p>
    <w:p w:rsidR="00C60EEB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即</w:t>
      </w:r>
      <w:r w:rsidRPr="002F4E12">
        <w:rPr>
          <w:rFonts w:ascii="Times New Roman" w:eastAsia="STZhongsong" w:hAnsi="Times New Roman" w:cs="Times New Roman"/>
          <w:position w:val="-24"/>
        </w:rPr>
        <w:object w:dxaOrig="1080" w:dyaOrig="624">
          <v:shape id="_x0000_i1055" type="#_x0000_t75" style="width:54pt;height:31.5pt" o:ole="">
            <v:imagedata r:id="rId67" o:title=""/>
          </v:shape>
          <o:OLEObject Type="Embed" ProgID="Equation.DSMT4" ShapeID="_x0000_i1055" DrawAspect="Content" ObjectID="_1642513642" r:id="rId68"/>
        </w:object>
      </w:r>
    </w:p>
    <w:p w:rsidR="00ED384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lastRenderedPageBreak/>
        <w:t>（</w:t>
      </w:r>
      <w:r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）易得</w:t>
      </w:r>
      <w:r w:rsidRPr="002F4E12">
        <w:rPr>
          <w:rFonts w:ascii="Times New Roman" w:eastAsia="STZhongsong" w:hAnsi="Times New Roman" w:cs="Times New Roman"/>
          <w:position w:val="-6"/>
        </w:rPr>
        <w:object w:dxaOrig="1716" w:dyaOrig="300">
          <v:shape id="_x0000_i1056" type="#_x0000_t75" style="width:85.5pt;height:15pt" o:ole="">
            <v:imagedata r:id="rId69" o:title=""/>
          </v:shape>
          <o:OLEObject Type="Embed" ProgID="Equation.DSMT4" ShapeID="_x0000_i1056" DrawAspect="Content" ObjectID="_1642513643" r:id="rId70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30"/>
        </w:rPr>
        <w:object w:dxaOrig="1704" w:dyaOrig="684">
          <v:shape id="_x0000_i1057" type="#_x0000_t75" style="width:85.5pt;height:34.5pt" o:ole="">
            <v:imagedata r:id="rId71" o:title=""/>
          </v:shape>
          <o:OLEObject Type="Embed" ProgID="Equation.DSMT4" ShapeID="_x0000_i1057" DrawAspect="Content" ObjectID="_1642513644" r:id="rId72"/>
        </w:object>
      </w:r>
      <w:r w:rsidR="006342CD" w:rsidRPr="002F4E12">
        <w:rPr>
          <w:rFonts w:ascii="Times New Roman" w:eastAsia="STZhongsong" w:hAnsi="Times New Roman" w:cs="Times New Roman"/>
        </w:rPr>
        <w:t>；</w:t>
      </w:r>
      <w:r w:rsidR="00E21C8D" w:rsidRPr="002F4E12">
        <w:rPr>
          <w:rFonts w:ascii="宋体" w:eastAsia="宋体" w:hAnsi="宋体" w:cs="宋体" w:hint="eastAsia"/>
        </w:rPr>
        <w:t>∴</w:t>
      </w:r>
      <w:r w:rsidRPr="002F4E12">
        <w:rPr>
          <w:rFonts w:ascii="Times New Roman" w:eastAsia="STZhongsong" w:hAnsi="Times New Roman" w:cs="Times New Roman"/>
          <w:position w:val="-12"/>
        </w:rPr>
        <w:object w:dxaOrig="1980" w:dyaOrig="360">
          <v:shape id="_x0000_i1058" type="#_x0000_t75" style="width:99pt;height:18pt" o:ole="">
            <v:imagedata r:id="rId73" o:title=""/>
          </v:shape>
          <o:OLEObject Type="Embed" ProgID="Equation.DSMT4" ShapeID="_x0000_i1058" DrawAspect="Content" ObjectID="_1642513645" r:id="rId74"/>
        </w:object>
      </w:r>
    </w:p>
    <w:p w:rsidR="00F27724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  <w:position w:val="-30"/>
        </w:rPr>
        <w:object w:dxaOrig="2100" w:dyaOrig="756">
          <v:shape id="_x0000_i1059" type="#_x0000_t75" style="width:105pt;height:37.5pt" o:ole="">
            <v:imagedata r:id="rId75" o:title=""/>
          </v:shape>
          <o:OLEObject Type="Embed" ProgID="Equation.DSMT4" ShapeID="_x0000_i1059" DrawAspect="Content" ObjectID="_1642513646" r:id="rId76"/>
        </w:object>
      </w:r>
      <w:r w:rsidRPr="002F4E12">
        <w:rPr>
          <w:rFonts w:ascii="Times New Roman" w:eastAsia="STZhongsong" w:hAnsi="Times New Roman" w:cs="Times New Roman"/>
        </w:rPr>
        <w:t>，</w:t>
      </w:r>
      <w:r w:rsidR="00E21C8D" w:rsidRPr="002F4E12">
        <w:rPr>
          <w:rFonts w:ascii="宋体" w:eastAsia="宋体" w:hAnsi="宋体" w:cs="宋体" w:hint="eastAsia"/>
        </w:rPr>
        <w:t>∴</w:t>
      </w:r>
      <w:r w:rsidRPr="002F4E12">
        <w:rPr>
          <w:rFonts w:ascii="Times New Roman" w:eastAsia="STZhongsong" w:hAnsi="Times New Roman" w:cs="Times New Roman"/>
          <w:position w:val="-12"/>
        </w:rPr>
        <w:object w:dxaOrig="1260" w:dyaOrig="384">
          <v:shape id="_x0000_i1060" type="#_x0000_t75" style="width:63pt;height:19.5pt" o:ole="">
            <v:imagedata r:id="rId77" o:title=""/>
          </v:shape>
          <o:OLEObject Type="Embed" ProgID="Equation.DSMT4" ShapeID="_x0000_i1060" DrawAspect="Content" ObjectID="_1642513647" r:id="rId78"/>
        </w:object>
      </w:r>
    </w:p>
    <w:p w:rsidR="00F27724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宋体" w:eastAsia="宋体" w:hAnsi="宋体" w:cs="宋体" w:hint="eastAsia"/>
        </w:rPr>
        <w:t>∴</w:t>
      </w:r>
      <w:r w:rsidRPr="002F4E12">
        <w:rPr>
          <w:rFonts w:ascii="Times New Roman" w:eastAsia="STZhongsong" w:hAnsi="Times New Roman" w:cs="Times New Roman"/>
          <w:position w:val="-14"/>
        </w:rPr>
        <w:object w:dxaOrig="5184" w:dyaOrig="444">
          <v:shape id="_x0000_i1061" type="#_x0000_t75" style="width:259.5pt;height:22.5pt" o:ole="">
            <v:imagedata r:id="rId79" o:title=""/>
          </v:shape>
          <o:OLEObject Type="Embed" ProgID="Equation.DSMT4" ShapeID="_x0000_i1061" DrawAspect="Content" ObjectID="_1642513648" r:id="rId80"/>
        </w:object>
      </w:r>
    </w:p>
    <w:p w:rsidR="00E21C8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</w:t>
      </w:r>
      <w:r w:rsidR="00EA05D0" w:rsidRPr="002F4E12">
        <w:rPr>
          <w:rFonts w:ascii="Times New Roman" w:eastAsia="STZhongsong" w:hAnsi="Times New Roman" w:cs="Times New Roman"/>
        </w:rPr>
        <w:t>总结】面积比等于相似比的平方；三角形高相等时面积比等于底的比</w:t>
      </w:r>
      <w:r w:rsidR="00EB66D6" w:rsidRPr="002F4E12">
        <w:rPr>
          <w:rFonts w:ascii="Times New Roman" w:eastAsia="STZhongsong" w:hAnsi="Times New Roman" w:cs="Times New Roman"/>
        </w:rPr>
        <w:t>.</w:t>
      </w:r>
    </w:p>
    <w:p w:rsidR="00EA05D0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24.</w:t>
      </w:r>
      <w:r w:rsidRPr="002F4E12">
        <w:rPr>
          <w:rFonts w:ascii="Times New Roman" w:eastAsia="STZhongsong" w:hAnsi="Times New Roman" w:cs="Times New Roman"/>
        </w:rPr>
        <w:t>【解析】（</w:t>
      </w:r>
      <w:r w:rsidRPr="002F4E12">
        <w:rPr>
          <w:rFonts w:ascii="Times New Roman" w:eastAsia="STZhongsong" w:hAnsi="Times New Roman" w:cs="Times New Roman"/>
        </w:rPr>
        <w:t>1</w:t>
      </w:r>
      <w:r w:rsidRPr="002F4E12">
        <w:rPr>
          <w:rFonts w:ascii="Times New Roman" w:eastAsia="STZhongsong" w:hAnsi="Times New Roman" w:cs="Times New Roman"/>
        </w:rPr>
        <w:t>）</w:t>
      </w:r>
      <w:r w:rsidRPr="002F4E12">
        <w:rPr>
          <w:rFonts w:ascii="Times New Roman" w:eastAsia="STZhongsong" w:hAnsi="Times New Roman" w:cs="Times New Roman"/>
          <w:position w:val="-24"/>
        </w:rPr>
        <w:object w:dxaOrig="1656" w:dyaOrig="624">
          <v:shape id="_x0000_i1062" type="#_x0000_t75" style="width:82.5pt;height:31.5pt" o:ole="">
            <v:imagedata r:id="rId81" o:title=""/>
          </v:shape>
          <o:OLEObject Type="Embed" ProgID="Equation.DSMT4" ShapeID="_x0000_i1062" DrawAspect="Content" ObjectID="_1642513649" r:id="rId82"/>
        </w:object>
      </w:r>
      <w:r w:rsidR="00C03192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28"/>
        </w:rPr>
        <w:object w:dxaOrig="1200" w:dyaOrig="684">
          <v:shape id="_x0000_i1063" type="#_x0000_t75" style="width:60pt;height:34.5pt" o:ole="">
            <v:imagedata r:id="rId83" o:title=""/>
          </v:shape>
          <o:OLEObject Type="Embed" ProgID="Equation.DSMT4" ShapeID="_x0000_i1063" DrawAspect="Content" ObjectID="_1642513650" r:id="rId84"/>
        </w:object>
      </w:r>
    </w:p>
    <w:p w:rsidR="00C03192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</w:t>
      </w:r>
      <w:r w:rsidRPr="002F4E12">
        <w:rPr>
          <w:rFonts w:ascii="Times New Roman" w:eastAsia="STZhongsong" w:hAnsi="Times New Roman" w:cs="Times New Roman"/>
          <w:position w:val="-24"/>
        </w:rPr>
        <w:object w:dxaOrig="1920" w:dyaOrig="900">
          <v:shape id="_x0000_i1064" type="#_x0000_t75" style="width:96pt;height:45pt" o:ole="">
            <v:imagedata r:id="rId85" o:title=""/>
          </v:shape>
          <o:OLEObject Type="Embed" ProgID="Equation.DSMT4" ShapeID="_x0000_i1064" DrawAspect="Content" ObjectID="_1642513651" r:id="rId86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</w:rPr>
        <w:t>则</w:t>
      </w:r>
      <w:r w:rsidRPr="002F4E12">
        <w:rPr>
          <w:rFonts w:ascii="Times New Roman" w:eastAsia="STZhongsong" w:hAnsi="Times New Roman" w:cs="Times New Roman"/>
          <w:position w:val="-24"/>
        </w:rPr>
        <w:object w:dxaOrig="1464" w:dyaOrig="624">
          <v:shape id="_x0000_i1065" type="#_x0000_t75" style="width:73.5pt;height:31.5pt" o:ole="">
            <v:imagedata r:id="rId87" o:title=""/>
          </v:shape>
          <o:OLEObject Type="Embed" ProgID="Equation.DSMT4" ShapeID="_x0000_i1065" DrawAspect="Content" ObjectID="_1642513652" r:id="rId88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</w:p>
    <w:p w:rsidR="00644451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过</w:t>
      </w:r>
      <w:r w:rsidRPr="002F4E12">
        <w:rPr>
          <w:rFonts w:ascii="Times New Roman" w:eastAsia="STZhongsong" w:hAnsi="Times New Roman" w:cs="Times New Roman"/>
          <w:position w:val="-4"/>
        </w:rPr>
        <w:object w:dxaOrig="240" w:dyaOrig="264">
          <v:shape id="_x0000_i1066" type="#_x0000_t75" style="width:12pt;height:13.5pt" o:ole="">
            <v:imagedata r:id="rId89" o:title=""/>
          </v:shape>
          <o:OLEObject Type="Embed" ProgID="Equation.DSMT4" ShapeID="_x0000_i1066" DrawAspect="Content" ObjectID="_1642513653" r:id="rId90"/>
        </w:object>
      </w:r>
      <w:r w:rsidRPr="002F4E12">
        <w:rPr>
          <w:rFonts w:ascii="Times New Roman" w:eastAsia="STZhongsong" w:hAnsi="Times New Roman" w:cs="Times New Roman"/>
        </w:rPr>
        <w:t>作</w:t>
      </w:r>
      <w:r w:rsidRPr="002F4E12">
        <w:rPr>
          <w:rFonts w:ascii="Times New Roman" w:eastAsia="STZhongsong" w:hAnsi="Times New Roman" w:cs="Times New Roman"/>
          <w:position w:val="-4"/>
        </w:rPr>
        <w:object w:dxaOrig="1056" w:dyaOrig="264">
          <v:shape id="_x0000_i1067" type="#_x0000_t75" alt="eqWmf183GmgAAAAAAAIAX4AMACQAAAABxSgEACQAAA08EAAAEABEBAAAAAAUAAAACAQEAAAAFAAAAAQL/&#10;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" style="width:52.5pt;height:13.5pt" o:ole="">
            <v:imagedata r:id="rId91" o:title=""/>
          </v:shape>
          <o:OLEObject Type="Embed" ProgID="Equation.DSMT4" ShapeID="_x0000_i1067" DrawAspect="Content" ObjectID="_1642513654" r:id="rId92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24"/>
        </w:rPr>
        <w:object w:dxaOrig="2736" w:dyaOrig="624">
          <v:shape id="_x0000_i1068" type="#_x0000_t75" style="width:136.5pt;height:31.5pt" o:ole="">
            <v:imagedata r:id="rId93" o:title=""/>
          </v:shape>
          <o:OLEObject Type="Embed" ProgID="Equation.DSMT4" ShapeID="_x0000_i1068" DrawAspect="Content" ObjectID="_1642513655" r:id="rId94"/>
        </w:object>
      </w:r>
      <w:r w:rsidR="00D876D7" w:rsidRPr="002F4E12">
        <w:rPr>
          <w:rFonts w:ascii="Times New Roman" w:eastAsia="STZhongsong" w:hAnsi="Times New Roman" w:cs="Times New Roman"/>
        </w:rPr>
        <w:t>，</w:t>
      </w:r>
    </w:p>
    <w:p w:rsidR="00C03192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则</w:t>
      </w:r>
      <w:r w:rsidRPr="002F4E12">
        <w:rPr>
          <w:rFonts w:ascii="Times New Roman" w:eastAsia="STZhongsong" w:hAnsi="Times New Roman" w:cs="Times New Roman"/>
          <w:position w:val="-4"/>
        </w:rPr>
        <w:object w:dxaOrig="804" w:dyaOrig="264">
          <v:shape id="_x0000_i1069" type="#_x0000_t75" style="width:40.5pt;height:13.5pt" o:ole="">
            <v:imagedata r:id="rId95" o:title=""/>
          </v:shape>
          <o:OLEObject Type="Embed" ProgID="Equation.DSMT4" ShapeID="_x0000_i1069" DrawAspect="Content" ObjectID="_1642513656" r:id="rId96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="00EB66D6" w:rsidRPr="002F4E12">
        <w:rPr>
          <w:rFonts w:ascii="宋体" w:eastAsia="宋体" w:hAnsi="宋体" w:cs="宋体" w:hint="eastAsia"/>
        </w:rPr>
        <w:t>∴</w:t>
      </w:r>
      <w:r w:rsidRPr="002F4E12">
        <w:rPr>
          <w:rFonts w:ascii="Times New Roman" w:eastAsia="STZhongsong" w:hAnsi="Times New Roman" w:cs="Times New Roman"/>
          <w:position w:val="-14"/>
        </w:rPr>
        <w:object w:dxaOrig="744" w:dyaOrig="396">
          <v:shape id="_x0000_i1070" type="#_x0000_t75" style="width:37.5pt;height:19.5pt" o:ole="">
            <v:imagedata r:id="rId97" o:title=""/>
          </v:shape>
          <o:OLEObject Type="Embed" ProgID="Equation.DSMT4" ShapeID="_x0000_i1070" DrawAspect="Content" ObjectID="_1642513657" r:id="rId98"/>
        </w:object>
      </w:r>
    </w:p>
    <w:p w:rsidR="00082A69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  <w:noProof/>
        </w:rPr>
        <w:drawing>
          <wp:inline distT="0" distB="0" distL="0" distR="0">
            <wp:extent cx="1216550" cy="1583182"/>
            <wp:effectExtent l="0" t="0" r="3175" b="0"/>
            <wp:docPr id="556" name="图片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32441" name=""/>
                    <pic:cNvPicPr/>
                  </pic:nvPicPr>
                  <pic:blipFill>
                    <a:blip r:embed="rId99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4000" contrast="3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94" cy="15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08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【总结】利用相等角的正切值相等解决问题</w:t>
      </w:r>
    </w:p>
    <w:p w:rsidR="00406C08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3</w:t>
      </w:r>
      <w:r w:rsidRPr="002F4E12">
        <w:rPr>
          <w:rFonts w:ascii="Times New Roman" w:eastAsia="STZhongsong" w:hAnsi="Times New Roman" w:cs="Times New Roman"/>
        </w:rPr>
        <w:t>）</w:t>
      </w:r>
      <w:r w:rsidRPr="002F4E12">
        <w:rPr>
          <w:rFonts w:ascii="宋体" w:eastAsia="宋体" w:hAnsi="宋体" w:cs="宋体" w:hint="eastAsia"/>
        </w:rPr>
        <w:t>①</w:t>
      </w:r>
      <w:r w:rsidRPr="002F4E12">
        <w:rPr>
          <w:rFonts w:ascii="Times New Roman" w:eastAsia="STZhongsong" w:hAnsi="Times New Roman" w:cs="Times New Roman"/>
        </w:rPr>
        <w:t>当</w:t>
      </w:r>
      <w:r w:rsidRPr="002F4E12">
        <w:rPr>
          <w:rFonts w:ascii="Times New Roman" w:eastAsia="STZhongsong" w:hAnsi="Times New Roman" w:cs="Times New Roman"/>
          <w:position w:val="-6"/>
        </w:rPr>
        <w:object w:dxaOrig="1260" w:dyaOrig="276">
          <v:shape id="_x0000_i1071" type="#_x0000_t75" style="width:63pt;height:13.5pt" o:ole="">
            <v:imagedata r:id="rId100" o:title=""/>
          </v:shape>
          <o:OLEObject Type="Embed" ProgID="Equation.DSMT4" ShapeID="_x0000_i1071" DrawAspect="Content" ObjectID="_1642513658" r:id="rId101"/>
        </w:object>
      </w:r>
      <w:r w:rsidRPr="002F4E12">
        <w:rPr>
          <w:rFonts w:ascii="Times New Roman" w:eastAsia="STZhongsong" w:hAnsi="Times New Roman" w:cs="Times New Roman"/>
        </w:rPr>
        <w:t>时，</w:t>
      </w:r>
      <w:r w:rsidRPr="002F4E12">
        <w:rPr>
          <w:rFonts w:ascii="Times New Roman" w:eastAsia="STZhongsong" w:hAnsi="Times New Roman" w:cs="Times New Roman"/>
          <w:position w:val="-4"/>
        </w:rPr>
        <w:object w:dxaOrig="1740" w:dyaOrig="276">
          <v:shape id="_x0000_i1072" type="#_x0000_t75" style="width:87pt;height:13.5pt" o:ole="">
            <v:imagedata r:id="rId102" o:title=""/>
          </v:shape>
          <o:OLEObject Type="Embed" ProgID="Equation.DSMT4" ShapeID="_x0000_i1072" DrawAspect="Content" ObjectID="_1642513659" r:id="rId103"/>
        </w:object>
      </w:r>
      <w:r w:rsidR="00017D57" w:rsidRPr="002F4E12">
        <w:rPr>
          <w:rFonts w:ascii="Times New Roman" w:eastAsia="STZhongsong" w:hAnsi="Times New Roman" w:cs="Times New Roman"/>
        </w:rPr>
        <w:t>，</w:t>
      </w:r>
    </w:p>
    <w:p w:rsidR="00406C08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则</w:t>
      </w:r>
      <w:r w:rsidRPr="002F4E12">
        <w:rPr>
          <w:rFonts w:ascii="Times New Roman" w:eastAsia="STZhongsong" w:hAnsi="Times New Roman" w:cs="Times New Roman"/>
          <w:position w:val="-24"/>
        </w:rPr>
        <w:object w:dxaOrig="1584" w:dyaOrig="624">
          <v:shape id="_x0000_i1073" type="#_x0000_t75" alt="eqWmf183GmgAAAAAAAOAJIAQBCQAAAADQUwEACQAAA84CAAAEAPMAAAAAAAUAAAACAQEAAAAFAAAAAQL/&#10;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" style="width:79.5pt;height:31.5pt" o:ole="">
            <v:imagedata r:id="rId104" o:title=""/>
          </v:shape>
          <o:OLEObject Type="Embed" ProgID="Equation.DSMT4" ShapeID="_x0000_i1073" DrawAspect="Content" ObjectID="_1642513660" r:id="rId105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="00017D57" w:rsidRPr="002F4E12">
        <w:rPr>
          <w:rFonts w:ascii="Times New Roman" w:eastAsia="STZhongsong" w:hAnsi="Times New Roman" w:cs="Times New Roman"/>
        </w:rPr>
        <w:t>设</w:t>
      </w:r>
      <w:r w:rsidRPr="002F4E12">
        <w:rPr>
          <w:rFonts w:ascii="Times New Roman" w:eastAsia="STZhongsong" w:hAnsi="Times New Roman" w:cs="Times New Roman"/>
          <w:position w:val="-6"/>
        </w:rPr>
        <w:object w:dxaOrig="780" w:dyaOrig="276">
          <v:shape id="_x0000_i1074" type="#_x0000_t75" style="width:39pt;height:13.5pt" o:ole="">
            <v:imagedata r:id="rId106" o:title=""/>
          </v:shape>
          <o:OLEObject Type="Embed" ProgID="Equation.DSMT4" ShapeID="_x0000_i1074" DrawAspect="Content" ObjectID="_1642513661" r:id="rId107"/>
        </w:object>
      </w:r>
      <w:r w:rsidR="00017D57" w:rsidRPr="002F4E12">
        <w:rPr>
          <w:rFonts w:ascii="Times New Roman" w:eastAsia="STZhongsong" w:hAnsi="Times New Roman" w:cs="Times New Roman"/>
        </w:rPr>
        <w:t>，则</w:t>
      </w:r>
      <w:r w:rsidRPr="002F4E12">
        <w:rPr>
          <w:rFonts w:ascii="Times New Roman" w:eastAsia="STZhongsong" w:hAnsi="Times New Roman" w:cs="Times New Roman"/>
          <w:position w:val="-6"/>
        </w:rPr>
        <w:object w:dxaOrig="924" w:dyaOrig="276">
          <v:shape id="_x0000_i1075" type="#_x0000_t75" style="width:46.5pt;height:13.5pt" o:ole="">
            <v:imagedata r:id="rId108" o:title=""/>
          </v:shape>
          <o:OLEObject Type="Embed" ProgID="Equation.DSMT4" ShapeID="_x0000_i1075" DrawAspect="Content" ObjectID="_1642513662" r:id="rId109"/>
        </w:object>
      </w:r>
    </w:p>
    <w:p w:rsidR="00017D57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将</w:t>
      </w:r>
      <w:r w:rsidRPr="002F4E12">
        <w:rPr>
          <w:rFonts w:ascii="Times New Roman" w:eastAsia="STZhongsong" w:hAnsi="Times New Roman" w:cs="Times New Roman"/>
          <w:position w:val="-14"/>
        </w:rPr>
        <w:object w:dxaOrig="1584" w:dyaOrig="396">
          <v:shape id="_x0000_i1076" type="#_x0000_t75" style="width:79.5pt;height:19.5pt" o:ole="">
            <v:imagedata r:id="rId110" o:title=""/>
          </v:shape>
          <o:OLEObject Type="Embed" ProgID="Equation.DSMT4" ShapeID="_x0000_i1076" DrawAspect="Content" ObjectID="_1642513663" r:id="rId111"/>
        </w:object>
      </w:r>
      <w:r w:rsidRPr="002F4E12">
        <w:rPr>
          <w:rFonts w:ascii="Times New Roman" w:eastAsia="STZhongsong" w:hAnsi="Times New Roman" w:cs="Times New Roman"/>
        </w:rPr>
        <w:t>代入</w:t>
      </w:r>
      <w:r w:rsidRPr="002F4E12">
        <w:rPr>
          <w:rFonts w:ascii="Times New Roman" w:eastAsia="STZhongsong" w:hAnsi="Times New Roman" w:cs="Times New Roman"/>
          <w:position w:val="-24"/>
        </w:rPr>
        <w:object w:dxaOrig="1656" w:dyaOrig="624">
          <v:shape id="_x0000_i1077" type="#_x0000_t75" style="width:82.5pt;height:31.5pt" o:ole="">
            <v:imagedata r:id="rId112" o:title=""/>
          </v:shape>
          <o:OLEObject Type="Embed" ProgID="Equation.DSMT4" ShapeID="_x0000_i1077" DrawAspect="Content" ObjectID="_1642513664" r:id="rId113"/>
        </w:object>
      </w:r>
    </w:p>
    <w:p w:rsidR="00597BC4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得</w:t>
      </w:r>
      <w:r w:rsidRPr="002F4E12">
        <w:rPr>
          <w:rFonts w:ascii="Times New Roman" w:eastAsia="STZhongsong" w:hAnsi="Times New Roman" w:cs="Times New Roman"/>
          <w:position w:val="-12"/>
        </w:rPr>
        <w:object w:dxaOrig="564" w:dyaOrig="360">
          <v:shape id="_x0000_i1078" type="#_x0000_t75" style="width:28.5pt;height:18pt" o:ole="">
            <v:imagedata r:id="rId114" o:title=""/>
          </v:shape>
          <o:OLEObject Type="Embed" ProgID="Equation.DSMT4" ShapeID="_x0000_i1078" DrawAspect="Content" ObjectID="_1642513665" r:id="rId115"/>
        </w:object>
      </w:r>
      <w:r w:rsidRPr="002F4E12">
        <w:rPr>
          <w:rFonts w:ascii="Times New Roman" w:eastAsia="STZhongsong" w:hAnsi="Times New Roman" w:cs="Times New Roman"/>
        </w:rPr>
        <w:t>（舍），</w:t>
      </w:r>
      <w:r w:rsidRPr="002F4E12">
        <w:rPr>
          <w:rFonts w:ascii="Times New Roman" w:eastAsia="STZhongsong" w:hAnsi="Times New Roman" w:cs="Times New Roman"/>
          <w:position w:val="-24"/>
        </w:rPr>
        <w:object w:dxaOrig="636" w:dyaOrig="624">
          <v:shape id="_x0000_i1079" type="#_x0000_t75" style="width:31.5pt;height:31.5pt" o:ole="">
            <v:imagedata r:id="rId116" o:title=""/>
          </v:shape>
          <o:OLEObject Type="Embed" ProgID="Equation.DSMT4" ShapeID="_x0000_i1079" DrawAspect="Content" ObjectID="_1642513666" r:id="rId117"/>
        </w:object>
      </w:r>
      <w:r w:rsidRPr="002F4E12">
        <w:rPr>
          <w:rFonts w:ascii="Times New Roman" w:eastAsia="STZhongsong" w:hAnsi="Times New Roman" w:cs="Times New Roman"/>
        </w:rPr>
        <w:t>，</w:t>
      </w:r>
    </w:p>
    <w:p w:rsidR="00597BC4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宋体" w:eastAsia="宋体" w:hAnsi="宋体" w:cs="宋体" w:hint="eastAsia"/>
        </w:rPr>
        <w:t>∴</w:t>
      </w:r>
      <w:r w:rsidRPr="002F4E12">
        <w:rPr>
          <w:rFonts w:ascii="Times New Roman" w:eastAsia="STZhongsong" w:hAnsi="Times New Roman" w:cs="Times New Roman"/>
          <w:position w:val="-28"/>
        </w:rPr>
        <w:object w:dxaOrig="1200" w:dyaOrig="684">
          <v:shape id="_x0000_i1080" type="#_x0000_t75" style="width:60pt;height:34.5pt" o:ole="">
            <v:imagedata r:id="rId118" o:title=""/>
          </v:shape>
          <o:OLEObject Type="Embed" ProgID="Equation.DSMT4" ShapeID="_x0000_i1080" DrawAspect="Content" ObjectID="_1642513667" r:id="rId119"/>
        </w:object>
      </w:r>
    </w:p>
    <w:p w:rsidR="00597BC4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宋体" w:eastAsia="宋体" w:hAnsi="宋体" w:cs="宋体" w:hint="eastAsia"/>
        </w:rPr>
        <w:t>②</w:t>
      </w:r>
      <w:r w:rsidRPr="002F4E12">
        <w:rPr>
          <w:rFonts w:ascii="Times New Roman" w:eastAsia="STZhongsong" w:hAnsi="Times New Roman" w:cs="Times New Roman"/>
        </w:rPr>
        <w:t>当</w:t>
      </w:r>
      <w:r w:rsidRPr="002F4E12">
        <w:rPr>
          <w:rFonts w:ascii="Times New Roman" w:eastAsia="STZhongsong" w:hAnsi="Times New Roman" w:cs="Times New Roman"/>
          <w:position w:val="-6"/>
        </w:rPr>
        <w:object w:dxaOrig="1260" w:dyaOrig="276">
          <v:shape id="_x0000_i1081" type="#_x0000_t75" style="width:63pt;height:13.5pt" o:ole="">
            <v:imagedata r:id="rId120" o:title=""/>
          </v:shape>
          <o:OLEObject Type="Embed" ProgID="Equation.DSMT4" ShapeID="_x0000_i1081" DrawAspect="Content" ObjectID="_1642513668" r:id="rId121"/>
        </w:object>
      </w:r>
      <w:r w:rsidRPr="002F4E12">
        <w:rPr>
          <w:rFonts w:ascii="Times New Roman" w:eastAsia="STZhongsong" w:hAnsi="Times New Roman" w:cs="Times New Roman"/>
        </w:rPr>
        <w:t>时，</w:t>
      </w:r>
      <w:r w:rsidRPr="002F4E12">
        <w:rPr>
          <w:rFonts w:ascii="Times New Roman" w:eastAsia="STZhongsong" w:hAnsi="Times New Roman" w:cs="Times New Roman"/>
          <w:position w:val="-6"/>
        </w:rPr>
        <w:object w:dxaOrig="1704" w:dyaOrig="300">
          <v:shape id="_x0000_i1082" type="#_x0000_t75" style="width:85.5pt;height:15pt" o:ole="">
            <v:imagedata r:id="rId122" o:title=""/>
          </v:shape>
          <o:OLEObject Type="Embed" ProgID="Equation.DSMT4" ShapeID="_x0000_i1082" DrawAspect="Content" ObjectID="_1642513669" r:id="rId123"/>
        </w:object>
      </w:r>
      <w:r w:rsidRPr="002F4E12">
        <w:rPr>
          <w:rFonts w:ascii="Times New Roman" w:eastAsia="STZhongsong" w:hAnsi="Times New Roman" w:cs="Times New Roman"/>
        </w:rPr>
        <w:t>，则</w:t>
      </w:r>
      <w:r w:rsidRPr="002F4E12">
        <w:rPr>
          <w:rFonts w:ascii="Times New Roman" w:eastAsia="STZhongsong" w:hAnsi="Times New Roman" w:cs="Times New Roman"/>
          <w:position w:val="-24"/>
        </w:rPr>
        <w:object w:dxaOrig="1476" w:dyaOrig="624">
          <v:shape id="_x0000_i1083" type="#_x0000_t75" style="width:73.5pt;height:31.5pt" o:ole="">
            <v:imagedata r:id="rId124" o:title=""/>
          </v:shape>
          <o:OLEObject Type="Embed" ProgID="Equation.DSMT4" ShapeID="_x0000_i1083" DrawAspect="Content" ObjectID="_1642513670" r:id="rId125"/>
        </w:object>
      </w:r>
    </w:p>
    <w:p w:rsidR="00597BC4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设</w:t>
      </w:r>
      <w:r w:rsidRPr="002F4E12">
        <w:rPr>
          <w:rFonts w:ascii="Times New Roman" w:eastAsia="STZhongsong" w:hAnsi="Times New Roman" w:cs="Times New Roman"/>
          <w:position w:val="-6"/>
        </w:rPr>
        <w:object w:dxaOrig="744" w:dyaOrig="276">
          <v:shape id="_x0000_i1084" type="#_x0000_t75" style="width:37.5pt;height:13.5pt" o:ole="">
            <v:imagedata r:id="rId126" o:title=""/>
          </v:shape>
          <o:OLEObject Type="Embed" ProgID="Equation.DSMT4" ShapeID="_x0000_i1084" DrawAspect="Content" ObjectID="_1642513671" r:id="rId127"/>
        </w:object>
      </w:r>
      <w:r w:rsidRPr="002F4E12">
        <w:rPr>
          <w:rFonts w:ascii="Times New Roman" w:eastAsia="STZhongsong" w:hAnsi="Times New Roman" w:cs="Times New Roman"/>
        </w:rPr>
        <w:t>，则</w:t>
      </w:r>
      <w:r w:rsidRPr="002F4E12">
        <w:rPr>
          <w:rFonts w:ascii="Times New Roman" w:eastAsia="STZhongsong" w:hAnsi="Times New Roman" w:cs="Times New Roman"/>
          <w:position w:val="-6"/>
        </w:rPr>
        <w:object w:dxaOrig="864" w:dyaOrig="276">
          <v:shape id="_x0000_i1085" type="#_x0000_t75" style="width:43.5pt;height:13.5pt" o:ole="">
            <v:imagedata r:id="rId128" o:title=""/>
          </v:shape>
          <o:OLEObject Type="Embed" ProgID="Equation.DSMT4" ShapeID="_x0000_i1085" DrawAspect="Content" ObjectID="_1642513672" r:id="rId129"/>
        </w:object>
      </w:r>
    </w:p>
    <w:p w:rsidR="00B82F20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lastRenderedPageBreak/>
        <w:t>将</w:t>
      </w:r>
      <w:r w:rsidRPr="002F4E12">
        <w:rPr>
          <w:rFonts w:ascii="Times New Roman" w:eastAsia="STZhongsong" w:hAnsi="Times New Roman" w:cs="Times New Roman"/>
          <w:position w:val="-14"/>
        </w:rPr>
        <w:object w:dxaOrig="1104" w:dyaOrig="396">
          <v:shape id="_x0000_i1086" type="#_x0000_t75" style="width:55.5pt;height:19.5pt" o:ole="">
            <v:imagedata r:id="rId130" o:title=""/>
          </v:shape>
          <o:OLEObject Type="Embed" ProgID="Equation.DSMT4" ShapeID="_x0000_i1086" DrawAspect="Content" ObjectID="_1642513673" r:id="rId131"/>
        </w:object>
      </w:r>
      <w:r w:rsidRPr="002F4E12">
        <w:rPr>
          <w:rFonts w:ascii="Times New Roman" w:eastAsia="STZhongsong" w:hAnsi="Times New Roman" w:cs="Times New Roman"/>
        </w:rPr>
        <w:t>代入</w:t>
      </w:r>
      <w:r w:rsidRPr="002F4E12">
        <w:rPr>
          <w:rFonts w:ascii="Times New Roman" w:eastAsia="STZhongsong" w:hAnsi="Times New Roman" w:cs="Times New Roman"/>
          <w:position w:val="-24"/>
        </w:rPr>
        <w:object w:dxaOrig="1656" w:dyaOrig="624">
          <v:shape id="_x0000_i1087" type="#_x0000_t75" style="width:82.5pt;height:31.5pt" o:ole="">
            <v:imagedata r:id="rId112" o:title=""/>
          </v:shape>
          <o:OLEObject Type="Embed" ProgID="Equation.DSMT4" ShapeID="_x0000_i1087" DrawAspect="Content" ObjectID="_1642513674" r:id="rId132"/>
        </w:object>
      </w:r>
    </w:p>
    <w:p w:rsidR="00B82F20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得</w:t>
      </w:r>
      <w:r w:rsidRPr="002F4E12">
        <w:rPr>
          <w:rFonts w:ascii="Times New Roman" w:eastAsia="STZhongsong" w:hAnsi="Times New Roman" w:cs="Times New Roman"/>
          <w:position w:val="-24"/>
        </w:rPr>
        <w:object w:dxaOrig="1416" w:dyaOrig="684">
          <v:shape id="_x0000_i1088" type="#_x0000_t75" alt="eqWmf183GmgAAAAAAAGATQAQACQAAAAAxSQEACQAAA74DAAAIAC0BAAAAAAUAAAACAQEAAAAFAAAAAQL/&#10;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" style="width:70.5pt;height:34.5pt" o:ole="">
            <v:imagedata r:id="rId133" o:title=""/>
          </v:shape>
          <o:OLEObject Type="Embed" ProgID="Equation.DSMT4" ShapeID="_x0000_i1088" DrawAspect="Content" ObjectID="_1642513675" r:id="rId134"/>
        </w:object>
      </w:r>
      <w:r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24"/>
        </w:rPr>
        <w:object w:dxaOrig="1440" w:dyaOrig="684">
          <v:shape id="_x0000_i1089" type="#_x0000_t75" style="width:1in;height:34.5pt" o:ole="">
            <v:imagedata r:id="rId135" o:title=""/>
          </v:shape>
          <o:OLEObject Type="Embed" ProgID="Equation.DSMT4" ShapeID="_x0000_i1089" DrawAspect="Content" ObjectID="_1642513676" r:id="rId136"/>
        </w:object>
      </w:r>
      <w:r w:rsidR="00F860DA" w:rsidRPr="002F4E12">
        <w:rPr>
          <w:rFonts w:ascii="Times New Roman" w:eastAsia="STZhongsong" w:hAnsi="Times New Roman" w:cs="Times New Roman"/>
        </w:rPr>
        <w:t>（舍），</w:t>
      </w:r>
    </w:p>
    <w:p w:rsidR="00F860DA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宋体" w:eastAsia="宋体" w:hAnsi="宋体" w:cs="宋体" w:hint="eastAsia"/>
        </w:rPr>
        <w:t>∴</w:t>
      </w:r>
      <w:r w:rsidRPr="002F4E12">
        <w:rPr>
          <w:rFonts w:ascii="Times New Roman" w:eastAsia="STZhongsong" w:hAnsi="Times New Roman" w:cs="Times New Roman"/>
          <w:position w:val="-34"/>
        </w:rPr>
        <w:object w:dxaOrig="2676" w:dyaOrig="804">
          <v:shape id="_x0000_i1090" type="#_x0000_t75" alt="eqWmf183GmgAAAAAAAAARAAUACQAAAAARSgEACQAAA/wDAAAIADMBAAAAAAUAAAACAQEAAAAFAAAAAQL/&#10;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" style="width:133.5pt;height:40.5pt" o:ole="">
            <v:imagedata r:id="rId137" o:title=""/>
          </v:shape>
          <o:OLEObject Type="Embed" ProgID="Equation.DSMT4" ShapeID="_x0000_i1090" DrawAspect="Content" ObjectID="_1642513677" r:id="rId138"/>
        </w:object>
      </w:r>
    </w:p>
    <w:p w:rsidR="00F860DA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综上所述：</w:t>
      </w:r>
      <w:r w:rsidRPr="002F4E12">
        <w:rPr>
          <w:rFonts w:ascii="Times New Roman" w:eastAsia="STZhongsong" w:hAnsi="Times New Roman" w:cs="Times New Roman"/>
          <w:position w:val="-28"/>
        </w:rPr>
        <w:object w:dxaOrig="1224" w:dyaOrig="684">
          <v:shape id="_x0000_i1091" type="#_x0000_t75" alt="eqWmf183GmgAAAAAAAAAaAAUACQAAAAARQQEACQAAA38EAAAIAG8BAAAAAAUAAAACAQEAAAAFAAAAAQL/&#10;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" style="width:61.5pt;height:34.5pt" o:ole="">
            <v:imagedata r:id="rId139" o:title=""/>
          </v:shape>
          <o:OLEObject Type="Embed" ProgID="Equation.DSMT4" ShapeID="_x0000_i1091" DrawAspect="Content" ObjectID="_1642513678" r:id="rId140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34"/>
        </w:rPr>
        <w:object w:dxaOrig="2676" w:dyaOrig="804">
          <v:shape id="_x0000_i1092" type="#_x0000_t75" style="width:133.5pt;height:40.5pt" o:ole="">
            <v:imagedata r:id="rId141" o:title=""/>
          </v:shape>
          <o:OLEObject Type="Embed" ProgID="Equation.DSMT4" ShapeID="_x0000_i1092" DrawAspect="Content" ObjectID="_1642513679" r:id="rId142"/>
        </w:object>
      </w:r>
    </w:p>
    <w:p w:rsidR="008F4E60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  <w:noProof/>
        </w:rPr>
        <w:drawing>
          <wp:inline distT="0" distB="0" distL="0" distR="0">
            <wp:extent cx="1089329" cy="2136558"/>
            <wp:effectExtent l="0" t="0" r="0" b="0"/>
            <wp:docPr id="557" name="图片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7988" name="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996" cy="21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48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【总结】直角三角形讨论，构造三直角相似</w:t>
      </w:r>
    </w:p>
    <w:p w:rsidR="00C03192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25.</w:t>
      </w:r>
      <w:r w:rsidR="0023077D" w:rsidRPr="002F4E12">
        <w:rPr>
          <w:rFonts w:ascii="Times New Roman" w:eastAsia="STZhongsong" w:hAnsi="Times New Roman" w:cs="Times New Roman"/>
        </w:rPr>
        <w:t>【解析】</w:t>
      </w:r>
    </w:p>
    <w:p w:rsidR="0023077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1</w:t>
      </w:r>
      <w:r w:rsidRPr="002F4E12">
        <w:rPr>
          <w:rFonts w:ascii="Times New Roman" w:eastAsia="STZhongsong" w:hAnsi="Times New Roman" w:cs="Times New Roman"/>
        </w:rPr>
        <w:t>）作高，构建直角三角形，利用三角比来求解，</w:t>
      </w:r>
      <w:r w:rsidRPr="002F4E12">
        <w:rPr>
          <w:rFonts w:ascii="Times New Roman" w:eastAsia="STZhongsong" w:hAnsi="Times New Roman" w:cs="Times New Roman"/>
          <w:position w:val="-4"/>
        </w:rPr>
        <w:object w:dxaOrig="744" w:dyaOrig="264">
          <v:shape id="_x0000_i1093" type="#_x0000_t75" style="width:37.5pt;height:13.5pt" o:ole="">
            <v:imagedata r:id="rId144" o:title=""/>
          </v:shape>
          <o:OLEObject Type="Embed" ProgID="Equation.DSMT4" ShapeID="_x0000_i1093" DrawAspect="Content" ObjectID="_1642513680" r:id="rId145"/>
        </w:object>
      </w:r>
      <w:r w:rsidRPr="002F4E12">
        <w:rPr>
          <w:rFonts w:ascii="Times New Roman" w:eastAsia="STZhongsong" w:hAnsi="Times New Roman" w:cs="Times New Roman"/>
        </w:rPr>
        <w:t>；</w:t>
      </w:r>
    </w:p>
    <w:p w:rsidR="0023077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（</w:t>
      </w:r>
      <w:r w:rsidRPr="002F4E12">
        <w:rPr>
          <w:rFonts w:ascii="Times New Roman" w:eastAsia="STZhongsong" w:hAnsi="Times New Roman" w:cs="Times New Roman"/>
        </w:rPr>
        <w:t>2</w:t>
      </w:r>
      <w:r w:rsidRPr="002F4E12">
        <w:rPr>
          <w:rFonts w:ascii="Times New Roman" w:eastAsia="STZhongsong" w:hAnsi="Times New Roman" w:cs="Times New Roman"/>
        </w:rPr>
        <w:t>）延长</w:t>
      </w:r>
      <w:r w:rsidRPr="002F4E12">
        <w:rPr>
          <w:rFonts w:ascii="Times New Roman" w:eastAsia="STZhongsong" w:hAnsi="Times New Roman" w:cs="Times New Roman"/>
          <w:position w:val="-4"/>
        </w:rPr>
        <w:object w:dxaOrig="456" w:dyaOrig="264">
          <v:shape id="_x0000_i1094" type="#_x0000_t75" style="width:22.5pt;height:13.5pt" o:ole="">
            <v:imagedata r:id="rId146" o:title=""/>
          </v:shape>
          <o:OLEObject Type="Embed" ProgID="Equation.DSMT4" ShapeID="_x0000_i1094" DrawAspect="Content" ObjectID="_1642513681" r:id="rId147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4"/>
        </w:rPr>
        <w:object w:dxaOrig="420" w:dyaOrig="264">
          <v:shape id="_x0000_i1095" type="#_x0000_t75" style="width:21pt;height:13.5pt" o:ole="">
            <v:imagedata r:id="rId148" o:title=""/>
          </v:shape>
          <o:OLEObject Type="Embed" ProgID="Equation.DSMT4" ShapeID="_x0000_i1095" DrawAspect="Content" ObjectID="_1642513682" r:id="rId149"/>
        </w:object>
      </w:r>
      <w:r w:rsidRPr="002F4E12">
        <w:rPr>
          <w:rFonts w:ascii="Times New Roman" w:eastAsia="STZhongsong" w:hAnsi="Times New Roman" w:cs="Times New Roman"/>
        </w:rPr>
        <w:t>交于点</w:t>
      </w:r>
      <w:r w:rsidRPr="002F4E12">
        <w:rPr>
          <w:rFonts w:ascii="Times New Roman" w:eastAsia="STZhongsong" w:hAnsi="Times New Roman" w:cs="Times New Roman"/>
          <w:position w:val="-6"/>
        </w:rPr>
        <w:object w:dxaOrig="264" w:dyaOrig="276">
          <v:shape id="_x0000_i1096" type="#_x0000_t75" style="width:13.5pt;height:13.5pt" o:ole="">
            <v:imagedata r:id="rId150" o:title=""/>
          </v:shape>
          <o:OLEObject Type="Embed" ProgID="Equation.DSMT4" ShapeID="_x0000_i1096" DrawAspect="Content" ObjectID="_1642513683" r:id="rId151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</w:p>
    <w:p w:rsidR="0023077D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  <w:position w:val="-24"/>
        </w:rPr>
        <w:object w:dxaOrig="2424" w:dyaOrig="624">
          <v:shape id="_x0000_i1097" type="#_x0000_t75" alt="eqWmf183GmgAAAAAAAAAl4AMACQAAAADxeAEACQAAAxcEAAAEAJkBAAAAAAUAAAACAQEAAAAFAAAAAQL/&#10;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" style="width:121.5pt;height:31.5pt" o:ole="">
            <v:imagedata r:id="rId152" o:title=""/>
          </v:shape>
          <o:OLEObject Type="Embed" ProgID="Equation.DSMT4" ShapeID="_x0000_i1097" DrawAspect="Content" ObjectID="_1642513684" r:id="rId153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24"/>
        </w:rPr>
        <w:object w:dxaOrig="1164" w:dyaOrig="624">
          <v:shape id="_x0000_i1098" type="#_x0000_t75" alt="eqWmf183GmgAAAAAAAAAW4AMACQAAAADxSwEACQAAAysDAAAEAPEAAAAAAAUAAAACAQEAAAAFAAAAAQL/&#10;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" style="width:58.5pt;height:31.5pt" o:ole="">
            <v:imagedata r:id="rId154" o:title=""/>
          </v:shape>
          <o:OLEObject Type="Embed" ProgID="Equation.DSMT4" ShapeID="_x0000_i1098" DrawAspect="Content" ObjectID="_1642513685" r:id="rId155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24"/>
        </w:rPr>
        <w:object w:dxaOrig="2316" w:dyaOrig="624">
          <v:shape id="_x0000_i1099" type="#_x0000_t75" style="width:115.5pt;height:31.5pt" o:ole="">
            <v:imagedata r:id="rId156" o:title=""/>
          </v:shape>
          <o:OLEObject Type="Embed" ProgID="Equation.DSMT4" ShapeID="_x0000_i1099" DrawAspect="Content" ObjectID="_1642513686" r:id="rId157"/>
        </w:object>
      </w:r>
    </w:p>
    <w:p w:rsidR="004760CE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  <w:position w:val="-24"/>
        </w:rPr>
        <w:object w:dxaOrig="1104" w:dyaOrig="624">
          <v:shape id="_x0000_i1100" type="#_x0000_t75" alt="eqWmf183GmgAAAAAAAAASAAYACQAAAAARSgEACQAAA8oEAAAJADkBAAAAAAUAAAACAQEAAAAFAAAAAQL/&#10;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" style="width:55.5pt;height:31.5pt" o:ole="">
            <v:imagedata r:id="rId158" o:title=""/>
          </v:shape>
          <o:OLEObject Type="Embed" ProgID="Equation.DSMT4" ShapeID="_x0000_i1100" DrawAspect="Content" ObjectID="_1642513687" r:id="rId159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30"/>
        </w:rPr>
        <w:object w:dxaOrig="1740" w:dyaOrig="960">
          <v:shape id="_x0000_i1101" type="#_x0000_t75" style="width:87pt;height:48pt" o:ole="">
            <v:imagedata r:id="rId160" o:title=""/>
          </v:shape>
          <o:OLEObject Type="Embed" ProgID="Equation.DSMT4" ShapeID="_x0000_i1101" DrawAspect="Content" ObjectID="_1642513688" r:id="rId161"/>
        </w:object>
      </w:r>
      <w:r w:rsidRPr="002F4E12">
        <w:rPr>
          <w:rFonts w:ascii="Times New Roman" w:eastAsia="STZhongsong" w:hAnsi="Times New Roman" w:cs="Times New Roman"/>
        </w:rPr>
        <w:t>.</w:t>
      </w:r>
    </w:p>
    <w:p w:rsidR="004760CE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解得：</w:t>
      </w:r>
      <w:r w:rsidRPr="002F4E12">
        <w:rPr>
          <w:rFonts w:ascii="Times New Roman" w:eastAsia="STZhongsong" w:hAnsi="Times New Roman" w:cs="Times New Roman"/>
          <w:position w:val="-24"/>
        </w:rPr>
        <w:object w:dxaOrig="2844" w:dyaOrig="684">
          <v:shape id="_x0000_i1102" type="#_x0000_t75" alt="eqWmf183GmgAAAAAAAOARQAQACQAAAACxSwEACQAAA70DAAAIAAABAAAAAAUAAAACAQEAAAAFAAAAAQL/&#10;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" style="width:142.5pt;height:34.5pt" o:ole="">
            <v:imagedata r:id="rId162" o:title=""/>
          </v:shape>
          <o:OLEObject Type="Embed" ProgID="Equation.DSMT4" ShapeID="_x0000_i1102" DrawAspect="Content" ObjectID="_1642513689" r:id="rId163"/>
        </w:object>
      </w:r>
    </w:p>
    <w:p w:rsidR="007E093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  <w:noProof/>
        </w:rPr>
        <w:drawing>
          <wp:inline distT="0" distB="0" distL="0" distR="0">
            <wp:extent cx="2380952" cy="1095238"/>
            <wp:effectExtent l="0" t="0" r="635" b="0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81289" name="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CE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【总结】添加辅助线，构造</w:t>
      </w:r>
      <w:r w:rsidRPr="002F4E12">
        <w:rPr>
          <w:rFonts w:ascii="Times New Roman" w:eastAsia="STZhongsong" w:hAnsi="Times New Roman" w:cs="Times New Roman"/>
          <w:position w:val="-4"/>
        </w:rPr>
        <w:object w:dxaOrig="276" w:dyaOrig="264">
          <v:shape id="_x0000_i1103" type="#_x0000_t75" style="width:13.5pt;height:13.5pt" o:ole="">
            <v:imagedata r:id="rId165" o:title=""/>
          </v:shape>
          <o:OLEObject Type="Embed" ProgID="Equation.DSMT4" ShapeID="_x0000_i1103" DrawAspect="Content" ObjectID="_1642513690" r:id="rId166"/>
        </w:object>
      </w:r>
      <w:r w:rsidR="002F52DE" w:rsidRPr="002F4E12">
        <w:rPr>
          <w:rFonts w:ascii="Times New Roman" w:eastAsia="STZhongsong" w:hAnsi="Times New Roman" w:cs="Times New Roman"/>
        </w:rPr>
        <w:t>型，利用比例线段求解；</w:t>
      </w:r>
    </w:p>
    <w:p w:rsidR="00D7291B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lastRenderedPageBreak/>
        <w:t>（</w:t>
      </w:r>
      <w:r w:rsidRPr="002F4E12">
        <w:rPr>
          <w:rFonts w:ascii="Times New Roman" w:eastAsia="STZhongsong" w:hAnsi="Times New Roman" w:cs="Times New Roman"/>
        </w:rPr>
        <w:t>3</w:t>
      </w:r>
      <w:r w:rsidRPr="002F4E12">
        <w:rPr>
          <w:rFonts w:ascii="Times New Roman" w:eastAsia="STZhongsong" w:hAnsi="Times New Roman" w:cs="Times New Roman"/>
        </w:rPr>
        <w:t>）</w:t>
      </w:r>
      <w:r w:rsidRPr="002F4E12">
        <w:rPr>
          <w:rFonts w:ascii="宋体" w:eastAsia="宋体" w:hAnsi="宋体" w:cs="宋体" w:hint="eastAsia"/>
        </w:rPr>
        <w:t>①</w:t>
      </w:r>
      <w:r w:rsidRPr="002F4E12">
        <w:rPr>
          <w:rFonts w:ascii="Times New Roman" w:eastAsia="STZhongsong" w:hAnsi="Times New Roman" w:cs="Times New Roman"/>
        </w:rPr>
        <w:t>当</w:t>
      </w:r>
      <w:r w:rsidRPr="002F4E12">
        <w:rPr>
          <w:rFonts w:ascii="Times New Roman" w:eastAsia="STZhongsong" w:hAnsi="Times New Roman" w:cs="Times New Roman"/>
          <w:position w:val="-6"/>
        </w:rPr>
        <w:object w:dxaOrig="1296" w:dyaOrig="276">
          <v:shape id="_x0000_i1104" type="#_x0000_t75" style="width:64.5pt;height:13.5pt" o:ole="">
            <v:imagedata r:id="rId167" o:title=""/>
          </v:shape>
          <o:OLEObject Type="Embed" ProgID="Equation.DSMT4" ShapeID="_x0000_i1104" DrawAspect="Content" ObjectID="_1642513691" r:id="rId168"/>
        </w:object>
      </w:r>
      <w:r w:rsidRPr="002F4E12">
        <w:rPr>
          <w:rFonts w:ascii="Times New Roman" w:eastAsia="STZhongsong" w:hAnsi="Times New Roman" w:cs="Times New Roman"/>
        </w:rPr>
        <w:t>时，</w:t>
      </w:r>
      <w:r w:rsidRPr="002F4E12">
        <w:rPr>
          <w:rFonts w:ascii="Times New Roman" w:eastAsia="STZhongsong" w:hAnsi="Times New Roman" w:cs="Times New Roman"/>
          <w:position w:val="-6"/>
        </w:rPr>
        <w:object w:dxaOrig="1644" w:dyaOrig="300">
          <v:shape id="_x0000_i1105" type="#_x0000_t75" style="width:82.5pt;height:15pt" o:ole="">
            <v:imagedata r:id="rId169" o:title=""/>
          </v:shape>
          <o:OLEObject Type="Embed" ProgID="Equation.DSMT4" ShapeID="_x0000_i1105" DrawAspect="Content" ObjectID="_1642513692" r:id="rId170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</w:p>
    <w:p w:rsidR="00D7291B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  <w:position w:val="-6"/>
        </w:rPr>
        <w:object w:dxaOrig="1476" w:dyaOrig="324">
          <v:shape id="_x0000_i1106" type="#_x0000_t75" alt="eqWmf183GmgAAAAAAAOAJAAIBCQAAAADwVQEACQAAA7QBAAACAKUAAAAAAAUAAAACAQEAAAAFAAAAAQL/&#10;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" style="width:73.5pt;height:16.5pt" o:ole="">
            <v:imagedata r:id="rId171" o:title=""/>
          </v:shape>
          <o:OLEObject Type="Embed" ProgID="Equation.DSMT4" ShapeID="_x0000_i1106" DrawAspect="Content" ObjectID="_1642513693" r:id="rId172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</w:p>
    <w:p w:rsidR="00F92FEB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则有</w:t>
      </w:r>
      <w:r w:rsidRPr="002F4E12">
        <w:rPr>
          <w:rFonts w:ascii="Times New Roman" w:eastAsia="STZhongsong" w:hAnsi="Times New Roman" w:cs="Times New Roman"/>
          <w:position w:val="-24"/>
        </w:rPr>
        <w:object w:dxaOrig="2124" w:dyaOrig="684">
          <v:shape id="_x0000_i1107" type="#_x0000_t75" style="width:106.5pt;height:34.5pt" o:ole="">
            <v:imagedata r:id="rId173" o:title=""/>
          </v:shape>
          <o:OLEObject Type="Embed" ProgID="Equation.DSMT4" ShapeID="_x0000_i1107" DrawAspect="Content" ObjectID="_1642513694" r:id="rId174"/>
        </w:object>
      </w:r>
      <w:r w:rsidRPr="002F4E12">
        <w:rPr>
          <w:rFonts w:ascii="Times New Roman" w:eastAsia="STZhongsong" w:hAnsi="Times New Roman" w:cs="Times New Roman"/>
        </w:rPr>
        <w:t>，解得：</w:t>
      </w:r>
      <w:r w:rsidRPr="002F4E12">
        <w:rPr>
          <w:rFonts w:ascii="Times New Roman" w:eastAsia="STZhongsong" w:hAnsi="Times New Roman" w:cs="Times New Roman"/>
          <w:position w:val="-24"/>
        </w:rPr>
        <w:object w:dxaOrig="600" w:dyaOrig="624">
          <v:shape id="_x0000_i1108" type="#_x0000_t75" style="width:30pt;height:31.5pt" o:ole="">
            <v:imagedata r:id="rId175" o:title=""/>
          </v:shape>
          <o:OLEObject Type="Embed" ProgID="Equation.DSMT4" ShapeID="_x0000_i1108" DrawAspect="Content" ObjectID="_1642513695" r:id="rId176"/>
        </w:object>
      </w:r>
    </w:p>
    <w:p w:rsidR="00694F97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宋体" w:eastAsia="宋体" w:hAnsi="宋体" w:cs="宋体" w:hint="eastAsia"/>
        </w:rPr>
        <w:t>②</w:t>
      </w:r>
      <w:r w:rsidRPr="002F4E12">
        <w:rPr>
          <w:rFonts w:ascii="Times New Roman" w:eastAsia="STZhongsong" w:hAnsi="Times New Roman" w:cs="Times New Roman"/>
        </w:rPr>
        <w:t>当</w:t>
      </w:r>
      <w:r w:rsidRPr="002F4E12">
        <w:rPr>
          <w:rFonts w:ascii="Times New Roman" w:eastAsia="STZhongsong" w:hAnsi="Times New Roman" w:cs="Times New Roman"/>
          <w:position w:val="-6"/>
        </w:rPr>
        <w:object w:dxaOrig="1284" w:dyaOrig="276">
          <v:shape id="_x0000_i1109" type="#_x0000_t75" style="width:64.5pt;height:13.5pt" o:ole="">
            <v:imagedata r:id="rId177" o:title=""/>
          </v:shape>
          <o:OLEObject Type="Embed" ProgID="Equation.DSMT4" ShapeID="_x0000_i1109" DrawAspect="Content" ObjectID="_1642513696" r:id="rId178"/>
        </w:object>
      </w:r>
      <w:r w:rsidRPr="002F4E12">
        <w:rPr>
          <w:rFonts w:ascii="Times New Roman" w:eastAsia="STZhongsong" w:hAnsi="Times New Roman" w:cs="Times New Roman"/>
        </w:rPr>
        <w:t>时，</w:t>
      </w:r>
      <w:r w:rsidRPr="002F4E12">
        <w:rPr>
          <w:rFonts w:ascii="Times New Roman" w:eastAsia="STZhongsong" w:hAnsi="Times New Roman" w:cs="Times New Roman"/>
          <w:position w:val="-6"/>
        </w:rPr>
        <w:object w:dxaOrig="1620" w:dyaOrig="300">
          <v:shape id="_x0000_i1110" type="#_x0000_t75" style="width:81pt;height:15pt" o:ole="">
            <v:imagedata r:id="rId179" o:title=""/>
          </v:shape>
          <o:OLEObject Type="Embed" ProgID="Equation.DSMT4" ShapeID="_x0000_i1110" DrawAspect="Content" ObjectID="_1642513697" r:id="rId180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  <w:r w:rsidRPr="002F4E12">
        <w:rPr>
          <w:rFonts w:ascii="Times New Roman" w:eastAsia="STZhongsong" w:hAnsi="Times New Roman" w:cs="Times New Roman"/>
          <w:position w:val="-6"/>
        </w:rPr>
        <w:object w:dxaOrig="1500" w:dyaOrig="324">
          <v:shape id="_x0000_i1111" type="#_x0000_t75" style="width:75pt;height:16.5pt" o:ole="">
            <v:imagedata r:id="rId181" o:title=""/>
          </v:shape>
          <o:OLEObject Type="Embed" ProgID="Equation.DSMT4" ShapeID="_x0000_i1111" DrawAspect="Content" ObjectID="_1642513698" r:id="rId182"/>
        </w:object>
      </w:r>
      <w:r w:rsidR="00EB66D6" w:rsidRPr="002F4E12">
        <w:rPr>
          <w:rFonts w:ascii="Times New Roman" w:eastAsia="STZhongsong" w:hAnsi="Times New Roman" w:cs="Times New Roman"/>
        </w:rPr>
        <w:t>，</w:t>
      </w:r>
    </w:p>
    <w:p w:rsidR="000F7B2E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则有</w:t>
      </w:r>
      <w:r w:rsidRPr="002F4E12">
        <w:rPr>
          <w:rFonts w:ascii="Times New Roman" w:eastAsia="STZhongsong" w:hAnsi="Times New Roman" w:cs="Times New Roman"/>
          <w:position w:val="-34"/>
        </w:rPr>
        <w:object w:dxaOrig="3516" w:dyaOrig="804">
          <v:shape id="_x0000_i1112" type="#_x0000_t75" style="width:175.5pt;height:40.5pt" o:ole="">
            <v:imagedata r:id="rId183" o:title=""/>
          </v:shape>
          <o:OLEObject Type="Embed" ProgID="Equation.DSMT4" ShapeID="_x0000_i1112" DrawAspect="Content" ObjectID="_1642513699" r:id="rId184"/>
        </w:object>
      </w:r>
      <w:r w:rsidR="008822B4" w:rsidRPr="002F4E12">
        <w:rPr>
          <w:rFonts w:ascii="Times New Roman" w:eastAsia="STZhongsong" w:hAnsi="Times New Roman" w:cs="Times New Roman"/>
        </w:rPr>
        <w:t>，</w:t>
      </w:r>
    </w:p>
    <w:p w:rsidR="008822B4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解得</w:t>
      </w:r>
      <w:r w:rsidRPr="002F4E12">
        <w:rPr>
          <w:rFonts w:ascii="Times New Roman" w:eastAsia="STZhongsong" w:hAnsi="Times New Roman" w:cs="Times New Roman"/>
          <w:position w:val="-6"/>
        </w:rPr>
        <w:object w:dxaOrig="636" w:dyaOrig="276">
          <v:shape id="_x0000_i1113" type="#_x0000_t75" style="width:31.5pt;height:13.5pt" o:ole="">
            <v:imagedata r:id="rId185" o:title=""/>
          </v:shape>
          <o:OLEObject Type="Embed" ProgID="Equation.DSMT4" ShapeID="_x0000_i1113" DrawAspect="Content" ObjectID="_1642513700" r:id="rId186"/>
        </w:object>
      </w:r>
    </w:p>
    <w:p w:rsidR="008822B4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综上所述：线段</w:t>
      </w:r>
      <w:r w:rsidRPr="002F4E12">
        <w:rPr>
          <w:rFonts w:ascii="Times New Roman" w:eastAsia="STZhongsong" w:hAnsi="Times New Roman" w:cs="Times New Roman"/>
          <w:position w:val="-4"/>
        </w:rPr>
        <w:object w:dxaOrig="504" w:dyaOrig="264">
          <v:shape id="_x0000_i1114" type="#_x0000_t75" style="width:25.5pt;height:13.5pt" o:ole="">
            <v:imagedata r:id="rId187" o:title=""/>
          </v:shape>
          <o:OLEObject Type="Embed" ProgID="Equation.DSMT4" ShapeID="_x0000_i1114" DrawAspect="Content" ObjectID="_1642513701" r:id="rId188"/>
        </w:object>
      </w:r>
      <w:r w:rsidRPr="002F4E12">
        <w:rPr>
          <w:rFonts w:ascii="Times New Roman" w:eastAsia="STZhongsong" w:hAnsi="Times New Roman" w:cs="Times New Roman"/>
        </w:rPr>
        <w:t>的长为</w:t>
      </w:r>
      <w:r w:rsidRPr="002F4E12">
        <w:rPr>
          <w:rFonts w:ascii="Times New Roman" w:eastAsia="STZhongsong" w:hAnsi="Times New Roman" w:cs="Times New Roman"/>
          <w:position w:val="-24"/>
        </w:rPr>
        <w:object w:dxaOrig="240" w:dyaOrig="624">
          <v:shape id="_x0000_i1115" type="#_x0000_t75" style="width:12pt;height:31.5pt" o:ole="">
            <v:imagedata r:id="rId189" o:title=""/>
          </v:shape>
          <o:OLEObject Type="Embed" ProgID="Equation.DSMT4" ShapeID="_x0000_i1115" DrawAspect="Content" ObjectID="_1642513702" r:id="rId190"/>
        </w:object>
      </w:r>
      <w:r w:rsidRPr="002F4E12">
        <w:rPr>
          <w:rFonts w:ascii="Times New Roman" w:eastAsia="STZhongsong" w:hAnsi="Times New Roman" w:cs="Times New Roman"/>
        </w:rPr>
        <w:t>或</w:t>
      </w:r>
      <w:r w:rsidRPr="002F4E12">
        <w:rPr>
          <w:rFonts w:ascii="Times New Roman" w:eastAsia="STZhongsong" w:hAnsi="Times New Roman" w:cs="Times New Roman"/>
        </w:rPr>
        <w:t>13</w:t>
      </w:r>
      <w:r w:rsidR="00EB66D6" w:rsidRPr="002F4E12">
        <w:rPr>
          <w:rFonts w:ascii="Times New Roman" w:eastAsia="STZhongsong" w:hAnsi="Times New Roman" w:cs="Times New Roman"/>
        </w:rPr>
        <w:t>.</w:t>
      </w:r>
    </w:p>
    <w:p w:rsidR="007E093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  <w:noProof/>
        </w:rPr>
        <w:drawing>
          <wp:inline distT="0" distB="0" distL="0" distR="0">
            <wp:extent cx="1714286" cy="1123810"/>
            <wp:effectExtent l="0" t="0" r="635" b="635"/>
            <wp:docPr id="559" name="图片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93119" name="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B4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</w:rPr>
        <w:t>【总结】分类讨论，等角转换找到子母型相似</w:t>
      </w:r>
      <w:r w:rsidR="00EB66D6" w:rsidRPr="002F4E12">
        <w:rPr>
          <w:rFonts w:ascii="Times New Roman" w:eastAsia="STZhongsong" w:hAnsi="Times New Roman" w:cs="Times New Roman"/>
        </w:rPr>
        <w:t>.</w:t>
      </w:r>
    </w:p>
    <w:p w:rsidR="007E0936" w:rsidRPr="002F4E12" w:rsidRDefault="002F4E12" w:rsidP="008F4FA1">
      <w:pPr>
        <w:tabs>
          <w:tab w:val="left" w:pos="2127"/>
          <w:tab w:val="left" w:pos="4253"/>
          <w:tab w:val="left" w:pos="6379"/>
        </w:tabs>
        <w:spacing w:line="360" w:lineRule="auto"/>
        <w:rPr>
          <w:rFonts w:ascii="Times New Roman" w:eastAsia="STZhongsong" w:hAnsi="Times New Roman" w:cs="Times New Roman"/>
        </w:rPr>
      </w:pPr>
      <w:r w:rsidRPr="002F4E12">
        <w:rPr>
          <w:rFonts w:ascii="Times New Roman" w:eastAsia="STZhongsong" w:hAnsi="Times New Roman" w:cs="Times New Roman"/>
          <w:noProof/>
        </w:rPr>
        <w:drawing>
          <wp:inline distT="0" distB="0" distL="0" distR="0">
            <wp:extent cx="1534602" cy="2473493"/>
            <wp:effectExtent l="0" t="0" r="8890" b="3175"/>
            <wp:docPr id="560" name="图片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94847" name="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903" cy="24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936" w:rsidRPr="002F4E12" w:rsidSect="002F4E12">
      <w:headerReference w:type="even" r:id="rId193"/>
      <w:headerReference w:type="default" r:id="rId194"/>
      <w:footerReference w:type="even" r:id="rId195"/>
      <w:footerReference w:type="default" r:id="rId196"/>
      <w:headerReference w:type="first" r:id="rId197"/>
      <w:footerReference w:type="first" r:id="rId198"/>
      <w:pgSz w:w="11909" w:h="16834" w:code="9"/>
      <w:pgMar w:top="1440" w:right="1800" w:bottom="1440" w:left="1800" w:header="850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55A" w:rsidRDefault="003B255A">
      <w:r>
        <w:separator/>
      </w:r>
    </w:p>
  </w:endnote>
  <w:endnote w:type="continuationSeparator" w:id="0">
    <w:p w:rsidR="003B255A" w:rsidRDefault="003B2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33F" w:rsidRDefault="002773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33F" w:rsidRPr="0027733F" w:rsidRDefault="0027733F" w:rsidP="0027733F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33F" w:rsidRDefault="002773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55A" w:rsidRDefault="003B255A">
      <w:r>
        <w:separator/>
      </w:r>
    </w:p>
  </w:footnote>
  <w:footnote w:type="continuationSeparator" w:id="0">
    <w:p w:rsidR="003B255A" w:rsidRDefault="003B2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33F" w:rsidRDefault="002773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E12" w:rsidRPr="0027733F" w:rsidRDefault="002F4E12" w:rsidP="0027733F">
    <w:pPr>
      <w:pStyle w:val="a3"/>
      <w:jc w:val="right"/>
      <w:rPr>
        <w: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33F" w:rsidRDefault="0027733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17" w:hanging="265"/>
      </w:pPr>
      <w:rPr>
        <w:rFonts w:ascii="Times New Roman" w:hAnsi="Times New Roman" w:cs="Times New Roman"/>
        <w:b w:val="0"/>
        <w:bCs w:val="0"/>
        <w:w w:val="100"/>
        <w:sz w:val="21"/>
        <w:szCs w:val="21"/>
      </w:rPr>
    </w:lvl>
    <w:lvl w:ilvl="1">
      <w:start w:val="1"/>
      <w:numFmt w:val="upperLetter"/>
      <w:lvlText w:val="%2."/>
      <w:lvlJc w:val="left"/>
      <w:pPr>
        <w:ind w:left="573" w:hanging="316"/>
      </w:pPr>
      <w:rPr>
        <w:rFonts w:ascii="Times New Roman" w:hAnsi="Times New Roman" w:cs="Times New Roman"/>
        <w:b w:val="0"/>
        <w:bCs w:val="0"/>
        <w:i/>
        <w:iCs/>
        <w:spacing w:val="0"/>
        <w:w w:val="100"/>
        <w:position w:val="1"/>
        <w:sz w:val="21"/>
        <w:szCs w:val="21"/>
      </w:rPr>
    </w:lvl>
    <w:lvl w:ilvl="2">
      <w:numFmt w:val="bullet"/>
      <w:lvlText w:val="•"/>
      <w:lvlJc w:val="left"/>
      <w:pPr>
        <w:ind w:left="580" w:hanging="316"/>
      </w:pPr>
    </w:lvl>
    <w:lvl w:ilvl="3">
      <w:numFmt w:val="bullet"/>
      <w:lvlText w:val="•"/>
      <w:lvlJc w:val="left"/>
      <w:pPr>
        <w:ind w:left="600" w:hanging="316"/>
      </w:pPr>
    </w:lvl>
    <w:lvl w:ilvl="4">
      <w:numFmt w:val="bullet"/>
      <w:lvlText w:val="•"/>
      <w:lvlJc w:val="left"/>
      <w:pPr>
        <w:ind w:left="780" w:hanging="316"/>
      </w:pPr>
    </w:lvl>
    <w:lvl w:ilvl="5">
      <w:numFmt w:val="bullet"/>
      <w:lvlText w:val="•"/>
      <w:lvlJc w:val="left"/>
      <w:pPr>
        <w:ind w:left="1300" w:hanging="316"/>
      </w:pPr>
    </w:lvl>
    <w:lvl w:ilvl="6">
      <w:numFmt w:val="bullet"/>
      <w:lvlText w:val="•"/>
      <w:lvlJc w:val="left"/>
      <w:pPr>
        <w:ind w:left="312" w:hanging="316"/>
      </w:pPr>
    </w:lvl>
    <w:lvl w:ilvl="7">
      <w:numFmt w:val="bullet"/>
      <w:lvlText w:val="•"/>
      <w:lvlJc w:val="left"/>
      <w:pPr>
        <w:ind w:hanging="316"/>
      </w:pPr>
    </w:lvl>
    <w:lvl w:ilvl="8">
      <w:numFmt w:val="bullet"/>
      <w:lvlText w:val="•"/>
      <w:lvlJc w:val="left"/>
      <w:pPr>
        <w:ind w:hanging="316"/>
      </w:pPr>
    </w:lvl>
  </w:abstractNum>
  <w:abstractNum w:abstractNumId="1" w15:restartNumberingAfterBreak="0">
    <w:nsid w:val="00000403"/>
    <w:multiLevelType w:val="multilevel"/>
    <w:tmpl w:val="00000886"/>
    <w:lvl w:ilvl="0">
      <w:start w:val="3"/>
      <w:numFmt w:val="upperLetter"/>
      <w:lvlText w:val="%1."/>
      <w:lvlJc w:val="left"/>
      <w:pPr>
        <w:ind w:left="556" w:hanging="299"/>
      </w:pPr>
      <w:rPr>
        <w:rFonts w:ascii="Times New Roman" w:hAnsi="Times New Roman" w:cs="Times New Roman"/>
        <w:b w:val="0"/>
        <w:bCs w:val="0"/>
        <w:i/>
        <w:iCs/>
        <w:spacing w:val="0"/>
        <w:w w:val="100"/>
        <w:sz w:val="21"/>
        <w:szCs w:val="21"/>
      </w:rPr>
    </w:lvl>
    <w:lvl w:ilvl="1">
      <w:numFmt w:val="bullet"/>
      <w:lvlText w:val="•"/>
      <w:lvlJc w:val="left"/>
      <w:pPr>
        <w:ind w:left="1498" w:hanging="299"/>
      </w:pPr>
    </w:lvl>
    <w:lvl w:ilvl="2">
      <w:numFmt w:val="bullet"/>
      <w:lvlText w:val="•"/>
      <w:lvlJc w:val="left"/>
      <w:pPr>
        <w:ind w:left="2437" w:hanging="299"/>
      </w:pPr>
    </w:lvl>
    <w:lvl w:ilvl="3">
      <w:numFmt w:val="bullet"/>
      <w:lvlText w:val="•"/>
      <w:lvlJc w:val="left"/>
      <w:pPr>
        <w:ind w:left="3375" w:hanging="299"/>
      </w:pPr>
    </w:lvl>
    <w:lvl w:ilvl="4">
      <w:numFmt w:val="bullet"/>
      <w:lvlText w:val="•"/>
      <w:lvlJc w:val="left"/>
      <w:pPr>
        <w:ind w:left="4314" w:hanging="299"/>
      </w:pPr>
    </w:lvl>
    <w:lvl w:ilvl="5">
      <w:numFmt w:val="bullet"/>
      <w:lvlText w:val="•"/>
      <w:lvlJc w:val="left"/>
      <w:pPr>
        <w:ind w:left="5253" w:hanging="299"/>
      </w:pPr>
    </w:lvl>
    <w:lvl w:ilvl="6">
      <w:numFmt w:val="bullet"/>
      <w:lvlText w:val="•"/>
      <w:lvlJc w:val="left"/>
      <w:pPr>
        <w:ind w:left="6191" w:hanging="299"/>
      </w:pPr>
    </w:lvl>
    <w:lvl w:ilvl="7">
      <w:numFmt w:val="bullet"/>
      <w:lvlText w:val="•"/>
      <w:lvlJc w:val="left"/>
      <w:pPr>
        <w:ind w:left="7130" w:hanging="299"/>
      </w:pPr>
    </w:lvl>
    <w:lvl w:ilvl="8">
      <w:numFmt w:val="bullet"/>
      <w:lvlText w:val="•"/>
      <w:lvlJc w:val="left"/>
      <w:pPr>
        <w:ind w:left="8069" w:hanging="299"/>
      </w:pPr>
    </w:lvl>
  </w:abstractNum>
  <w:abstractNum w:abstractNumId="2" w15:restartNumberingAfterBreak="0">
    <w:nsid w:val="00000404"/>
    <w:multiLevelType w:val="multilevel"/>
    <w:tmpl w:val="00000887"/>
    <w:lvl w:ilvl="0">
      <w:start w:val="10"/>
      <w:numFmt w:val="decimal"/>
      <w:lvlText w:val="%1."/>
      <w:lvlJc w:val="left"/>
      <w:pPr>
        <w:ind w:left="573" w:hanging="371"/>
      </w:pPr>
      <w:rPr>
        <w:rFonts w:ascii="Times New Roman" w:hAnsi="Times New Roman" w:cs="Times New Roman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516" w:hanging="371"/>
      </w:pPr>
    </w:lvl>
    <w:lvl w:ilvl="2">
      <w:numFmt w:val="bullet"/>
      <w:lvlText w:val="•"/>
      <w:lvlJc w:val="left"/>
      <w:pPr>
        <w:ind w:left="2453" w:hanging="371"/>
      </w:pPr>
    </w:lvl>
    <w:lvl w:ilvl="3">
      <w:numFmt w:val="bullet"/>
      <w:lvlText w:val="•"/>
      <w:lvlJc w:val="left"/>
      <w:pPr>
        <w:ind w:left="3389" w:hanging="371"/>
      </w:pPr>
    </w:lvl>
    <w:lvl w:ilvl="4">
      <w:numFmt w:val="bullet"/>
      <w:lvlText w:val="•"/>
      <w:lvlJc w:val="left"/>
      <w:pPr>
        <w:ind w:left="4326" w:hanging="371"/>
      </w:pPr>
    </w:lvl>
    <w:lvl w:ilvl="5">
      <w:numFmt w:val="bullet"/>
      <w:lvlText w:val="•"/>
      <w:lvlJc w:val="left"/>
      <w:pPr>
        <w:ind w:left="5263" w:hanging="371"/>
      </w:pPr>
    </w:lvl>
    <w:lvl w:ilvl="6">
      <w:numFmt w:val="bullet"/>
      <w:lvlText w:val="•"/>
      <w:lvlJc w:val="left"/>
      <w:pPr>
        <w:ind w:left="6199" w:hanging="371"/>
      </w:pPr>
    </w:lvl>
    <w:lvl w:ilvl="7">
      <w:numFmt w:val="bullet"/>
      <w:lvlText w:val="•"/>
      <w:lvlJc w:val="left"/>
      <w:pPr>
        <w:ind w:left="7136" w:hanging="371"/>
      </w:pPr>
    </w:lvl>
    <w:lvl w:ilvl="8">
      <w:numFmt w:val="bullet"/>
      <w:lvlText w:val="•"/>
      <w:lvlJc w:val="left"/>
      <w:pPr>
        <w:ind w:left="8073" w:hanging="371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88"/>
    <w:rsid w:val="00004019"/>
    <w:rsid w:val="00017D57"/>
    <w:rsid w:val="00023A30"/>
    <w:rsid w:val="00065A55"/>
    <w:rsid w:val="00082A69"/>
    <w:rsid w:val="00084191"/>
    <w:rsid w:val="000A2764"/>
    <w:rsid w:val="000A5A3F"/>
    <w:rsid w:val="000D01E6"/>
    <w:rsid w:val="000F7B2E"/>
    <w:rsid w:val="00133101"/>
    <w:rsid w:val="00192637"/>
    <w:rsid w:val="001A4402"/>
    <w:rsid w:val="001C1596"/>
    <w:rsid w:val="001C3CF9"/>
    <w:rsid w:val="001C752B"/>
    <w:rsid w:val="001D539F"/>
    <w:rsid w:val="001E28F6"/>
    <w:rsid w:val="0023077D"/>
    <w:rsid w:val="00231C06"/>
    <w:rsid w:val="0027733F"/>
    <w:rsid w:val="002F4E12"/>
    <w:rsid w:val="002F52DE"/>
    <w:rsid w:val="00321F8D"/>
    <w:rsid w:val="00323443"/>
    <w:rsid w:val="00326179"/>
    <w:rsid w:val="00327FB0"/>
    <w:rsid w:val="003535A4"/>
    <w:rsid w:val="003547D2"/>
    <w:rsid w:val="003A28F7"/>
    <w:rsid w:val="003B255A"/>
    <w:rsid w:val="003B4D02"/>
    <w:rsid w:val="003B534D"/>
    <w:rsid w:val="003C49A2"/>
    <w:rsid w:val="003F04D6"/>
    <w:rsid w:val="003F1CAA"/>
    <w:rsid w:val="00406C08"/>
    <w:rsid w:val="00437652"/>
    <w:rsid w:val="00442F51"/>
    <w:rsid w:val="00464EFA"/>
    <w:rsid w:val="004760CE"/>
    <w:rsid w:val="00480477"/>
    <w:rsid w:val="004A318F"/>
    <w:rsid w:val="004D4C28"/>
    <w:rsid w:val="004E3942"/>
    <w:rsid w:val="00525C78"/>
    <w:rsid w:val="00554C0E"/>
    <w:rsid w:val="005618C9"/>
    <w:rsid w:val="00597BC4"/>
    <w:rsid w:val="005A1178"/>
    <w:rsid w:val="005D0240"/>
    <w:rsid w:val="00603FE4"/>
    <w:rsid w:val="006042B5"/>
    <w:rsid w:val="00630AB4"/>
    <w:rsid w:val="00631288"/>
    <w:rsid w:val="006342CD"/>
    <w:rsid w:val="006360F9"/>
    <w:rsid w:val="00644451"/>
    <w:rsid w:val="006616CE"/>
    <w:rsid w:val="00694F97"/>
    <w:rsid w:val="006C3C5D"/>
    <w:rsid w:val="006F600A"/>
    <w:rsid w:val="00746BE6"/>
    <w:rsid w:val="007828DD"/>
    <w:rsid w:val="00783825"/>
    <w:rsid w:val="007C0E43"/>
    <w:rsid w:val="007E0936"/>
    <w:rsid w:val="00860C82"/>
    <w:rsid w:val="008822B4"/>
    <w:rsid w:val="008B6141"/>
    <w:rsid w:val="008F1795"/>
    <w:rsid w:val="008F4E60"/>
    <w:rsid w:val="008F4FA1"/>
    <w:rsid w:val="0091445E"/>
    <w:rsid w:val="009445AD"/>
    <w:rsid w:val="00971382"/>
    <w:rsid w:val="009737DD"/>
    <w:rsid w:val="00983706"/>
    <w:rsid w:val="009F5238"/>
    <w:rsid w:val="00A92355"/>
    <w:rsid w:val="00AD53B5"/>
    <w:rsid w:val="00B21C91"/>
    <w:rsid w:val="00B270DC"/>
    <w:rsid w:val="00B50F86"/>
    <w:rsid w:val="00B74763"/>
    <w:rsid w:val="00B82F20"/>
    <w:rsid w:val="00B9434F"/>
    <w:rsid w:val="00C00B28"/>
    <w:rsid w:val="00C03192"/>
    <w:rsid w:val="00C477FD"/>
    <w:rsid w:val="00C60EEB"/>
    <w:rsid w:val="00C669D3"/>
    <w:rsid w:val="00CA6A8C"/>
    <w:rsid w:val="00CE205F"/>
    <w:rsid w:val="00D20D21"/>
    <w:rsid w:val="00D278BC"/>
    <w:rsid w:val="00D41A0F"/>
    <w:rsid w:val="00D463A6"/>
    <w:rsid w:val="00D61666"/>
    <w:rsid w:val="00D7291B"/>
    <w:rsid w:val="00D876D7"/>
    <w:rsid w:val="00D8793E"/>
    <w:rsid w:val="00D9032B"/>
    <w:rsid w:val="00DB2113"/>
    <w:rsid w:val="00DB61C3"/>
    <w:rsid w:val="00DD1B67"/>
    <w:rsid w:val="00DD744E"/>
    <w:rsid w:val="00E127AB"/>
    <w:rsid w:val="00E21C8D"/>
    <w:rsid w:val="00E43A2F"/>
    <w:rsid w:val="00E63D32"/>
    <w:rsid w:val="00E84BE7"/>
    <w:rsid w:val="00E90C07"/>
    <w:rsid w:val="00E92BB1"/>
    <w:rsid w:val="00EA05D0"/>
    <w:rsid w:val="00EB66D6"/>
    <w:rsid w:val="00EB69FC"/>
    <w:rsid w:val="00ED384D"/>
    <w:rsid w:val="00EF19EF"/>
    <w:rsid w:val="00EF6A88"/>
    <w:rsid w:val="00F0601E"/>
    <w:rsid w:val="00F20EBF"/>
    <w:rsid w:val="00F27724"/>
    <w:rsid w:val="00F30A11"/>
    <w:rsid w:val="00F55C75"/>
    <w:rsid w:val="00F57C73"/>
    <w:rsid w:val="00F70C53"/>
    <w:rsid w:val="00F777DD"/>
    <w:rsid w:val="00F860DA"/>
    <w:rsid w:val="00F92FEB"/>
    <w:rsid w:val="00FB179F"/>
    <w:rsid w:val="00FB42B8"/>
    <w:rsid w:val="00FB5A48"/>
    <w:rsid w:val="00FC2ECC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B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B9434F"/>
    <w:pPr>
      <w:autoSpaceDE w:val="0"/>
      <w:autoSpaceDN w:val="0"/>
      <w:adjustRightInd w:val="0"/>
      <w:spacing w:before="26"/>
      <w:ind w:left="152"/>
      <w:jc w:val="left"/>
      <w:outlineLvl w:val="0"/>
    </w:pPr>
    <w:rPr>
      <w:rFonts w:ascii="宋体" w:eastAsia="宋体" w:hAnsi="Times New Roman" w:cs="宋体"/>
      <w:b/>
      <w:bCs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1"/>
    <w:qFormat/>
    <w:rsid w:val="00B9434F"/>
    <w:pPr>
      <w:autoSpaceDE w:val="0"/>
      <w:autoSpaceDN w:val="0"/>
      <w:adjustRightInd w:val="0"/>
      <w:spacing w:line="220" w:lineRule="exact"/>
      <w:ind w:left="239"/>
      <w:jc w:val="left"/>
      <w:outlineLvl w:val="1"/>
    </w:pPr>
    <w:rPr>
      <w:rFonts w:ascii="Times New Roman" w:eastAsia="等线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1"/>
    <w:qFormat/>
    <w:rsid w:val="00B9434F"/>
    <w:pPr>
      <w:autoSpaceDE w:val="0"/>
      <w:autoSpaceDN w:val="0"/>
      <w:adjustRightInd w:val="0"/>
      <w:jc w:val="left"/>
      <w:outlineLvl w:val="2"/>
    </w:pPr>
    <w:rPr>
      <w:rFonts w:ascii="Times New Roman" w:eastAsia="等线" w:hAnsi="Times New Roman" w:cs="Times New Roman"/>
      <w:kern w:val="0"/>
      <w:sz w:val="23"/>
      <w:szCs w:val="23"/>
    </w:rPr>
  </w:style>
  <w:style w:type="paragraph" w:styleId="4">
    <w:name w:val="heading 4"/>
    <w:basedOn w:val="a"/>
    <w:next w:val="a"/>
    <w:link w:val="40"/>
    <w:uiPriority w:val="1"/>
    <w:qFormat/>
    <w:rsid w:val="00B9434F"/>
    <w:pPr>
      <w:autoSpaceDE w:val="0"/>
      <w:autoSpaceDN w:val="0"/>
      <w:adjustRightInd w:val="0"/>
      <w:spacing w:line="222" w:lineRule="exact"/>
      <w:jc w:val="left"/>
      <w:outlineLvl w:val="3"/>
    </w:pPr>
    <w:rPr>
      <w:rFonts w:ascii="Times New Roman" w:eastAsia="等线" w:hAnsi="Times New Roman" w:cs="Times New Roman"/>
      <w:i/>
      <w:iCs/>
      <w:kern w:val="0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3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355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B9434F"/>
    <w:rPr>
      <w:rFonts w:ascii="宋体" w:eastAsia="宋体" w:hAnsi="Times New Roman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1"/>
    <w:rsid w:val="00B9434F"/>
    <w:rPr>
      <w:rFonts w:ascii="Times New Roman" w:eastAsia="等线" w:hAnsi="Times New Roman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1"/>
    <w:rsid w:val="00B9434F"/>
    <w:rPr>
      <w:rFonts w:ascii="Times New Roman" w:eastAsia="等线" w:hAnsi="Times New Roman" w:cs="Times New Roman"/>
      <w:kern w:val="0"/>
      <w:sz w:val="23"/>
      <w:szCs w:val="23"/>
    </w:rPr>
  </w:style>
  <w:style w:type="character" w:customStyle="1" w:styleId="40">
    <w:name w:val="标题 4 字符"/>
    <w:basedOn w:val="a0"/>
    <w:link w:val="4"/>
    <w:uiPriority w:val="1"/>
    <w:rsid w:val="00B9434F"/>
    <w:rPr>
      <w:rFonts w:ascii="Times New Roman" w:eastAsia="等线" w:hAnsi="Times New Roman" w:cs="Times New Roman"/>
      <w:i/>
      <w:iCs/>
      <w:kern w:val="0"/>
      <w:sz w:val="23"/>
      <w:szCs w:val="23"/>
    </w:rPr>
  </w:style>
  <w:style w:type="paragraph" w:styleId="a7">
    <w:name w:val="Body Text"/>
    <w:basedOn w:val="a"/>
    <w:link w:val="a8"/>
    <w:uiPriority w:val="1"/>
    <w:qFormat/>
    <w:rsid w:val="00B9434F"/>
    <w:pPr>
      <w:autoSpaceDE w:val="0"/>
      <w:autoSpaceDN w:val="0"/>
      <w:adjustRightInd w:val="0"/>
      <w:jc w:val="left"/>
    </w:pPr>
    <w:rPr>
      <w:rFonts w:ascii="宋体" w:eastAsia="宋体" w:hAnsi="Times New Roman" w:cs="宋体"/>
      <w:kern w:val="0"/>
      <w:szCs w:val="21"/>
    </w:rPr>
  </w:style>
  <w:style w:type="character" w:customStyle="1" w:styleId="a8">
    <w:name w:val="正文文本 字符"/>
    <w:basedOn w:val="a0"/>
    <w:link w:val="a7"/>
    <w:uiPriority w:val="1"/>
    <w:rsid w:val="00B9434F"/>
    <w:rPr>
      <w:rFonts w:ascii="宋体" w:eastAsia="宋体" w:hAnsi="Times New Roman" w:cs="宋体"/>
      <w:kern w:val="0"/>
      <w:szCs w:val="21"/>
    </w:rPr>
  </w:style>
  <w:style w:type="paragraph" w:styleId="a9">
    <w:name w:val="List Paragraph"/>
    <w:basedOn w:val="a"/>
    <w:uiPriority w:val="1"/>
    <w:qFormat/>
    <w:rsid w:val="00B9434F"/>
    <w:pPr>
      <w:autoSpaceDE w:val="0"/>
      <w:autoSpaceDN w:val="0"/>
      <w:adjustRightInd w:val="0"/>
      <w:ind w:left="522" w:hanging="370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9434F"/>
    <w:pPr>
      <w:autoSpaceDE w:val="0"/>
      <w:autoSpaceDN w:val="0"/>
      <w:adjustRightInd w:val="0"/>
      <w:jc w:val="left"/>
    </w:pPr>
    <w:rPr>
      <w:rFonts w:ascii="Times New Roman" w:eastAsia="等线" w:hAnsi="Times New Roman" w:cs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8F4FA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F4FA1"/>
    <w:rPr>
      <w:sz w:val="18"/>
      <w:szCs w:val="18"/>
    </w:rPr>
  </w:style>
  <w:style w:type="character" w:styleId="ac">
    <w:name w:val="Placeholder Text"/>
    <w:basedOn w:val="a0"/>
    <w:uiPriority w:val="99"/>
    <w:semiHidden/>
    <w:rsid w:val="002F4E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1.bin"/><Relationship Id="rId191" Type="http://schemas.openxmlformats.org/officeDocument/2006/relationships/image" Target="media/image94.png"/><Relationship Id="rId196" Type="http://schemas.openxmlformats.org/officeDocument/2006/relationships/footer" Target="footer2.xml"/><Relationship Id="rId200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165" Type="http://schemas.openxmlformats.org/officeDocument/2006/relationships/image" Target="media/image81.wmf"/><Relationship Id="rId181" Type="http://schemas.openxmlformats.org/officeDocument/2006/relationships/image" Target="media/image89.wmf"/><Relationship Id="rId186" Type="http://schemas.openxmlformats.org/officeDocument/2006/relationships/oleObject" Target="embeddings/oleObject8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4.wmf"/><Relationship Id="rId176" Type="http://schemas.openxmlformats.org/officeDocument/2006/relationships/oleObject" Target="embeddings/oleObject84.bin"/><Relationship Id="rId192" Type="http://schemas.openxmlformats.org/officeDocument/2006/relationships/image" Target="media/image95.png"/><Relationship Id="rId197" Type="http://schemas.openxmlformats.org/officeDocument/2006/relationships/header" Target="header3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35" Type="http://schemas.openxmlformats.org/officeDocument/2006/relationships/image" Target="media/image65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footer" Target="footer3.xml"/><Relationship Id="rId172" Type="http://schemas.openxmlformats.org/officeDocument/2006/relationships/oleObject" Target="embeddings/oleObject82.bin"/><Relationship Id="rId193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9.wmf"/><Relationship Id="rId183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4.wmf"/><Relationship Id="rId173" Type="http://schemas.openxmlformats.org/officeDocument/2006/relationships/image" Target="media/image85.wmf"/><Relationship Id="rId194" Type="http://schemas.openxmlformats.org/officeDocument/2006/relationships/header" Target="header2.xml"/><Relationship Id="rId199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8.bin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wmf"/><Relationship Id="rId195" Type="http://schemas.openxmlformats.org/officeDocument/2006/relationships/footer" Target="footer1.xml"/><Relationship Id="rId190" Type="http://schemas.openxmlformats.org/officeDocument/2006/relationships/oleObject" Target="embeddings/oleObject9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png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image" Target="media/image69.png"/><Relationship Id="rId148" Type="http://schemas.openxmlformats.org/officeDocument/2006/relationships/image" Target="media/image72.wmf"/><Relationship Id="rId164" Type="http://schemas.openxmlformats.org/officeDocument/2006/relationships/image" Target="media/image80.png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image" Target="media/image75.wmf"/><Relationship Id="rId175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2020-01-27T13:38:00Z</dcterms:created>
  <dcterms:modified xsi:type="dcterms:W3CDTF">2020-02-06T07:18:00Z</dcterms:modified>
</cp:coreProperties>
</file>